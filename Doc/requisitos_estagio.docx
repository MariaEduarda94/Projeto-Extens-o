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16du wp14">
  <w:background w:color="FFFFFF"/>
  <w:body>
    <w:p xmlns:wp14="http://schemas.microsoft.com/office/word/2010/wordml" w:rsidR="00AD4643" w:rsidP="5E2F2656" w:rsidRDefault="00AD4643" w14:paraId="4BDF74DB" wp14:textId="2B65D7C7">
      <w:pPr>
        <w:jc w:val="center"/>
        <w:rPr>
          <w:b w:val="1"/>
          <w:bCs w:val="1"/>
          <w:sz w:val="28"/>
          <w:szCs w:val="28"/>
        </w:rPr>
      </w:pPr>
      <w:r w:rsidRPr="5E2F2656" w:rsidR="4AB2347A">
        <w:rPr>
          <w:b w:val="1"/>
          <w:bCs w:val="1"/>
          <w:sz w:val="28"/>
          <w:szCs w:val="28"/>
        </w:rPr>
        <w:t>0</w:t>
      </w:r>
      <w:r w:rsidRPr="5E2F2656" w:rsidR="47015F02">
        <w:rPr>
          <w:b w:val="1"/>
          <w:bCs w:val="1"/>
          <w:sz w:val="28"/>
          <w:szCs w:val="28"/>
        </w:rPr>
        <w:t>CURSO SUPERIOR DE TECNOLOGIA EM ANÁLISE E DESENVOLVIMENTO DE SISTEMAS</w:t>
      </w:r>
    </w:p>
    <w:p xmlns:wp14="http://schemas.microsoft.com/office/word/2010/wordml" w:rsidR="00AD4643" w:rsidRDefault="00AD4643" w14:paraId="672A6659" wp14:textId="77777777"/>
    <w:p xmlns:wp14="http://schemas.microsoft.com/office/word/2010/wordml" w:rsidR="00AD4643" w:rsidRDefault="00AD4643" w14:paraId="0A37501D" wp14:textId="77777777"/>
    <w:p xmlns:wp14="http://schemas.microsoft.com/office/word/2010/wordml" w:rsidR="00AD4643" w:rsidRDefault="00AD4643" w14:paraId="5DAB6C7B" wp14:textId="77777777"/>
    <w:p xmlns:wp14="http://schemas.microsoft.com/office/word/2010/wordml" w:rsidR="00AD4643" w:rsidRDefault="00AD4643" w14:paraId="02EB378F" wp14:textId="77777777"/>
    <w:p xmlns:wp14="http://schemas.microsoft.com/office/word/2010/wordml" w:rsidR="00AD4643" w:rsidRDefault="00AD4643" w14:paraId="6A05A809" wp14:textId="77777777"/>
    <w:p xmlns:wp14="http://schemas.microsoft.com/office/word/2010/wordml" w:rsidR="00AD4643" w:rsidRDefault="00AD4643" w14:paraId="5A39BBE3" wp14:textId="77777777"/>
    <w:p xmlns:wp14="http://schemas.microsoft.com/office/word/2010/wordml" w:rsidR="00AD4643" w:rsidRDefault="00AD4643" w14:paraId="41C8F396" wp14:textId="77777777"/>
    <w:p xmlns:wp14="http://schemas.microsoft.com/office/word/2010/wordml" w:rsidR="00AD4643" w:rsidRDefault="00AD4643" w14:paraId="72A3D3EC" wp14:textId="77777777"/>
    <w:p xmlns:wp14="http://schemas.microsoft.com/office/word/2010/wordml" w:rsidR="00AD4643" w:rsidRDefault="00AD4643" w14:paraId="0D0B940D" wp14:textId="77777777"/>
    <w:p xmlns:wp14="http://schemas.microsoft.com/office/word/2010/wordml" w:rsidR="00AD4643" w:rsidRDefault="00AD4643" w14:paraId="0E27B00A" wp14:textId="77777777"/>
    <w:p xmlns:wp14="http://schemas.microsoft.com/office/word/2010/wordml" w:rsidR="00AD4643" w:rsidRDefault="00AD4643" w14:paraId="60061E4C" wp14:textId="77777777"/>
    <w:p xmlns:wp14="http://schemas.microsoft.com/office/word/2010/wordml" w:rsidR="00AD4643" w:rsidRDefault="00AD4643" w14:paraId="44EAFD9C" wp14:textId="77777777"/>
    <w:p xmlns:wp14="http://schemas.microsoft.com/office/word/2010/wordml" w:rsidR="00AD4643" w:rsidRDefault="00AD4643" w14:paraId="1F5AC06F" wp14:textId="77777777">
      <w:r>
        <w:rPr>
          <w:noProof/>
          <w:lang w:val="pt-BR" w:eastAsia="pt-BR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3632" behindDoc="0" locked="0" layoutInCell="1" allowOverlap="1" wp14:anchorId="4F809B24" wp14:editId="7777777">
                <wp:simplePos x="0" y="0"/>
                <wp:positionH relativeFrom="column">
                  <wp:posOffset>139065</wp:posOffset>
                </wp:positionH>
                <wp:positionV relativeFrom="paragraph">
                  <wp:posOffset>106045</wp:posOffset>
                </wp:positionV>
                <wp:extent cx="5200650" cy="0"/>
                <wp:effectExtent l="5715" t="10795" r="13335" b="8255"/>
                <wp:wrapNone/>
                <wp:docPr id="15568336" name="Forma Automática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00650" cy="0"/>
                        </a:xfrm>
                        <a:prstGeom prst="straightConnector1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E92AA58">
              <v:shapetype id="_x0000_t32" coordsize="21600,21600" o:oned="t" filled="f" o:spt="32" path="m,l21600,21600e" w14:anchorId="3057EF2B">
                <v:path fillok="f" arrowok="t" o:connecttype="none"/>
                <o:lock v:ext="edit" shapetype="t"/>
              </v:shapetype>
              <v:shape id="Forma Automática 13" style="position:absolute;margin-left:10.95pt;margin-top:8.35pt;width:409.5pt;height:0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"/>
            </w:pict>
          </mc:Fallback>
        </mc:AlternateContent>
      </w:r>
    </w:p>
    <w:p xmlns:wp14="http://schemas.microsoft.com/office/word/2010/wordml" w:rsidR="00AD4643" w:rsidRDefault="00AD4643" w14:paraId="3F0D5021" wp14:textId="77777777">
      <w:pPr>
        <w:rPr>
          <w:sz w:val="20"/>
          <w:lang w:val="pt-BR" w:eastAsia="ja-JP"/>
        </w:rPr>
      </w:pP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935" distR="114935" simplePos="0" relativeHeight="251651584" behindDoc="0" locked="0" layoutInCell="1" allowOverlap="1" wp14:anchorId="67F63DD3" wp14:editId="7777777">
                <wp:simplePos x="0" y="0"/>
                <wp:positionH relativeFrom="column">
                  <wp:posOffset>227330</wp:posOffset>
                </wp:positionH>
                <wp:positionV relativeFrom="paragraph">
                  <wp:posOffset>36830</wp:posOffset>
                </wp:positionV>
                <wp:extent cx="4916805" cy="2287905"/>
                <wp:effectExtent l="0" t="0" r="0" b="0"/>
                <wp:wrapNone/>
                <wp:docPr id="22717870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6805" cy="2287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="00AD4643" w:rsidRDefault="00AD4643" w14:paraId="4B94D5A5" wp14:textId="7777777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xmlns:wp14="http://schemas.microsoft.com/office/word/2010/wordml" w:rsidR="00AD4643" w:rsidRDefault="00AD4643" w14:paraId="6FFAC1A5" wp14:textId="7777777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ESTÁGIO SUPERVISIONADO I</w:t>
                            </w:r>
                          </w:p>
                          <w:p xmlns:wp14="http://schemas.microsoft.com/office/word/2010/wordml" w:rsidR="00AD4643" w:rsidRDefault="00AD4643" w14:paraId="3DEEC669" wp14:textId="7777777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</w:rPr>
                            </w:pPr>
                          </w:p>
                          <w:p xmlns:wp14="http://schemas.microsoft.com/office/word/2010/wordml" w:rsidR="00AD4643" w:rsidRDefault="00AD4643" w14:paraId="3656B9AB" wp14:textId="7777777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</w:rPr>
                            </w:pPr>
                          </w:p>
                          <w:p xmlns:wp14="http://schemas.microsoft.com/office/word/2010/wordml" w:rsidR="00AD4643" w:rsidRDefault="00AD4643" w14:paraId="071154A9" wp14:textId="7777777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</w:rPr>
                              <w:t xml:space="preserve">FLEET PLUS </w:t>
                            </w:r>
                          </w:p>
                          <w:p xmlns:wp14="http://schemas.microsoft.com/office/word/2010/wordml" w:rsidR="00AD4643" w:rsidRDefault="00AD4643" w14:paraId="45FB0818" wp14:textId="7777777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</w:rPr>
                            </w:pPr>
                          </w:p>
                          <w:p xmlns:wp14="http://schemas.microsoft.com/office/word/2010/wordml" w:rsidR="00AD4643" w:rsidRDefault="00AD4643" w14:paraId="049F31CB" wp14:textId="7777777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</w:rPr>
                            </w:pPr>
                          </w:p>
                          <w:p xmlns:wp14="http://schemas.microsoft.com/office/word/2010/wordml" w:rsidR="00AD4643" w:rsidRDefault="00AD4643" w14:paraId="4D8257BB" wp14:textId="7777777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HUDSON CARNEIRO BESSA</w:t>
                            </w:r>
                          </w:p>
                          <w:p xmlns:wp14="http://schemas.microsoft.com/office/word/2010/wordml" w:rsidR="00AD4643" w:rsidRDefault="00AD4643" w14:paraId="2F91C5B4" wp14:textId="7777777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MARIA EDUARDA HUMBERTO RASK</w:t>
                            </w:r>
                          </w:p>
                          <w:p xmlns:wp14="http://schemas.microsoft.com/office/word/2010/wordml" w:rsidR="00AD4643" w:rsidRDefault="00AD4643" w14:paraId="53128261" wp14:textId="7777777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  <w:p xmlns:wp14="http://schemas.microsoft.com/office/word/2010/wordml" w:rsidR="00AD4643" w:rsidRDefault="00AD4643" w14:paraId="62486C05" wp14:textId="77777777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83820" tIns="38100" rIns="83820" bIns="381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70EFADD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6" style="position:absolute;margin-left:17.9pt;margin-top:2.9pt;width:387.15pt;height:180.15pt;z-index:25165158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strokeweight="1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">
                <v:textbox inset="6.6pt,3pt,6.6pt,3pt">
                  <w:txbxContent>
                    <w:p w:rsidR="00AD4643" w:rsidRDefault="00AD4643" w14:paraId="4101652C" wp14:textId="7777777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AD4643" w:rsidRDefault="00AD4643" w14:paraId="0A6B7213" wp14:textId="7777777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ESTÁGIO SUPERVISIONADO I</w:t>
                      </w:r>
                    </w:p>
                    <w:p w:rsidR="00AD4643" w:rsidRDefault="00AD4643" w14:paraId="4B99056E" wp14:textId="7777777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</w:rPr>
                      </w:pPr>
                    </w:p>
                    <w:p w:rsidR="00AD4643" w:rsidRDefault="00AD4643" w14:paraId="1299C43A" wp14:textId="7777777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</w:rPr>
                      </w:pPr>
                    </w:p>
                    <w:p w:rsidR="00AD4643" w:rsidRDefault="00AD4643" w14:paraId="7C6670FF" wp14:textId="7777777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</w:rPr>
                        <w:t xml:space="preserve">FLEET PLUS </w:t>
                      </w:r>
                    </w:p>
                    <w:p w:rsidR="00AD4643" w:rsidRDefault="00AD4643" w14:paraId="4DDBEF00" wp14:textId="7777777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</w:rPr>
                      </w:pPr>
                    </w:p>
                    <w:p w:rsidR="00AD4643" w:rsidRDefault="00AD4643" w14:paraId="3461D779" wp14:textId="7777777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</w:rPr>
                      </w:pPr>
                    </w:p>
                    <w:p w:rsidR="00AD4643" w:rsidRDefault="00AD4643" w14:paraId="0449324B" wp14:textId="7777777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HUDSON CARNEIRO BESSA</w:t>
                      </w:r>
                    </w:p>
                    <w:p w:rsidR="00AD4643" w:rsidRDefault="00AD4643" w14:paraId="081D430E" wp14:textId="7777777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MARIA EDUARDA HUMBERTO RASK</w:t>
                      </w:r>
                    </w:p>
                    <w:p w:rsidR="00AD4643" w:rsidRDefault="00AD4643" w14:paraId="3CF2D8B6" wp14:textId="7777777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  <w:p w:rsidR="00AD4643" w:rsidRDefault="00AD4643" w14:paraId="0FB78278" wp14:textId="77777777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xmlns:wp14="http://schemas.microsoft.com/office/word/2010/wordml" w:rsidR="00AD4643" w:rsidRDefault="00AD4643" w14:paraId="1FC39945" wp14:textId="77777777"/>
    <w:p xmlns:wp14="http://schemas.microsoft.com/office/word/2010/wordml" w:rsidR="00AD4643" w:rsidRDefault="00AD4643" w14:paraId="0562CB0E" wp14:textId="77777777"/>
    <w:p xmlns:wp14="http://schemas.microsoft.com/office/word/2010/wordml" w:rsidR="00AD4643" w:rsidRDefault="00AD4643" w14:paraId="34CE0A41" wp14:textId="77777777"/>
    <w:p xmlns:wp14="http://schemas.microsoft.com/office/word/2010/wordml" w:rsidR="00AD4643" w:rsidRDefault="00AD4643" w14:paraId="62EBF3C5" wp14:textId="77777777"/>
    <w:p xmlns:wp14="http://schemas.microsoft.com/office/word/2010/wordml" w:rsidR="00AD4643" w:rsidRDefault="00AD4643" w14:paraId="6D98A12B" wp14:textId="77777777"/>
    <w:p xmlns:wp14="http://schemas.microsoft.com/office/word/2010/wordml" w:rsidR="00AD4643" w:rsidRDefault="00AD4643" w14:paraId="2946DB82" wp14:textId="77777777"/>
    <w:p xmlns:wp14="http://schemas.microsoft.com/office/word/2010/wordml" w:rsidR="00AD4643" w:rsidRDefault="00AD4643" w14:paraId="5997CC1D" wp14:textId="77777777"/>
    <w:p xmlns:wp14="http://schemas.microsoft.com/office/word/2010/wordml" w:rsidR="00AD4643" w:rsidRDefault="00AD4643" w14:paraId="110FFD37" wp14:textId="77777777"/>
    <w:p xmlns:wp14="http://schemas.microsoft.com/office/word/2010/wordml" w:rsidR="00AD4643" w:rsidRDefault="00AD4643" w14:paraId="6B699379" wp14:textId="77777777"/>
    <w:p xmlns:wp14="http://schemas.microsoft.com/office/word/2010/wordml" w:rsidR="00AD4643" w:rsidRDefault="00AD4643" w14:paraId="3FE9F23F" wp14:textId="77777777"/>
    <w:p xmlns:wp14="http://schemas.microsoft.com/office/word/2010/wordml" w:rsidR="00AD4643" w:rsidRDefault="00AD4643" w14:paraId="1F72F646" wp14:textId="77777777"/>
    <w:p xmlns:wp14="http://schemas.microsoft.com/office/word/2010/wordml" w:rsidR="00AD4643" w:rsidRDefault="00AD4643" w14:paraId="08CE6F91" wp14:textId="77777777"/>
    <w:p xmlns:wp14="http://schemas.microsoft.com/office/word/2010/wordml" w:rsidR="00AD4643" w:rsidRDefault="00AD4643" w14:paraId="4B95C96E" wp14:textId="77777777">
      <w:r>
        <w:rPr>
          <w:noProof/>
          <w:lang w:val="pt-BR" w:eastAsia="pt-BR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4656" behindDoc="0" locked="0" layoutInCell="1" allowOverlap="1" wp14:anchorId="765BD0F9" wp14:editId="7777777">
                <wp:simplePos x="0" y="0"/>
                <wp:positionH relativeFrom="column">
                  <wp:posOffset>139065</wp:posOffset>
                </wp:positionH>
                <wp:positionV relativeFrom="paragraph">
                  <wp:posOffset>130175</wp:posOffset>
                </wp:positionV>
                <wp:extent cx="5200650" cy="0"/>
                <wp:effectExtent l="5715" t="6350" r="13335" b="12700"/>
                <wp:wrapNone/>
                <wp:docPr id="820871416" name="Forma Automática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00650" cy="0"/>
                        </a:xfrm>
                        <a:prstGeom prst="straightConnector1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75B31DB">
              <v:shape id="Forma Automática 14" style="position:absolute;margin-left:10.95pt;margin-top:10.25pt;width:409.5pt;height:0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" w14:anchorId="690F7FF6"/>
            </w:pict>
          </mc:Fallback>
        </mc:AlternateContent>
      </w:r>
    </w:p>
    <w:p xmlns:wp14="http://schemas.microsoft.com/office/word/2010/wordml" w:rsidR="00AD4643" w:rsidRDefault="00AD4643" w14:paraId="61CDCEAD" wp14:textId="77777777"/>
    <w:p xmlns:wp14="http://schemas.microsoft.com/office/word/2010/wordml" w:rsidR="00AD4643" w:rsidRDefault="00AD4643" w14:paraId="6BB9E253" wp14:textId="77777777"/>
    <w:p xmlns:wp14="http://schemas.microsoft.com/office/word/2010/wordml" w:rsidR="00AD4643" w:rsidRDefault="00AD4643" w14:paraId="23DE523C" wp14:textId="77777777"/>
    <w:p xmlns:wp14="http://schemas.microsoft.com/office/word/2010/wordml" w:rsidR="00AD4643" w:rsidRDefault="00AD4643" w14:paraId="52E56223" wp14:textId="77777777"/>
    <w:p xmlns:wp14="http://schemas.microsoft.com/office/word/2010/wordml" w:rsidR="00AD4643" w:rsidRDefault="00AD4643" w14:paraId="07547A01" wp14:textId="77777777"/>
    <w:p xmlns:wp14="http://schemas.microsoft.com/office/word/2010/wordml" w:rsidR="00AD4643" w:rsidRDefault="00AD4643" w14:paraId="5043CB0F" wp14:textId="77777777"/>
    <w:p xmlns:wp14="http://schemas.microsoft.com/office/word/2010/wordml" w:rsidR="00AD4643" w:rsidRDefault="00AD4643" w14:paraId="07459315" wp14:textId="77777777"/>
    <w:p xmlns:wp14="http://schemas.microsoft.com/office/word/2010/wordml" w:rsidR="00AD4643" w:rsidRDefault="00AD4643" w14:paraId="6537F28F" wp14:textId="77777777"/>
    <w:p xmlns:wp14="http://schemas.microsoft.com/office/word/2010/wordml" w:rsidR="00AD4643" w:rsidRDefault="00AD4643" w14:paraId="6DFB9E20" wp14:textId="77777777"/>
    <w:p xmlns:wp14="http://schemas.microsoft.com/office/word/2010/wordml" w:rsidR="00AD4643" w:rsidRDefault="00AD4643" w14:paraId="70DF9E56" wp14:textId="77777777"/>
    <w:p xmlns:wp14="http://schemas.microsoft.com/office/word/2010/wordml" w:rsidR="00AD4643" w:rsidRDefault="00AD4643" w14:paraId="44E871BC" wp14:textId="77777777"/>
    <w:p xmlns:wp14="http://schemas.microsoft.com/office/word/2010/wordml" w:rsidR="00AD4643" w:rsidRDefault="00AD4643" w14:paraId="144A5D23" wp14:textId="77777777"/>
    <w:p xmlns:wp14="http://schemas.microsoft.com/office/word/2010/wordml" w:rsidR="00AD4643" w:rsidRDefault="00AD4643" w14:paraId="738610EB" wp14:textId="77777777"/>
    <w:p xmlns:wp14="http://schemas.microsoft.com/office/word/2010/wordml" w:rsidR="00AD4643" w:rsidRDefault="00AD4643" w14:paraId="637805D2" wp14:textId="77777777">
      <w:pPr>
        <w:rPr>
          <w:sz w:val="32"/>
        </w:rPr>
      </w:pPr>
    </w:p>
    <w:p xmlns:wp14="http://schemas.microsoft.com/office/word/2010/wordml" w:rsidR="00AD4643" w:rsidRDefault="00AD4643" w14:paraId="095F2B27" wp14:textId="77777777">
      <w:pPr>
        <w:spacing w:before="120"/>
        <w:jc w:val="center"/>
        <w:rPr>
          <w:sz w:val="32"/>
        </w:rPr>
      </w:pPr>
      <w:r>
        <w:rPr>
          <w:sz w:val="32"/>
        </w:rPr>
        <w:t>Cianorte - PR</w:t>
      </w:r>
    </w:p>
    <w:p xmlns:wp14="http://schemas.microsoft.com/office/word/2010/wordml" w:rsidR="00AD4643" w:rsidRDefault="00AD4643" w14:paraId="3C04FD3E" wp14:textId="77777777">
      <w:pPr>
        <w:spacing w:before="120"/>
        <w:jc w:val="center"/>
        <w:rPr>
          <w:sz w:val="32"/>
        </w:rPr>
      </w:pPr>
      <w:r>
        <w:rPr>
          <w:sz w:val="32"/>
        </w:rPr>
        <w:t>2024</w:t>
      </w:r>
      <w:r>
        <w:rPr>
          <w:sz w:val="32"/>
        </w:rPr>
        <w:br w:type="page"/>
      </w:r>
    </w:p>
    <w:p xmlns:wp14="http://schemas.microsoft.com/office/word/2010/wordml" w:rsidR="00AD4643" w:rsidRDefault="00AD4643" w14:paraId="463F29E8" wp14:textId="77777777">
      <w:pPr>
        <w:spacing w:before="120"/>
        <w:jc w:val="center"/>
        <w:rPr>
          <w:sz w:val="32"/>
        </w:rPr>
      </w:pPr>
    </w:p>
    <w:p xmlns:wp14="http://schemas.microsoft.com/office/word/2010/wordml" w:rsidR="00AD4643" w:rsidRDefault="00AD4643" w14:paraId="3B7B4B86" wp14:textId="77777777">
      <w:pPr>
        <w:spacing w:before="120"/>
        <w:jc w:val="center"/>
        <w:rPr>
          <w:sz w:val="32"/>
        </w:rPr>
      </w:pPr>
    </w:p>
    <w:p xmlns:wp14="http://schemas.microsoft.com/office/word/2010/wordml" w:rsidR="00AD4643" w:rsidRDefault="00AD4643" w14:paraId="3A0FF5F2" wp14:textId="77777777">
      <w:pPr>
        <w:spacing w:before="120"/>
        <w:jc w:val="center"/>
        <w:rPr>
          <w:sz w:val="32"/>
        </w:rPr>
      </w:pPr>
    </w:p>
    <w:p xmlns:wp14="http://schemas.microsoft.com/office/word/2010/wordml" w:rsidR="00AD4643" w:rsidRDefault="00AD4643" w14:paraId="5630AD66" wp14:textId="77777777">
      <w:pPr>
        <w:spacing w:before="120"/>
        <w:jc w:val="center"/>
        <w:rPr>
          <w:sz w:val="32"/>
        </w:rPr>
      </w:pPr>
    </w:p>
    <w:p xmlns:wp14="http://schemas.microsoft.com/office/word/2010/wordml" w:rsidR="00AD4643" w:rsidRDefault="00AD4643" w14:paraId="61829076" wp14:textId="77777777">
      <w:pPr>
        <w:spacing w:before="120"/>
        <w:jc w:val="center"/>
        <w:rPr>
          <w:b/>
          <w:bCs/>
          <w:sz w:val="28"/>
        </w:rPr>
      </w:pPr>
    </w:p>
    <w:p xmlns:wp14="http://schemas.microsoft.com/office/word/2010/wordml" w:rsidR="00AD4643" w:rsidRDefault="00AD4643" w14:paraId="2BA226A1" wp14:textId="77777777">
      <w:pPr>
        <w:spacing w:before="120"/>
        <w:jc w:val="center"/>
        <w:rPr>
          <w:b/>
          <w:bCs/>
          <w:sz w:val="28"/>
        </w:rPr>
      </w:pPr>
    </w:p>
    <w:p xmlns:wp14="http://schemas.microsoft.com/office/word/2010/wordml" w:rsidR="00AD4643" w:rsidRDefault="00AD4643" w14:paraId="17AD93B2" wp14:textId="77777777">
      <w:pPr>
        <w:spacing w:before="120"/>
        <w:jc w:val="center"/>
        <w:rPr>
          <w:b/>
          <w:bCs/>
          <w:sz w:val="28"/>
        </w:rPr>
      </w:pPr>
    </w:p>
    <w:p xmlns:wp14="http://schemas.microsoft.com/office/word/2010/wordml" w:rsidR="00AD4643" w:rsidRDefault="00AD4643" w14:paraId="0DE4B5B7" wp14:textId="77777777">
      <w:pPr>
        <w:spacing w:before="120"/>
        <w:jc w:val="center"/>
        <w:rPr>
          <w:b/>
          <w:bCs/>
          <w:sz w:val="28"/>
        </w:rPr>
      </w:pPr>
    </w:p>
    <w:p xmlns:wp14="http://schemas.microsoft.com/office/word/2010/wordml" w:rsidR="00AD4643" w:rsidRDefault="00AD4643" w14:paraId="66204FF1" wp14:textId="77777777">
      <w:pPr>
        <w:spacing w:before="120"/>
        <w:jc w:val="center"/>
        <w:rPr>
          <w:b/>
          <w:bCs/>
          <w:sz w:val="28"/>
        </w:rPr>
      </w:pPr>
    </w:p>
    <w:p xmlns:wp14="http://schemas.microsoft.com/office/word/2010/wordml" w:rsidR="00AD4643" w:rsidRDefault="00AD4643" w14:paraId="2DBF0D7D" wp14:textId="77777777">
      <w:pPr>
        <w:spacing w:before="120"/>
        <w:jc w:val="center"/>
        <w:rPr>
          <w:b/>
          <w:bCs/>
          <w:sz w:val="28"/>
        </w:rPr>
      </w:pPr>
    </w:p>
    <w:p xmlns:wp14="http://schemas.microsoft.com/office/word/2010/wordml" w:rsidR="00AD4643" w:rsidRDefault="00AD4643" w14:paraId="710F58CC" wp14:textId="7777777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ESTÁGIO SUPERVISIONADO I</w:t>
      </w:r>
    </w:p>
    <w:p xmlns:wp14="http://schemas.microsoft.com/office/word/2010/wordml" w:rsidR="00AD4643" w:rsidRDefault="00AD4643" w14:paraId="6B62F1B3" wp14:textId="77777777">
      <w:pPr>
        <w:jc w:val="center"/>
        <w:rPr>
          <w:rFonts w:ascii="Arial" w:hAnsi="Arial" w:cs="Arial"/>
          <w:b/>
          <w:bCs/>
          <w:sz w:val="32"/>
        </w:rPr>
      </w:pPr>
    </w:p>
    <w:p xmlns:wp14="http://schemas.microsoft.com/office/word/2010/wordml" w:rsidR="00AD4643" w:rsidRDefault="00AD4643" w14:paraId="02F2C34E" wp14:textId="77777777">
      <w:pPr>
        <w:jc w:val="center"/>
        <w:rPr>
          <w:rFonts w:ascii="Arial" w:hAnsi="Arial" w:cs="Arial"/>
          <w:b/>
          <w:bCs/>
          <w:sz w:val="32"/>
        </w:rPr>
      </w:pPr>
    </w:p>
    <w:p xmlns:wp14="http://schemas.microsoft.com/office/word/2010/wordml" w:rsidR="00AD4643" w:rsidRDefault="00AD4643" w14:paraId="3393AC48" wp14:textId="77777777">
      <w:pPr>
        <w:jc w:val="center"/>
        <w:rPr>
          <w:rFonts w:ascii="Arial" w:hAnsi="Arial" w:cs="Arial"/>
          <w:b/>
          <w:bCs/>
          <w:sz w:val="32"/>
        </w:rPr>
      </w:pPr>
      <w:r>
        <w:rPr>
          <w:rFonts w:ascii="Arial" w:hAnsi="Arial" w:cs="Arial"/>
          <w:b/>
          <w:bCs/>
          <w:sz w:val="32"/>
        </w:rPr>
        <w:t xml:space="preserve">FLEET PLUS </w:t>
      </w:r>
    </w:p>
    <w:p xmlns:wp14="http://schemas.microsoft.com/office/word/2010/wordml" w:rsidR="00AD4643" w:rsidRDefault="00AD4643" w14:paraId="680A4E5D" wp14:textId="77777777">
      <w:pPr>
        <w:jc w:val="center"/>
        <w:rPr>
          <w:rFonts w:ascii="Arial" w:hAnsi="Arial" w:cs="Arial"/>
          <w:b/>
          <w:bCs/>
          <w:sz w:val="32"/>
        </w:rPr>
      </w:pPr>
    </w:p>
    <w:p xmlns:wp14="http://schemas.microsoft.com/office/word/2010/wordml" w:rsidR="00AD4643" w:rsidRDefault="00AD4643" w14:paraId="19219836" wp14:textId="77777777">
      <w:pPr>
        <w:jc w:val="center"/>
        <w:rPr>
          <w:rFonts w:ascii="Arial" w:hAnsi="Arial" w:cs="Arial"/>
          <w:b/>
          <w:bCs/>
          <w:sz w:val="32"/>
        </w:rPr>
      </w:pPr>
    </w:p>
    <w:p xmlns:wp14="http://schemas.microsoft.com/office/word/2010/wordml" w:rsidR="00AD4643" w:rsidRDefault="00AD4643" w14:paraId="76F7B276" wp14:textId="77777777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HUDSON CARNEIRO BESSA</w:t>
      </w:r>
    </w:p>
    <w:p xmlns:wp14="http://schemas.microsoft.com/office/word/2010/wordml" w:rsidR="00AD4643" w:rsidRDefault="00AD4643" w14:paraId="27C16503" wp14:textId="77777777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MARIA EDUARDA HUMBERTO RASK </w:t>
      </w:r>
    </w:p>
    <w:p xmlns:wp14="http://schemas.microsoft.com/office/word/2010/wordml" w:rsidR="00AD4643" w:rsidRDefault="00AD4643" w14:paraId="296FEF7D" wp14:textId="77777777">
      <w:pPr>
        <w:jc w:val="center"/>
        <w:rPr>
          <w:rFonts w:ascii="Arial" w:hAnsi="Arial" w:cs="Arial"/>
          <w:b/>
          <w:bCs/>
        </w:rPr>
      </w:pPr>
    </w:p>
    <w:p xmlns:wp14="http://schemas.microsoft.com/office/word/2010/wordml" w:rsidR="00AD4643" w:rsidRDefault="00AD4643" w14:paraId="7194DBDC" wp14:textId="77777777">
      <w:pPr>
        <w:spacing w:before="120"/>
        <w:jc w:val="center"/>
        <w:rPr>
          <w:sz w:val="32"/>
        </w:rPr>
      </w:pPr>
    </w:p>
    <w:p xmlns:wp14="http://schemas.microsoft.com/office/word/2010/wordml" w:rsidR="00AD4643" w:rsidRDefault="00AD4643" w14:paraId="33004F67" wp14:textId="77777777">
      <w:pPr>
        <w:spacing w:before="120"/>
        <w:jc w:val="right"/>
        <w:rPr>
          <w:sz w:val="32"/>
        </w:rPr>
      </w:pPr>
      <w:r>
        <w:rPr>
          <w:sz w:val="32"/>
        </w:rPr>
        <w:t>Prof.Orientador: Me. Guilherme Dias Vicentini</w:t>
      </w:r>
    </w:p>
    <w:p xmlns:wp14="http://schemas.microsoft.com/office/word/2010/wordml" w:rsidR="00AD4643" w:rsidRDefault="00AD4643" w14:paraId="769D0D3C" wp14:textId="77777777">
      <w:pPr>
        <w:spacing w:before="120"/>
        <w:jc w:val="center"/>
        <w:rPr>
          <w:sz w:val="32"/>
        </w:rPr>
      </w:pPr>
    </w:p>
    <w:p xmlns:wp14="http://schemas.microsoft.com/office/word/2010/wordml" w:rsidR="00AD4643" w:rsidRDefault="00AD4643" w14:paraId="54CD245A" wp14:textId="77777777">
      <w:pPr>
        <w:spacing w:before="120"/>
        <w:jc w:val="center"/>
        <w:rPr>
          <w:sz w:val="32"/>
        </w:rPr>
      </w:pPr>
    </w:p>
    <w:p xmlns:wp14="http://schemas.microsoft.com/office/word/2010/wordml" w:rsidR="00AD4643" w:rsidRDefault="00AD4643" w14:paraId="579BA254" wp14:textId="77777777">
      <w:pPr>
        <w:pStyle w:val="Corpodetexto"/>
        <w:ind w:left="4678"/>
        <w:jc w:val="both"/>
        <w:rPr>
          <w:rFonts w:ascii="Arial" w:hAnsi="Arial" w:cs="Arial"/>
        </w:rPr>
      </w:pPr>
      <w:r>
        <w:rPr>
          <w:rFonts w:ascii="Arial" w:hAnsi="Arial" w:cs="Arial"/>
        </w:rPr>
        <w:t>Projeto desenvolvido para a disciplina de ESTÁGIO SUPERVISIONADO I do Curso Superior de Tecnologia em Análise e Desenvolvimento de Sistemas da UMFG.</w:t>
      </w:r>
    </w:p>
    <w:p xmlns:wp14="http://schemas.microsoft.com/office/word/2010/wordml" w:rsidR="00AD4643" w:rsidRDefault="00AD4643" w14:paraId="1231BE67" wp14:textId="77777777">
      <w:pPr>
        <w:spacing w:before="120"/>
        <w:jc w:val="center"/>
      </w:pPr>
    </w:p>
    <w:p xmlns:wp14="http://schemas.microsoft.com/office/word/2010/wordml" w:rsidR="00AD4643" w:rsidRDefault="00AD4643" w14:paraId="36FEB5B0" wp14:textId="77777777">
      <w:pPr>
        <w:pStyle w:val="Ttulo1"/>
        <w:pageBreakBefore/>
        <w:jc w:val="both"/>
        <w:sectPr w:rsidR="00000000">
          <w:headerReference w:type="default" r:id="rId7"/>
          <w:pgSz w:w="12240" w:h="15840" w:orient="portrait"/>
          <w:pgMar w:top="1417" w:right="1701" w:bottom="1417" w:left="1701" w:header="708" w:footer="720" w:gutter="0"/>
          <w:cols w:space="720"/>
          <w:docGrid w:linePitch="360"/>
        </w:sectPr>
      </w:pPr>
    </w:p>
    <w:p xmlns:wp14="http://schemas.microsoft.com/office/word/2010/wordml" w:rsidR="00AD4643" w:rsidRDefault="00AD4643" w14:paraId="7D0AEC3C" wp14:textId="77777777">
      <w:r>
        <w:rPr>
          <w:noProof/>
          <w:lang w:val="pt-BR" w:eastAsia="pt-BR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5680" behindDoc="0" locked="0" layoutInCell="1" allowOverlap="1" wp14:anchorId="372E33B4" wp14:editId="7777777">
                <wp:simplePos x="0" y="0"/>
                <wp:positionH relativeFrom="column">
                  <wp:posOffset>5649595</wp:posOffset>
                </wp:positionH>
                <wp:positionV relativeFrom="paragraph">
                  <wp:posOffset>-736600</wp:posOffset>
                </wp:positionV>
                <wp:extent cx="527050" cy="402590"/>
                <wp:effectExtent l="1270" t="0" r="0" b="635"/>
                <wp:wrapNone/>
                <wp:docPr id="1822211657" name="Retângul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7050" cy="402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F0119A0">
              <v:rect id="Retângulo 16" style="position:absolute;margin-left:444.85pt;margin-top:-58pt;width:41.5pt;height:31.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d="f" w14:anchorId="0390EF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"/>
            </w:pict>
          </mc:Fallback>
        </mc:AlternateContent>
      </w:r>
    </w:p>
    <w:p xmlns:wp14="http://schemas.microsoft.com/office/word/2010/wordml" w:rsidR="00AD4643" w:rsidRDefault="00AD4643" w14:paraId="44A1A359" wp14:textId="77777777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SUMÁRIO</w:t>
      </w:r>
    </w:p>
    <w:p xmlns:wp14="http://schemas.microsoft.com/office/word/2010/wordml" w:rsidR="00AD4643" w:rsidRDefault="00AD4643" w14:paraId="30D7AA69" wp14:textId="77777777">
      <w:pPr>
        <w:jc w:val="center"/>
        <w:rPr>
          <w:rFonts w:ascii="Arial" w:hAnsi="Arial" w:cs="Arial"/>
          <w:b/>
          <w:sz w:val="22"/>
          <w:szCs w:val="22"/>
        </w:rPr>
      </w:pPr>
    </w:p>
    <w:p xmlns:wp14="http://schemas.microsoft.com/office/word/2010/wordml" w:rsidR="00AD4643" w:rsidRDefault="00AD4643" w14:paraId="28DCE997" wp14:textId="77777777">
      <w:pPr>
        <w:pStyle w:val="Sumrio1"/>
        <w:tabs>
          <w:tab w:val="left" w:pos="480"/>
          <w:tab w:val="right" w:leader="dot" w:pos="9395"/>
        </w:tabs>
        <w:rPr>
          <w:rFonts w:ascii="Calibri" w:hAnsi="Calibri"/>
          <w:sz w:val="22"/>
          <w:szCs w:val="22"/>
          <w:lang w:val="pt-BR" w:eastAsia="pt-BR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TOC \o "1-3" \h</w:instrText>
      </w:r>
      <w:r>
        <w:rPr>
          <w:rFonts w:ascii="Arial" w:hAnsi="Arial" w:cs="Arial"/>
          <w:sz w:val="22"/>
          <w:szCs w:val="22"/>
        </w:rPr>
        <w:fldChar w:fldCharType="separate"/>
      </w:r>
      <w:hyperlink w:history="1" w:anchor="_Toc17818140">
        <w:r>
          <w:rPr>
            <w:rStyle w:val="Hyperlink"/>
            <w:lang w:val="pt-BR" w:eastAsia="ja-JP"/>
          </w:rPr>
          <w:t>1</w:t>
        </w:r>
        <w:r>
          <w:rPr>
            <w:rFonts w:ascii="Calibri" w:hAnsi="Calibri"/>
            <w:sz w:val="22"/>
            <w:szCs w:val="22"/>
            <w:lang w:val="pt-BR" w:eastAsia="pt-BR"/>
          </w:rPr>
          <w:tab/>
        </w:r>
        <w:r>
          <w:rPr>
            <w:rStyle w:val="Hyperlink"/>
            <w:lang w:val="pt-BR" w:eastAsia="ja-JP"/>
          </w:rPr>
          <w:t>INTRODUÇÃO</w:t>
        </w:r>
        <w:r>
          <w:rPr>
            <w:lang w:val="pt-BR" w:eastAsia="ja-JP"/>
          </w:rPr>
          <w:tab/>
        </w:r>
        <w:r>
          <w:rPr>
            <w:lang w:val="pt-BR" w:eastAsia="ja-JP"/>
          </w:rPr>
          <w:fldChar w:fldCharType="begin"/>
        </w:r>
        <w:r>
          <w:rPr>
            <w:lang w:val="pt-BR" w:eastAsia="ja-JP"/>
          </w:rPr>
          <w:instrText xml:space="preserve"> PAGEREF _Toc17818140 \h </w:instrText>
        </w:r>
        <w:r>
          <w:rPr>
            <w:lang w:val="pt-BR" w:eastAsia="ja-JP"/>
          </w:rPr>
          <w:fldChar w:fldCharType="separate"/>
        </w:r>
        <w:r>
          <w:rPr>
            <w:lang w:val="pt-BR" w:eastAsia="ja-JP"/>
          </w:rPr>
          <w:t>4</w:t>
        </w:r>
        <w:r>
          <w:rPr>
            <w:lang w:val="pt-BR" w:eastAsia="ja-JP"/>
          </w:rPr>
          <w:fldChar w:fldCharType="end"/>
        </w:r>
      </w:hyperlink>
    </w:p>
    <w:p xmlns:wp14="http://schemas.microsoft.com/office/word/2010/wordml" w:rsidR="00AD4643" w:rsidRDefault="00AD4643" w14:paraId="7084AE38" wp14:textId="77777777">
      <w:pPr>
        <w:pStyle w:val="Sumrio2"/>
        <w:tabs>
          <w:tab w:val="left" w:pos="849"/>
          <w:tab w:val="right" w:leader="dot" w:pos="9395"/>
        </w:tabs>
        <w:rPr>
          <w:rFonts w:ascii="Calibri" w:hAnsi="Calibri"/>
          <w:sz w:val="22"/>
          <w:szCs w:val="22"/>
          <w:lang w:val="pt-BR" w:eastAsia="pt-BR"/>
        </w:rPr>
      </w:pPr>
      <w:hyperlink w:history="1" w:anchor="_Toc17818141">
        <w:r>
          <w:rPr>
            <w:rStyle w:val="Hyperlink"/>
            <w:lang w:val="pt-BR" w:eastAsia="ja-JP"/>
          </w:rPr>
          <w:t>1.1</w:t>
        </w:r>
        <w:r>
          <w:rPr>
            <w:rFonts w:ascii="Calibri" w:hAnsi="Calibri"/>
            <w:sz w:val="22"/>
            <w:szCs w:val="22"/>
            <w:lang w:val="pt-BR" w:eastAsia="pt-BR"/>
          </w:rPr>
          <w:tab/>
        </w:r>
        <w:r>
          <w:rPr>
            <w:rStyle w:val="Hyperlink"/>
            <w:lang w:val="pt-BR" w:eastAsia="ja-JP"/>
          </w:rPr>
          <w:t>Identificação do Primeiro acadêmico</w:t>
        </w:r>
        <w:r>
          <w:rPr>
            <w:lang w:val="pt-BR" w:eastAsia="ja-JP"/>
          </w:rPr>
          <w:tab/>
        </w:r>
        <w:r>
          <w:rPr>
            <w:lang w:val="pt-BR" w:eastAsia="ja-JP"/>
          </w:rPr>
          <w:fldChar w:fldCharType="begin"/>
        </w:r>
        <w:r>
          <w:rPr>
            <w:lang w:val="pt-BR" w:eastAsia="ja-JP"/>
          </w:rPr>
          <w:instrText xml:space="preserve"> PAGEREF _Toc17818141 \h </w:instrText>
        </w:r>
        <w:r>
          <w:rPr>
            <w:lang w:val="pt-BR" w:eastAsia="ja-JP"/>
          </w:rPr>
          <w:fldChar w:fldCharType="separate"/>
        </w:r>
        <w:r>
          <w:rPr>
            <w:lang w:val="pt-BR" w:eastAsia="ja-JP"/>
          </w:rPr>
          <w:t>4</w:t>
        </w:r>
        <w:r>
          <w:rPr>
            <w:lang w:val="pt-BR" w:eastAsia="ja-JP"/>
          </w:rPr>
          <w:fldChar w:fldCharType="end"/>
        </w:r>
      </w:hyperlink>
    </w:p>
    <w:p xmlns:wp14="http://schemas.microsoft.com/office/word/2010/wordml" w:rsidR="00AD4643" w:rsidRDefault="00AD4643" w14:paraId="2815DFDD" wp14:textId="77777777">
      <w:pPr>
        <w:pStyle w:val="Sumrio2"/>
        <w:tabs>
          <w:tab w:val="left" w:pos="849"/>
          <w:tab w:val="right" w:leader="dot" w:pos="9395"/>
        </w:tabs>
        <w:rPr>
          <w:rFonts w:ascii="Calibri" w:hAnsi="Calibri"/>
          <w:sz w:val="22"/>
          <w:szCs w:val="22"/>
          <w:lang w:val="pt-BR" w:eastAsia="pt-BR"/>
        </w:rPr>
      </w:pPr>
      <w:hyperlink w:history="1" w:anchor="_Toc17818142">
        <w:r>
          <w:rPr>
            <w:rStyle w:val="Hyperlink"/>
            <w:lang w:val="pt-BR" w:eastAsia="ja-JP"/>
          </w:rPr>
          <w:t>1.2</w:t>
        </w:r>
        <w:r>
          <w:rPr>
            <w:rFonts w:ascii="Calibri" w:hAnsi="Calibri"/>
            <w:sz w:val="22"/>
            <w:szCs w:val="22"/>
            <w:lang w:val="pt-BR" w:eastAsia="pt-BR"/>
          </w:rPr>
          <w:tab/>
        </w:r>
        <w:r>
          <w:rPr>
            <w:rStyle w:val="Hyperlink"/>
            <w:lang w:val="pt-BR" w:eastAsia="ja-JP"/>
          </w:rPr>
          <w:t>Identificação do Segundo Acadêmico</w:t>
        </w:r>
        <w:r>
          <w:rPr>
            <w:lang w:val="pt-BR" w:eastAsia="ja-JP"/>
          </w:rPr>
          <w:tab/>
        </w:r>
        <w:r>
          <w:rPr>
            <w:lang w:val="pt-BR" w:eastAsia="ja-JP"/>
          </w:rPr>
          <w:fldChar w:fldCharType="begin"/>
        </w:r>
        <w:r>
          <w:rPr>
            <w:lang w:val="pt-BR" w:eastAsia="ja-JP"/>
          </w:rPr>
          <w:instrText xml:space="preserve"> PAGEREF _Toc17818142 \h </w:instrText>
        </w:r>
        <w:r>
          <w:rPr>
            <w:lang w:val="pt-BR" w:eastAsia="ja-JP"/>
          </w:rPr>
          <w:fldChar w:fldCharType="separate"/>
        </w:r>
        <w:r>
          <w:rPr>
            <w:lang w:val="pt-BR" w:eastAsia="ja-JP"/>
          </w:rPr>
          <w:t>4</w:t>
        </w:r>
        <w:r>
          <w:rPr>
            <w:lang w:val="pt-BR" w:eastAsia="ja-JP"/>
          </w:rPr>
          <w:fldChar w:fldCharType="end"/>
        </w:r>
      </w:hyperlink>
    </w:p>
    <w:p xmlns:wp14="http://schemas.microsoft.com/office/word/2010/wordml" w:rsidR="00AD4643" w:rsidRDefault="00AD4643" w14:paraId="71B541C7" wp14:textId="77777777">
      <w:pPr>
        <w:pStyle w:val="Sumrio2"/>
        <w:tabs>
          <w:tab w:val="left" w:pos="849"/>
          <w:tab w:val="right" w:leader="dot" w:pos="9395"/>
        </w:tabs>
        <w:rPr>
          <w:rFonts w:ascii="Calibri" w:hAnsi="Calibri"/>
          <w:sz w:val="22"/>
          <w:szCs w:val="22"/>
          <w:lang w:val="pt-BR" w:eastAsia="pt-BR"/>
        </w:rPr>
      </w:pPr>
      <w:hyperlink w:history="1" w:anchor="_Toc17818143">
        <w:r>
          <w:rPr>
            <w:rStyle w:val="Hyperlink"/>
            <w:lang w:val="pt-BR" w:eastAsia="ja-JP"/>
          </w:rPr>
          <w:t>1.3</w:t>
        </w:r>
        <w:r>
          <w:rPr>
            <w:rFonts w:ascii="Calibri" w:hAnsi="Calibri"/>
            <w:sz w:val="22"/>
            <w:szCs w:val="22"/>
            <w:lang w:val="pt-BR" w:eastAsia="pt-BR"/>
          </w:rPr>
          <w:tab/>
        </w:r>
        <w:r>
          <w:rPr>
            <w:rStyle w:val="Hyperlink"/>
            <w:lang w:val="pt-BR" w:eastAsia="ja-JP"/>
          </w:rPr>
          <w:t>Identificação da Empresa</w:t>
        </w:r>
        <w:r>
          <w:rPr>
            <w:lang w:val="pt-BR" w:eastAsia="ja-JP"/>
          </w:rPr>
          <w:tab/>
        </w:r>
        <w:r>
          <w:rPr>
            <w:lang w:val="pt-BR" w:eastAsia="ja-JP"/>
          </w:rPr>
          <w:fldChar w:fldCharType="begin"/>
        </w:r>
        <w:r>
          <w:rPr>
            <w:lang w:val="pt-BR" w:eastAsia="ja-JP"/>
          </w:rPr>
          <w:instrText xml:space="preserve"> PAGEREF _Toc17818143 \h </w:instrText>
        </w:r>
        <w:r>
          <w:rPr>
            <w:lang w:val="pt-BR" w:eastAsia="ja-JP"/>
          </w:rPr>
          <w:fldChar w:fldCharType="separate"/>
        </w:r>
        <w:r>
          <w:rPr>
            <w:lang w:val="pt-BR" w:eastAsia="ja-JP"/>
          </w:rPr>
          <w:t>4</w:t>
        </w:r>
        <w:r>
          <w:rPr>
            <w:lang w:val="pt-BR" w:eastAsia="ja-JP"/>
          </w:rPr>
          <w:fldChar w:fldCharType="end"/>
        </w:r>
      </w:hyperlink>
    </w:p>
    <w:p xmlns:wp14="http://schemas.microsoft.com/office/word/2010/wordml" w:rsidR="00AD4643" w:rsidRDefault="00AD4643" w14:paraId="157147FD" wp14:textId="77777777">
      <w:pPr>
        <w:pStyle w:val="Sumrio2"/>
        <w:tabs>
          <w:tab w:val="left" w:pos="849"/>
          <w:tab w:val="right" w:leader="dot" w:pos="9395"/>
        </w:tabs>
        <w:rPr>
          <w:rFonts w:ascii="Calibri" w:hAnsi="Calibri"/>
          <w:sz w:val="22"/>
          <w:szCs w:val="22"/>
          <w:lang w:val="pt-BR" w:eastAsia="pt-BR"/>
        </w:rPr>
      </w:pPr>
      <w:hyperlink w:history="1" w:anchor="_Toc17818144">
        <w:r>
          <w:rPr>
            <w:rStyle w:val="Hyperlink"/>
            <w:lang w:val="pt-BR" w:eastAsia="ja-JP"/>
          </w:rPr>
          <w:t>1.4</w:t>
        </w:r>
        <w:r>
          <w:rPr>
            <w:rFonts w:ascii="Calibri" w:hAnsi="Calibri"/>
            <w:sz w:val="22"/>
            <w:szCs w:val="22"/>
            <w:lang w:val="pt-BR" w:eastAsia="pt-BR"/>
          </w:rPr>
          <w:tab/>
        </w:r>
        <w:r>
          <w:rPr>
            <w:rStyle w:val="Hyperlink"/>
            <w:lang w:val="pt-BR" w:eastAsia="ja-JP"/>
          </w:rPr>
          <w:t>Identificação do Sistema</w:t>
        </w:r>
        <w:r>
          <w:rPr>
            <w:lang w:val="pt-BR" w:eastAsia="ja-JP"/>
          </w:rPr>
          <w:tab/>
        </w:r>
        <w:r>
          <w:rPr>
            <w:lang w:val="pt-BR" w:eastAsia="ja-JP"/>
          </w:rPr>
          <w:fldChar w:fldCharType="begin"/>
        </w:r>
        <w:r>
          <w:rPr>
            <w:lang w:val="pt-BR" w:eastAsia="ja-JP"/>
          </w:rPr>
          <w:instrText xml:space="preserve"> PAGEREF _Toc17818144 \h </w:instrText>
        </w:r>
        <w:r>
          <w:rPr>
            <w:lang w:val="pt-BR" w:eastAsia="ja-JP"/>
          </w:rPr>
          <w:fldChar w:fldCharType="separate"/>
        </w:r>
        <w:r>
          <w:rPr>
            <w:lang w:val="pt-BR" w:eastAsia="ja-JP"/>
          </w:rPr>
          <w:t>4</w:t>
        </w:r>
        <w:r>
          <w:rPr>
            <w:lang w:val="pt-BR" w:eastAsia="ja-JP"/>
          </w:rPr>
          <w:fldChar w:fldCharType="end"/>
        </w:r>
      </w:hyperlink>
    </w:p>
    <w:p xmlns:wp14="http://schemas.microsoft.com/office/word/2010/wordml" w:rsidR="00AD4643" w:rsidRDefault="00AD4643" w14:paraId="68396E65" wp14:textId="77777777">
      <w:pPr>
        <w:pStyle w:val="Sumrio1"/>
        <w:tabs>
          <w:tab w:val="left" w:pos="480"/>
          <w:tab w:val="right" w:leader="dot" w:pos="9395"/>
        </w:tabs>
        <w:rPr>
          <w:rFonts w:ascii="Calibri" w:hAnsi="Calibri"/>
          <w:sz w:val="22"/>
          <w:szCs w:val="22"/>
          <w:lang w:val="pt-BR" w:eastAsia="pt-BR"/>
        </w:rPr>
      </w:pPr>
      <w:hyperlink w:history="1" w:anchor="_Toc17818145">
        <w:r>
          <w:rPr>
            <w:rStyle w:val="Hyperlink"/>
            <w:lang w:val="pt-BR" w:eastAsia="ja-JP"/>
          </w:rPr>
          <w:t>2</w:t>
        </w:r>
        <w:r>
          <w:rPr>
            <w:rFonts w:ascii="Calibri" w:hAnsi="Calibri"/>
            <w:sz w:val="22"/>
            <w:szCs w:val="22"/>
            <w:lang w:val="pt-BR" w:eastAsia="pt-BR"/>
          </w:rPr>
          <w:tab/>
        </w:r>
        <w:r>
          <w:rPr>
            <w:rStyle w:val="Hyperlink"/>
            <w:lang w:val="pt-BR" w:eastAsia="ja-JP"/>
          </w:rPr>
          <w:t>IDENTIFICAÇÃO DOS REQUISITOS</w:t>
        </w:r>
        <w:r>
          <w:rPr>
            <w:lang w:val="pt-BR" w:eastAsia="ja-JP"/>
          </w:rPr>
          <w:tab/>
        </w:r>
        <w:r>
          <w:rPr>
            <w:lang w:val="pt-BR" w:eastAsia="ja-JP"/>
          </w:rPr>
          <w:fldChar w:fldCharType="begin"/>
        </w:r>
        <w:r>
          <w:rPr>
            <w:lang w:val="pt-BR" w:eastAsia="ja-JP"/>
          </w:rPr>
          <w:instrText xml:space="preserve"> PAGEREF _Toc17818145 \h </w:instrText>
        </w:r>
        <w:r>
          <w:rPr>
            <w:lang w:val="pt-BR" w:eastAsia="ja-JP"/>
          </w:rPr>
          <w:fldChar w:fldCharType="separate"/>
        </w:r>
        <w:r>
          <w:rPr>
            <w:lang w:val="pt-BR" w:eastAsia="ja-JP"/>
          </w:rPr>
          <w:t>6</w:t>
        </w:r>
        <w:r>
          <w:rPr>
            <w:lang w:val="pt-BR" w:eastAsia="ja-JP"/>
          </w:rPr>
          <w:fldChar w:fldCharType="end"/>
        </w:r>
      </w:hyperlink>
    </w:p>
    <w:p xmlns:wp14="http://schemas.microsoft.com/office/word/2010/wordml" w:rsidR="00AD4643" w:rsidRDefault="00AD4643" w14:paraId="74EF59A7" wp14:textId="77777777">
      <w:pPr>
        <w:pStyle w:val="Sumrio2"/>
        <w:tabs>
          <w:tab w:val="left" w:pos="849"/>
          <w:tab w:val="right" w:leader="dot" w:pos="9395"/>
        </w:tabs>
        <w:rPr>
          <w:rFonts w:ascii="Calibri" w:hAnsi="Calibri"/>
          <w:sz w:val="22"/>
          <w:szCs w:val="22"/>
          <w:lang w:val="pt-BR" w:eastAsia="pt-BR"/>
        </w:rPr>
      </w:pPr>
      <w:hyperlink w:history="1" w:anchor="_Toc17818146">
        <w:r>
          <w:rPr>
            <w:rStyle w:val="Hyperlink"/>
            <w:lang w:val="pt-BR" w:eastAsia="ja-JP"/>
          </w:rPr>
          <w:t>2.1</w:t>
        </w:r>
        <w:r>
          <w:rPr>
            <w:rFonts w:ascii="Calibri" w:hAnsi="Calibri"/>
            <w:sz w:val="22"/>
            <w:szCs w:val="22"/>
            <w:lang w:val="pt-BR" w:eastAsia="pt-BR"/>
          </w:rPr>
          <w:tab/>
        </w:r>
        <w:r>
          <w:rPr>
            <w:rStyle w:val="Hyperlink"/>
            <w:lang w:val="pt-BR" w:eastAsia="ja-JP"/>
          </w:rPr>
          <w:t>Requisitos de Negócio</w:t>
        </w:r>
        <w:r>
          <w:rPr>
            <w:lang w:val="pt-BR" w:eastAsia="ja-JP"/>
          </w:rPr>
          <w:tab/>
        </w:r>
        <w:r>
          <w:rPr>
            <w:lang w:val="pt-BR" w:eastAsia="ja-JP"/>
          </w:rPr>
          <w:fldChar w:fldCharType="begin"/>
        </w:r>
        <w:r>
          <w:rPr>
            <w:lang w:val="pt-BR" w:eastAsia="ja-JP"/>
          </w:rPr>
          <w:instrText xml:space="preserve"> PAGEREF _Toc17818146 \h </w:instrText>
        </w:r>
        <w:r>
          <w:rPr>
            <w:lang w:val="pt-BR" w:eastAsia="ja-JP"/>
          </w:rPr>
          <w:fldChar w:fldCharType="separate"/>
        </w:r>
        <w:r>
          <w:rPr>
            <w:lang w:val="pt-BR" w:eastAsia="ja-JP"/>
          </w:rPr>
          <w:t>6</w:t>
        </w:r>
        <w:r>
          <w:rPr>
            <w:lang w:val="pt-BR" w:eastAsia="ja-JP"/>
          </w:rPr>
          <w:fldChar w:fldCharType="end"/>
        </w:r>
      </w:hyperlink>
    </w:p>
    <w:p xmlns:wp14="http://schemas.microsoft.com/office/word/2010/wordml" w:rsidR="00AD4643" w:rsidRDefault="00AD4643" w14:paraId="7BB509A2" wp14:textId="77777777">
      <w:pPr>
        <w:pStyle w:val="Sumrio2"/>
        <w:tabs>
          <w:tab w:val="left" w:pos="849"/>
          <w:tab w:val="right" w:leader="dot" w:pos="9395"/>
        </w:tabs>
        <w:rPr>
          <w:rFonts w:ascii="Calibri" w:hAnsi="Calibri"/>
          <w:sz w:val="22"/>
          <w:szCs w:val="22"/>
          <w:lang w:val="pt-BR" w:eastAsia="pt-BR"/>
        </w:rPr>
      </w:pPr>
      <w:hyperlink w:history="1" w:anchor="_Toc17818147">
        <w:r>
          <w:rPr>
            <w:rStyle w:val="Hyperlink"/>
            <w:lang w:val="pt-BR" w:eastAsia="ja-JP"/>
          </w:rPr>
          <w:t>2.2</w:t>
        </w:r>
        <w:r>
          <w:rPr>
            <w:rFonts w:ascii="Calibri" w:hAnsi="Calibri"/>
            <w:sz w:val="22"/>
            <w:szCs w:val="22"/>
            <w:lang w:val="pt-BR" w:eastAsia="pt-BR"/>
          </w:rPr>
          <w:tab/>
        </w:r>
        <w:r>
          <w:rPr>
            <w:rStyle w:val="Hyperlink"/>
            <w:lang w:val="pt-BR" w:eastAsia="ja-JP"/>
          </w:rPr>
          <w:t>Requisitos Funcionais</w:t>
        </w:r>
        <w:r>
          <w:rPr>
            <w:lang w:val="pt-BR" w:eastAsia="ja-JP"/>
          </w:rPr>
          <w:tab/>
        </w:r>
        <w:r>
          <w:rPr>
            <w:lang w:val="pt-BR" w:eastAsia="ja-JP"/>
          </w:rPr>
          <w:fldChar w:fldCharType="begin"/>
        </w:r>
        <w:r>
          <w:rPr>
            <w:lang w:val="pt-BR" w:eastAsia="ja-JP"/>
          </w:rPr>
          <w:instrText xml:space="preserve"> PAGEREF _Toc17818147 \h </w:instrText>
        </w:r>
        <w:r>
          <w:rPr>
            <w:lang w:val="pt-BR" w:eastAsia="ja-JP"/>
          </w:rPr>
          <w:fldChar w:fldCharType="separate"/>
        </w:r>
        <w:r>
          <w:rPr>
            <w:lang w:val="pt-BR" w:eastAsia="ja-JP"/>
          </w:rPr>
          <w:t>6</w:t>
        </w:r>
        <w:r>
          <w:rPr>
            <w:lang w:val="pt-BR" w:eastAsia="ja-JP"/>
          </w:rPr>
          <w:fldChar w:fldCharType="end"/>
        </w:r>
      </w:hyperlink>
    </w:p>
    <w:p xmlns:wp14="http://schemas.microsoft.com/office/word/2010/wordml" w:rsidR="00AD4643" w:rsidRDefault="00AD4643" w14:paraId="11D2D468" wp14:textId="77777777">
      <w:pPr>
        <w:pStyle w:val="Sumrio2"/>
        <w:tabs>
          <w:tab w:val="left" w:pos="849"/>
          <w:tab w:val="right" w:leader="dot" w:pos="9395"/>
        </w:tabs>
        <w:rPr>
          <w:rFonts w:ascii="Calibri" w:hAnsi="Calibri"/>
          <w:sz w:val="22"/>
          <w:szCs w:val="22"/>
          <w:lang w:val="pt-BR" w:eastAsia="pt-BR"/>
        </w:rPr>
      </w:pPr>
      <w:hyperlink w:history="1" w:anchor="_Toc17818148">
        <w:r>
          <w:rPr>
            <w:rStyle w:val="Hyperlink"/>
            <w:lang w:val="pt-BR" w:eastAsia="ja-JP"/>
          </w:rPr>
          <w:t>2.3</w:t>
        </w:r>
        <w:r>
          <w:rPr>
            <w:rFonts w:ascii="Calibri" w:hAnsi="Calibri"/>
            <w:sz w:val="22"/>
            <w:szCs w:val="22"/>
            <w:lang w:val="pt-BR" w:eastAsia="pt-BR"/>
          </w:rPr>
          <w:tab/>
        </w:r>
        <w:r>
          <w:rPr>
            <w:rStyle w:val="Hyperlink"/>
            <w:lang w:val="pt-BR" w:eastAsia="ja-JP"/>
          </w:rPr>
          <w:t>Requisitos Não Funcionais</w:t>
        </w:r>
        <w:r>
          <w:rPr>
            <w:lang w:val="pt-BR" w:eastAsia="ja-JP"/>
          </w:rPr>
          <w:tab/>
        </w:r>
        <w:r>
          <w:rPr>
            <w:lang w:val="pt-BR" w:eastAsia="ja-JP"/>
          </w:rPr>
          <w:fldChar w:fldCharType="begin"/>
        </w:r>
        <w:r>
          <w:rPr>
            <w:lang w:val="pt-BR" w:eastAsia="ja-JP"/>
          </w:rPr>
          <w:instrText xml:space="preserve"> PAGEREF _Toc17818148 \h </w:instrText>
        </w:r>
        <w:r>
          <w:rPr>
            <w:lang w:val="pt-BR" w:eastAsia="ja-JP"/>
          </w:rPr>
          <w:fldChar w:fldCharType="separate"/>
        </w:r>
        <w:r>
          <w:rPr>
            <w:lang w:val="pt-BR" w:eastAsia="ja-JP"/>
          </w:rPr>
          <w:t>6</w:t>
        </w:r>
        <w:r>
          <w:rPr>
            <w:lang w:val="pt-BR" w:eastAsia="ja-JP"/>
          </w:rPr>
          <w:fldChar w:fldCharType="end"/>
        </w:r>
      </w:hyperlink>
    </w:p>
    <w:p xmlns:wp14="http://schemas.microsoft.com/office/word/2010/wordml" w:rsidR="00AD4643" w:rsidRDefault="00AD4643" w14:paraId="52CBD7FC" wp14:textId="77777777">
      <w:pPr>
        <w:pStyle w:val="Sumrio3"/>
        <w:tabs>
          <w:tab w:val="left" w:pos="1415"/>
          <w:tab w:val="right" w:leader="dot" w:pos="9395"/>
        </w:tabs>
        <w:rPr>
          <w:rFonts w:ascii="Calibri" w:hAnsi="Calibri"/>
          <w:sz w:val="22"/>
          <w:szCs w:val="22"/>
          <w:lang w:val="pt-BR" w:eastAsia="pt-BR"/>
        </w:rPr>
      </w:pPr>
      <w:hyperlink w:history="1" w:anchor="_Toc17818149">
        <w:r>
          <w:rPr>
            <w:rStyle w:val="Hyperlink"/>
            <w:lang w:val="pt-BR" w:eastAsia="ja-JP"/>
          </w:rPr>
          <w:t>2.3.1</w:t>
        </w:r>
        <w:r>
          <w:rPr>
            <w:rFonts w:ascii="Calibri" w:hAnsi="Calibri"/>
            <w:sz w:val="22"/>
            <w:szCs w:val="22"/>
            <w:lang w:val="pt-BR" w:eastAsia="pt-BR"/>
          </w:rPr>
          <w:tab/>
        </w:r>
        <w:r>
          <w:rPr>
            <w:rStyle w:val="Hyperlink"/>
            <w:lang w:val="pt-BR" w:eastAsia="ja-JP"/>
          </w:rPr>
          <w:t>Requisitos Mínimos de Hardware</w:t>
        </w:r>
        <w:r>
          <w:rPr>
            <w:lang w:val="pt-BR" w:eastAsia="ja-JP"/>
          </w:rPr>
          <w:tab/>
        </w:r>
        <w:r>
          <w:rPr>
            <w:lang w:val="pt-BR" w:eastAsia="ja-JP"/>
          </w:rPr>
          <w:fldChar w:fldCharType="begin"/>
        </w:r>
        <w:r>
          <w:rPr>
            <w:lang w:val="pt-BR" w:eastAsia="ja-JP"/>
          </w:rPr>
          <w:instrText xml:space="preserve"> PAGEREF _Toc17818149 \h </w:instrText>
        </w:r>
        <w:r>
          <w:rPr>
            <w:lang w:val="pt-BR" w:eastAsia="ja-JP"/>
          </w:rPr>
          <w:fldChar w:fldCharType="separate"/>
        </w:r>
        <w:r>
          <w:rPr>
            <w:lang w:val="pt-BR" w:eastAsia="ja-JP"/>
          </w:rPr>
          <w:t>6</w:t>
        </w:r>
        <w:r>
          <w:rPr>
            <w:lang w:val="pt-BR" w:eastAsia="ja-JP"/>
          </w:rPr>
          <w:fldChar w:fldCharType="end"/>
        </w:r>
      </w:hyperlink>
    </w:p>
    <w:p xmlns:wp14="http://schemas.microsoft.com/office/word/2010/wordml" w:rsidR="00AD4643" w:rsidRDefault="00AD4643" w14:paraId="3CCFEF80" wp14:textId="77777777">
      <w:pPr>
        <w:pStyle w:val="Sumrio3"/>
        <w:tabs>
          <w:tab w:val="left" w:pos="1415"/>
          <w:tab w:val="right" w:leader="dot" w:pos="9395"/>
        </w:tabs>
        <w:rPr>
          <w:rFonts w:ascii="Calibri" w:hAnsi="Calibri"/>
          <w:sz w:val="22"/>
          <w:szCs w:val="22"/>
          <w:lang w:val="pt-BR" w:eastAsia="pt-BR"/>
        </w:rPr>
      </w:pPr>
      <w:hyperlink w:history="1" w:anchor="_Toc17818150">
        <w:r>
          <w:rPr>
            <w:rStyle w:val="Hyperlink"/>
            <w:lang w:val="pt-BR" w:eastAsia="ja-JP"/>
          </w:rPr>
          <w:t>2.3.2</w:t>
        </w:r>
        <w:r>
          <w:rPr>
            <w:rFonts w:ascii="Calibri" w:hAnsi="Calibri"/>
            <w:sz w:val="22"/>
            <w:szCs w:val="22"/>
            <w:lang w:val="pt-BR" w:eastAsia="pt-BR"/>
          </w:rPr>
          <w:tab/>
        </w:r>
        <w:r>
          <w:rPr>
            <w:rStyle w:val="Hyperlink"/>
            <w:lang w:val="pt-BR" w:eastAsia="ja-JP"/>
          </w:rPr>
          <w:t>Requisitos de Software Básico</w:t>
        </w:r>
        <w:r>
          <w:rPr>
            <w:lang w:val="pt-BR" w:eastAsia="ja-JP"/>
          </w:rPr>
          <w:tab/>
        </w:r>
        <w:r>
          <w:rPr>
            <w:lang w:val="pt-BR" w:eastAsia="ja-JP"/>
          </w:rPr>
          <w:fldChar w:fldCharType="begin"/>
        </w:r>
        <w:r>
          <w:rPr>
            <w:lang w:val="pt-BR" w:eastAsia="ja-JP"/>
          </w:rPr>
          <w:instrText xml:space="preserve"> PAGEREF _Toc17818150 \h </w:instrText>
        </w:r>
        <w:r>
          <w:rPr>
            <w:lang w:val="pt-BR" w:eastAsia="ja-JP"/>
          </w:rPr>
          <w:fldChar w:fldCharType="separate"/>
        </w:r>
        <w:r>
          <w:rPr>
            <w:lang w:val="pt-BR" w:eastAsia="ja-JP"/>
          </w:rPr>
          <w:t>6</w:t>
        </w:r>
        <w:r>
          <w:rPr>
            <w:lang w:val="pt-BR" w:eastAsia="ja-JP"/>
          </w:rPr>
          <w:fldChar w:fldCharType="end"/>
        </w:r>
      </w:hyperlink>
    </w:p>
    <w:p xmlns:wp14="http://schemas.microsoft.com/office/word/2010/wordml" w:rsidR="00AD4643" w:rsidRDefault="00AD4643" w14:paraId="7E224664" wp14:textId="77777777">
      <w:pPr>
        <w:pStyle w:val="Sumrio3"/>
        <w:tabs>
          <w:tab w:val="left" w:pos="1415"/>
          <w:tab w:val="right" w:leader="dot" w:pos="9395"/>
        </w:tabs>
        <w:rPr>
          <w:rFonts w:ascii="Calibri" w:hAnsi="Calibri"/>
          <w:sz w:val="22"/>
          <w:szCs w:val="22"/>
          <w:lang w:val="pt-BR" w:eastAsia="pt-BR"/>
        </w:rPr>
      </w:pPr>
      <w:hyperlink w:history="1" w:anchor="_Toc17818151">
        <w:r>
          <w:rPr>
            <w:rStyle w:val="Hyperlink"/>
            <w:lang w:val="pt-BR" w:eastAsia="ja-JP"/>
          </w:rPr>
          <w:t>2.3.3</w:t>
        </w:r>
        <w:r>
          <w:rPr>
            <w:rFonts w:ascii="Calibri" w:hAnsi="Calibri"/>
            <w:sz w:val="22"/>
            <w:szCs w:val="22"/>
            <w:lang w:val="pt-BR" w:eastAsia="pt-BR"/>
          </w:rPr>
          <w:tab/>
        </w:r>
        <w:r>
          <w:rPr>
            <w:rStyle w:val="Hyperlink"/>
            <w:lang w:val="pt-BR" w:eastAsia="ja-JP"/>
          </w:rPr>
          <w:t>Outros Requisitos Não Funcionais</w:t>
        </w:r>
        <w:r>
          <w:rPr>
            <w:lang w:val="pt-BR" w:eastAsia="ja-JP"/>
          </w:rPr>
          <w:tab/>
        </w:r>
        <w:r>
          <w:rPr>
            <w:lang w:val="pt-BR" w:eastAsia="ja-JP"/>
          </w:rPr>
          <w:fldChar w:fldCharType="begin"/>
        </w:r>
        <w:r>
          <w:rPr>
            <w:lang w:val="pt-BR" w:eastAsia="ja-JP"/>
          </w:rPr>
          <w:instrText xml:space="preserve"> PAGEREF _Toc17818151 \h </w:instrText>
        </w:r>
        <w:r>
          <w:rPr>
            <w:lang w:val="pt-BR" w:eastAsia="ja-JP"/>
          </w:rPr>
          <w:fldChar w:fldCharType="separate"/>
        </w:r>
        <w:r>
          <w:rPr>
            <w:lang w:val="pt-BR" w:eastAsia="ja-JP"/>
          </w:rPr>
          <w:t>6</w:t>
        </w:r>
        <w:r>
          <w:rPr>
            <w:lang w:val="pt-BR" w:eastAsia="ja-JP"/>
          </w:rPr>
          <w:fldChar w:fldCharType="end"/>
        </w:r>
      </w:hyperlink>
    </w:p>
    <w:p xmlns:wp14="http://schemas.microsoft.com/office/word/2010/wordml" w:rsidR="00AD4643" w:rsidRDefault="00AD4643" w14:paraId="6CE4F367" wp14:textId="77777777">
      <w:pPr>
        <w:pStyle w:val="Sumrio3"/>
        <w:tabs>
          <w:tab w:val="left" w:pos="1415"/>
          <w:tab w:val="right" w:leader="dot" w:pos="9395"/>
        </w:tabs>
        <w:rPr>
          <w:rFonts w:ascii="Calibri" w:hAnsi="Calibri"/>
          <w:sz w:val="22"/>
          <w:szCs w:val="22"/>
          <w:lang w:val="pt-BR" w:eastAsia="pt-BR"/>
        </w:rPr>
      </w:pPr>
      <w:hyperlink w:history="1" w:anchor="_Toc17818152">
        <w:r>
          <w:rPr>
            <w:rStyle w:val="Hyperlink"/>
            <w:lang w:val="pt-BR" w:eastAsia="ja-JP"/>
          </w:rPr>
          <w:t>2.3.4</w:t>
        </w:r>
        <w:r>
          <w:rPr>
            <w:rFonts w:ascii="Calibri" w:hAnsi="Calibri"/>
            <w:sz w:val="22"/>
            <w:szCs w:val="22"/>
            <w:lang w:val="pt-BR" w:eastAsia="pt-BR"/>
          </w:rPr>
          <w:tab/>
        </w:r>
        <w:r>
          <w:rPr>
            <w:rStyle w:val="Hyperlink"/>
            <w:lang w:val="pt-BR" w:eastAsia="ja-JP"/>
          </w:rPr>
          <w:t>Requisitos Adiados</w:t>
        </w:r>
        <w:r>
          <w:rPr>
            <w:lang w:val="pt-BR" w:eastAsia="ja-JP"/>
          </w:rPr>
          <w:tab/>
        </w:r>
        <w:r>
          <w:rPr>
            <w:lang w:val="pt-BR" w:eastAsia="ja-JP"/>
          </w:rPr>
          <w:fldChar w:fldCharType="begin"/>
        </w:r>
        <w:r>
          <w:rPr>
            <w:lang w:val="pt-BR" w:eastAsia="ja-JP"/>
          </w:rPr>
          <w:instrText xml:space="preserve"> PAGEREF _Toc17818152 \h </w:instrText>
        </w:r>
        <w:r>
          <w:rPr>
            <w:lang w:val="pt-BR" w:eastAsia="ja-JP"/>
          </w:rPr>
          <w:fldChar w:fldCharType="separate"/>
        </w:r>
        <w:r>
          <w:rPr>
            <w:lang w:val="pt-BR" w:eastAsia="ja-JP"/>
          </w:rPr>
          <w:t>7</w:t>
        </w:r>
        <w:r>
          <w:rPr>
            <w:lang w:val="pt-BR" w:eastAsia="ja-JP"/>
          </w:rPr>
          <w:fldChar w:fldCharType="end"/>
        </w:r>
      </w:hyperlink>
    </w:p>
    <w:p xmlns:wp14="http://schemas.microsoft.com/office/word/2010/wordml" w:rsidR="00AD4643" w:rsidRDefault="00AD4643" w14:paraId="7D5AC6CD" wp14:textId="77777777">
      <w:pPr>
        <w:pStyle w:val="Sumrio1"/>
        <w:tabs>
          <w:tab w:val="left" w:pos="480"/>
          <w:tab w:val="right" w:leader="dot" w:pos="9395"/>
        </w:tabs>
        <w:rPr>
          <w:rFonts w:ascii="Calibri" w:hAnsi="Calibri"/>
          <w:sz w:val="22"/>
          <w:szCs w:val="22"/>
          <w:lang w:val="pt-BR" w:eastAsia="pt-BR"/>
        </w:rPr>
      </w:pPr>
      <w:hyperlink w:history="1" w:anchor="_Toc17818153">
        <w:r>
          <w:rPr>
            <w:rStyle w:val="Hyperlink"/>
            <w:lang w:val="pt-BR" w:eastAsia="ja-JP"/>
          </w:rPr>
          <w:t>3</w:t>
        </w:r>
        <w:r>
          <w:rPr>
            <w:rFonts w:ascii="Calibri" w:hAnsi="Calibri"/>
            <w:sz w:val="22"/>
            <w:szCs w:val="22"/>
            <w:lang w:val="pt-BR" w:eastAsia="pt-BR"/>
          </w:rPr>
          <w:tab/>
        </w:r>
        <w:r>
          <w:rPr>
            <w:rStyle w:val="Hyperlink"/>
            <w:lang w:val="pt-BR" w:eastAsia="ja-JP"/>
          </w:rPr>
          <w:t>PLANEJAMENTO E ESTIMATIVA</w:t>
        </w:r>
        <w:r>
          <w:rPr>
            <w:lang w:val="pt-BR" w:eastAsia="ja-JP"/>
          </w:rPr>
          <w:tab/>
        </w:r>
        <w:r>
          <w:rPr>
            <w:lang w:val="pt-BR" w:eastAsia="ja-JP"/>
          </w:rPr>
          <w:fldChar w:fldCharType="begin"/>
        </w:r>
        <w:r>
          <w:rPr>
            <w:lang w:val="pt-BR" w:eastAsia="ja-JP"/>
          </w:rPr>
          <w:instrText xml:space="preserve"> PAGEREF _Toc17818153 \h </w:instrText>
        </w:r>
        <w:r>
          <w:rPr>
            <w:lang w:val="pt-BR" w:eastAsia="ja-JP"/>
          </w:rPr>
          <w:fldChar w:fldCharType="separate"/>
        </w:r>
        <w:r>
          <w:rPr>
            <w:lang w:val="pt-BR" w:eastAsia="ja-JP"/>
          </w:rPr>
          <w:t>8</w:t>
        </w:r>
        <w:r>
          <w:rPr>
            <w:lang w:val="pt-BR" w:eastAsia="ja-JP"/>
          </w:rPr>
          <w:fldChar w:fldCharType="end"/>
        </w:r>
      </w:hyperlink>
    </w:p>
    <w:p xmlns:wp14="http://schemas.microsoft.com/office/word/2010/wordml" w:rsidR="00AD4643" w:rsidRDefault="00AD4643" w14:paraId="671067FA" wp14:textId="77777777">
      <w:pPr>
        <w:pStyle w:val="Sumrio1"/>
        <w:tabs>
          <w:tab w:val="left" w:pos="480"/>
          <w:tab w:val="right" w:leader="dot" w:pos="9395"/>
        </w:tabs>
        <w:rPr>
          <w:rFonts w:ascii="Calibri" w:hAnsi="Calibri"/>
          <w:sz w:val="22"/>
          <w:szCs w:val="22"/>
          <w:lang w:val="pt-BR" w:eastAsia="pt-BR"/>
        </w:rPr>
      </w:pPr>
      <w:hyperlink w:history="1" w:anchor="_Toc17818154">
        <w:r>
          <w:rPr>
            <w:rStyle w:val="Hyperlink"/>
            <w:lang w:val="pt-BR" w:eastAsia="ja-JP"/>
          </w:rPr>
          <w:t>4</w:t>
        </w:r>
        <w:r>
          <w:rPr>
            <w:rFonts w:ascii="Calibri" w:hAnsi="Calibri"/>
            <w:sz w:val="22"/>
            <w:szCs w:val="22"/>
            <w:lang w:val="pt-BR" w:eastAsia="pt-BR"/>
          </w:rPr>
          <w:tab/>
        </w:r>
        <w:r>
          <w:rPr>
            <w:rStyle w:val="Hyperlink"/>
            <w:lang w:val="pt-BR" w:eastAsia="ja-JP"/>
          </w:rPr>
          <w:t>ESPECIFICAÇÃO</w:t>
        </w:r>
        <w:r>
          <w:rPr>
            <w:lang w:val="pt-BR" w:eastAsia="ja-JP"/>
          </w:rPr>
          <w:tab/>
        </w:r>
        <w:r>
          <w:rPr>
            <w:lang w:val="pt-BR" w:eastAsia="ja-JP"/>
          </w:rPr>
          <w:fldChar w:fldCharType="begin"/>
        </w:r>
        <w:r>
          <w:rPr>
            <w:lang w:val="pt-BR" w:eastAsia="ja-JP"/>
          </w:rPr>
          <w:instrText xml:space="preserve"> PAGEREF _Toc17818154 \h </w:instrText>
        </w:r>
        <w:r>
          <w:rPr>
            <w:lang w:val="pt-BR" w:eastAsia="ja-JP"/>
          </w:rPr>
          <w:fldChar w:fldCharType="separate"/>
        </w:r>
        <w:r>
          <w:rPr>
            <w:lang w:val="pt-BR" w:eastAsia="ja-JP"/>
          </w:rPr>
          <w:t>9</w:t>
        </w:r>
        <w:r>
          <w:rPr>
            <w:lang w:val="pt-BR" w:eastAsia="ja-JP"/>
          </w:rPr>
          <w:fldChar w:fldCharType="end"/>
        </w:r>
      </w:hyperlink>
    </w:p>
    <w:p xmlns:wp14="http://schemas.microsoft.com/office/word/2010/wordml" w:rsidR="00AD4643" w:rsidRDefault="00AD4643" w14:paraId="1CF59C69" wp14:textId="77777777">
      <w:pPr>
        <w:pStyle w:val="Sumrio2"/>
        <w:tabs>
          <w:tab w:val="left" w:pos="849"/>
          <w:tab w:val="right" w:leader="dot" w:pos="9395"/>
        </w:tabs>
        <w:rPr>
          <w:rFonts w:ascii="Calibri" w:hAnsi="Calibri"/>
          <w:sz w:val="22"/>
          <w:szCs w:val="22"/>
          <w:lang w:val="pt-BR" w:eastAsia="pt-BR"/>
        </w:rPr>
      </w:pPr>
      <w:hyperlink w:history="1" w:anchor="_Toc17818155">
        <w:r>
          <w:rPr>
            <w:rStyle w:val="Hyperlink"/>
            <w:lang w:val="pt-BR" w:eastAsia="ja-JP"/>
          </w:rPr>
          <w:t>4.1</w:t>
        </w:r>
        <w:r>
          <w:rPr>
            <w:rFonts w:ascii="Calibri" w:hAnsi="Calibri"/>
            <w:sz w:val="22"/>
            <w:szCs w:val="22"/>
            <w:lang w:val="pt-BR" w:eastAsia="pt-BR"/>
          </w:rPr>
          <w:tab/>
        </w:r>
        <w:r>
          <w:rPr>
            <w:rStyle w:val="Hyperlink"/>
            <w:lang w:val="pt-BR" w:eastAsia="ja-JP"/>
          </w:rPr>
          <w:t>Funcionamento atual</w:t>
        </w:r>
        <w:r>
          <w:rPr>
            <w:lang w:val="pt-BR" w:eastAsia="ja-JP"/>
          </w:rPr>
          <w:tab/>
        </w:r>
        <w:r>
          <w:rPr>
            <w:lang w:val="pt-BR" w:eastAsia="ja-JP"/>
          </w:rPr>
          <w:fldChar w:fldCharType="begin"/>
        </w:r>
        <w:r>
          <w:rPr>
            <w:lang w:val="pt-BR" w:eastAsia="ja-JP"/>
          </w:rPr>
          <w:instrText xml:space="preserve"> PAGEREF _Toc17818155 \h </w:instrText>
        </w:r>
        <w:r>
          <w:rPr>
            <w:lang w:val="pt-BR" w:eastAsia="ja-JP"/>
          </w:rPr>
          <w:fldChar w:fldCharType="separate"/>
        </w:r>
        <w:r>
          <w:rPr>
            <w:lang w:val="pt-BR" w:eastAsia="ja-JP"/>
          </w:rPr>
          <w:t>9</w:t>
        </w:r>
        <w:r>
          <w:rPr>
            <w:lang w:val="pt-BR" w:eastAsia="ja-JP"/>
          </w:rPr>
          <w:fldChar w:fldCharType="end"/>
        </w:r>
      </w:hyperlink>
    </w:p>
    <w:p xmlns:wp14="http://schemas.microsoft.com/office/word/2010/wordml" w:rsidR="00AD4643" w:rsidRDefault="00AD4643" w14:paraId="435D7AD9" wp14:textId="77777777">
      <w:pPr>
        <w:pStyle w:val="Sumrio2"/>
        <w:tabs>
          <w:tab w:val="left" w:pos="849"/>
          <w:tab w:val="right" w:leader="dot" w:pos="9395"/>
        </w:tabs>
        <w:rPr>
          <w:rFonts w:ascii="Calibri" w:hAnsi="Calibri"/>
          <w:sz w:val="22"/>
          <w:szCs w:val="22"/>
          <w:lang w:val="pt-BR" w:eastAsia="pt-BR"/>
        </w:rPr>
      </w:pPr>
      <w:hyperlink w:history="1" w:anchor="_Toc17818156">
        <w:r>
          <w:rPr>
            <w:rStyle w:val="Hyperlink"/>
            <w:lang w:val="pt-BR" w:eastAsia="ja-JP"/>
          </w:rPr>
          <w:t>4.2</w:t>
        </w:r>
        <w:r>
          <w:rPr>
            <w:rFonts w:ascii="Calibri" w:hAnsi="Calibri"/>
            <w:sz w:val="22"/>
            <w:szCs w:val="22"/>
            <w:lang w:val="pt-BR" w:eastAsia="pt-BR"/>
          </w:rPr>
          <w:tab/>
        </w:r>
        <w:r>
          <w:rPr>
            <w:rStyle w:val="Hyperlink"/>
            <w:lang w:val="pt-BR" w:eastAsia="ja-JP"/>
          </w:rPr>
          <w:t>Descrição dos requisitos funcionais</w:t>
        </w:r>
        <w:r>
          <w:rPr>
            <w:lang w:val="pt-BR" w:eastAsia="ja-JP"/>
          </w:rPr>
          <w:tab/>
        </w:r>
        <w:r>
          <w:rPr>
            <w:lang w:val="pt-BR" w:eastAsia="ja-JP"/>
          </w:rPr>
          <w:fldChar w:fldCharType="begin"/>
        </w:r>
        <w:r>
          <w:rPr>
            <w:lang w:val="pt-BR" w:eastAsia="ja-JP"/>
          </w:rPr>
          <w:instrText xml:space="preserve"> PAGEREF _Toc17818156 \h </w:instrText>
        </w:r>
        <w:r>
          <w:rPr>
            <w:lang w:val="pt-BR" w:eastAsia="ja-JP"/>
          </w:rPr>
          <w:fldChar w:fldCharType="separate"/>
        </w:r>
        <w:r>
          <w:rPr>
            <w:lang w:val="pt-BR" w:eastAsia="ja-JP"/>
          </w:rPr>
          <w:t>9</w:t>
        </w:r>
        <w:r>
          <w:rPr>
            <w:lang w:val="pt-BR" w:eastAsia="ja-JP"/>
          </w:rPr>
          <w:fldChar w:fldCharType="end"/>
        </w:r>
      </w:hyperlink>
    </w:p>
    <w:p xmlns:wp14="http://schemas.microsoft.com/office/word/2010/wordml" w:rsidR="00AD4643" w:rsidRDefault="00AD4643" w14:paraId="75D09174" wp14:textId="77777777">
      <w:pPr>
        <w:pStyle w:val="Sumrio1"/>
        <w:tabs>
          <w:tab w:val="left" w:pos="480"/>
          <w:tab w:val="right" w:leader="dot" w:pos="9395"/>
        </w:tabs>
        <w:rPr>
          <w:rFonts w:ascii="Calibri" w:hAnsi="Calibri"/>
          <w:sz w:val="22"/>
          <w:szCs w:val="22"/>
          <w:lang w:val="pt-BR" w:eastAsia="pt-BR"/>
        </w:rPr>
      </w:pPr>
      <w:hyperlink w:history="1" w:anchor="_Toc17818157">
        <w:r>
          <w:rPr>
            <w:rStyle w:val="Hyperlink"/>
            <w:lang w:val="pt-BR" w:eastAsia="ja-JP"/>
          </w:rPr>
          <w:t>5</w:t>
        </w:r>
        <w:r>
          <w:rPr>
            <w:rFonts w:ascii="Calibri" w:hAnsi="Calibri"/>
            <w:sz w:val="22"/>
            <w:szCs w:val="22"/>
            <w:lang w:val="pt-BR" w:eastAsia="pt-BR"/>
          </w:rPr>
          <w:tab/>
        </w:r>
        <w:r>
          <w:rPr>
            <w:rStyle w:val="Hyperlink"/>
            <w:lang w:val="pt-BR" w:eastAsia="ja-JP"/>
          </w:rPr>
          <w:t>IDENTIFICAÇÃO DOS ATORES</w:t>
        </w:r>
        <w:r>
          <w:rPr>
            <w:lang w:val="pt-BR" w:eastAsia="ja-JP"/>
          </w:rPr>
          <w:tab/>
        </w:r>
        <w:r>
          <w:rPr>
            <w:lang w:val="pt-BR" w:eastAsia="ja-JP"/>
          </w:rPr>
          <w:fldChar w:fldCharType="begin"/>
        </w:r>
        <w:r>
          <w:rPr>
            <w:lang w:val="pt-BR" w:eastAsia="ja-JP"/>
          </w:rPr>
          <w:instrText xml:space="preserve"> PAGEREF _Toc17818157 \h </w:instrText>
        </w:r>
        <w:r>
          <w:rPr>
            <w:lang w:val="pt-BR" w:eastAsia="ja-JP"/>
          </w:rPr>
          <w:fldChar w:fldCharType="separate"/>
        </w:r>
        <w:r>
          <w:rPr>
            <w:lang w:val="pt-BR" w:eastAsia="ja-JP"/>
          </w:rPr>
          <w:t>11</w:t>
        </w:r>
        <w:r>
          <w:rPr>
            <w:lang w:val="pt-BR" w:eastAsia="ja-JP"/>
          </w:rPr>
          <w:fldChar w:fldCharType="end"/>
        </w:r>
      </w:hyperlink>
    </w:p>
    <w:p xmlns:wp14="http://schemas.microsoft.com/office/word/2010/wordml" w:rsidR="00AD4643" w:rsidRDefault="00AD4643" w14:paraId="69CA8F89" wp14:textId="77777777">
      <w:pPr>
        <w:pStyle w:val="Sumrio2"/>
        <w:tabs>
          <w:tab w:val="left" w:pos="849"/>
          <w:tab w:val="right" w:leader="dot" w:pos="9395"/>
        </w:tabs>
        <w:rPr>
          <w:rFonts w:ascii="Calibri" w:hAnsi="Calibri"/>
          <w:sz w:val="22"/>
          <w:szCs w:val="22"/>
          <w:lang w:val="pt-BR" w:eastAsia="pt-BR"/>
        </w:rPr>
      </w:pPr>
      <w:hyperlink w:history="1" w:anchor="_Toc17818158">
        <w:r>
          <w:rPr>
            <w:rStyle w:val="Hyperlink"/>
            <w:lang w:val="pt-BR" w:eastAsia="ja-JP"/>
          </w:rPr>
          <w:t>5.1</w:t>
        </w:r>
        <w:r>
          <w:rPr>
            <w:rFonts w:ascii="Calibri" w:hAnsi="Calibri"/>
            <w:sz w:val="22"/>
            <w:szCs w:val="22"/>
            <w:lang w:val="pt-BR" w:eastAsia="pt-BR"/>
          </w:rPr>
          <w:tab/>
        </w:r>
        <w:r>
          <w:rPr>
            <w:rStyle w:val="Hyperlink"/>
            <w:lang w:val="pt-BR" w:eastAsia="ja-JP"/>
          </w:rPr>
          <w:t>Lista de Atores do Sistema</w:t>
        </w:r>
        <w:r>
          <w:rPr>
            <w:lang w:val="pt-BR" w:eastAsia="ja-JP"/>
          </w:rPr>
          <w:tab/>
        </w:r>
        <w:r>
          <w:rPr>
            <w:lang w:val="pt-BR" w:eastAsia="ja-JP"/>
          </w:rPr>
          <w:fldChar w:fldCharType="begin"/>
        </w:r>
        <w:r>
          <w:rPr>
            <w:lang w:val="pt-BR" w:eastAsia="ja-JP"/>
          </w:rPr>
          <w:instrText xml:space="preserve"> PAGEREF _Toc17818158 \h </w:instrText>
        </w:r>
        <w:r>
          <w:rPr>
            <w:lang w:val="pt-BR" w:eastAsia="ja-JP"/>
          </w:rPr>
          <w:fldChar w:fldCharType="separate"/>
        </w:r>
        <w:r>
          <w:rPr>
            <w:lang w:val="pt-BR" w:eastAsia="ja-JP"/>
          </w:rPr>
          <w:t>11</w:t>
        </w:r>
        <w:r>
          <w:rPr>
            <w:lang w:val="pt-BR" w:eastAsia="ja-JP"/>
          </w:rPr>
          <w:fldChar w:fldCharType="end"/>
        </w:r>
      </w:hyperlink>
    </w:p>
    <w:p xmlns:wp14="http://schemas.microsoft.com/office/word/2010/wordml" w:rsidR="00AD4643" w:rsidRDefault="00AD4643" w14:paraId="73CDA821" wp14:textId="77777777">
      <w:pPr>
        <w:pStyle w:val="Sumrio1"/>
        <w:tabs>
          <w:tab w:val="left" w:pos="480"/>
          <w:tab w:val="right" w:leader="dot" w:pos="9395"/>
        </w:tabs>
        <w:rPr>
          <w:rFonts w:ascii="Calibri" w:hAnsi="Calibri"/>
          <w:sz w:val="22"/>
          <w:szCs w:val="22"/>
          <w:lang w:val="pt-BR" w:eastAsia="pt-BR"/>
        </w:rPr>
      </w:pPr>
      <w:hyperlink w:history="1" w:anchor="_Toc17818159">
        <w:r>
          <w:rPr>
            <w:rStyle w:val="Hyperlink"/>
            <w:lang w:val="pt-BR" w:eastAsia="ja-JP"/>
          </w:rPr>
          <w:t>6</w:t>
        </w:r>
        <w:r>
          <w:rPr>
            <w:rFonts w:ascii="Calibri" w:hAnsi="Calibri"/>
            <w:sz w:val="22"/>
            <w:szCs w:val="22"/>
            <w:lang w:val="pt-BR" w:eastAsia="pt-BR"/>
          </w:rPr>
          <w:tab/>
        </w:r>
        <w:r>
          <w:rPr>
            <w:rStyle w:val="Hyperlink"/>
            <w:lang w:val="pt-BR" w:eastAsia="ja-JP"/>
          </w:rPr>
          <w:t>VISÃO DE CASOS DE USO</w:t>
        </w:r>
        <w:r>
          <w:rPr>
            <w:lang w:val="pt-BR" w:eastAsia="ja-JP"/>
          </w:rPr>
          <w:tab/>
        </w:r>
        <w:r>
          <w:rPr>
            <w:lang w:val="pt-BR" w:eastAsia="ja-JP"/>
          </w:rPr>
          <w:fldChar w:fldCharType="begin"/>
        </w:r>
        <w:r>
          <w:rPr>
            <w:lang w:val="pt-BR" w:eastAsia="ja-JP"/>
          </w:rPr>
          <w:instrText xml:space="preserve"> PAGEREF _Toc17818159 \h </w:instrText>
        </w:r>
        <w:r>
          <w:rPr>
            <w:lang w:val="pt-BR" w:eastAsia="ja-JP"/>
          </w:rPr>
          <w:fldChar w:fldCharType="separate"/>
        </w:r>
        <w:r>
          <w:rPr>
            <w:lang w:val="pt-BR" w:eastAsia="ja-JP"/>
          </w:rPr>
          <w:t>12</w:t>
        </w:r>
        <w:r>
          <w:rPr>
            <w:lang w:val="pt-BR" w:eastAsia="ja-JP"/>
          </w:rPr>
          <w:fldChar w:fldCharType="end"/>
        </w:r>
      </w:hyperlink>
    </w:p>
    <w:p xmlns:wp14="http://schemas.microsoft.com/office/word/2010/wordml" w:rsidR="00AD4643" w:rsidRDefault="00AD4643" w14:paraId="3E659B5D" wp14:textId="77777777">
      <w:pPr>
        <w:pStyle w:val="Sumrio2"/>
        <w:tabs>
          <w:tab w:val="left" w:pos="849"/>
          <w:tab w:val="right" w:leader="dot" w:pos="9395"/>
        </w:tabs>
        <w:rPr>
          <w:rFonts w:ascii="Calibri" w:hAnsi="Calibri"/>
          <w:sz w:val="22"/>
          <w:szCs w:val="22"/>
          <w:lang w:val="pt-BR" w:eastAsia="pt-BR"/>
        </w:rPr>
      </w:pPr>
      <w:hyperlink w:history="1" w:anchor="_Toc17818160">
        <w:r>
          <w:rPr>
            <w:rStyle w:val="Hyperlink"/>
            <w:lang w:val="pt-BR" w:eastAsia="ja-JP"/>
          </w:rPr>
          <w:t>6.1</w:t>
        </w:r>
        <w:r>
          <w:rPr>
            <w:rFonts w:ascii="Calibri" w:hAnsi="Calibri"/>
            <w:sz w:val="22"/>
            <w:szCs w:val="22"/>
            <w:lang w:val="pt-BR" w:eastAsia="pt-BR"/>
          </w:rPr>
          <w:tab/>
        </w:r>
        <w:r>
          <w:rPr>
            <w:rStyle w:val="Hyperlink"/>
            <w:lang w:val="pt-BR" w:eastAsia="ja-JP"/>
          </w:rPr>
          <w:t>Diagrama de Casos de Uso</w:t>
        </w:r>
        <w:r>
          <w:rPr>
            <w:lang w:val="pt-BR" w:eastAsia="ja-JP"/>
          </w:rPr>
          <w:tab/>
        </w:r>
        <w:r>
          <w:rPr>
            <w:lang w:val="pt-BR" w:eastAsia="ja-JP"/>
          </w:rPr>
          <w:fldChar w:fldCharType="begin"/>
        </w:r>
        <w:r>
          <w:rPr>
            <w:lang w:val="pt-BR" w:eastAsia="ja-JP"/>
          </w:rPr>
          <w:instrText xml:space="preserve"> PAGEREF _Toc17818160 \h </w:instrText>
        </w:r>
        <w:r>
          <w:rPr>
            <w:lang w:val="pt-BR" w:eastAsia="ja-JP"/>
          </w:rPr>
          <w:fldChar w:fldCharType="separate"/>
        </w:r>
        <w:r>
          <w:rPr>
            <w:lang w:val="pt-BR" w:eastAsia="ja-JP"/>
          </w:rPr>
          <w:t>12</w:t>
        </w:r>
        <w:r>
          <w:rPr>
            <w:lang w:val="pt-BR" w:eastAsia="ja-JP"/>
          </w:rPr>
          <w:fldChar w:fldCharType="end"/>
        </w:r>
      </w:hyperlink>
    </w:p>
    <w:p xmlns:wp14="http://schemas.microsoft.com/office/word/2010/wordml" w:rsidR="00AD4643" w:rsidRDefault="00AD4643" w14:paraId="4658D75F" wp14:textId="77777777">
      <w:pPr>
        <w:pStyle w:val="Sumrio2"/>
        <w:tabs>
          <w:tab w:val="left" w:pos="849"/>
          <w:tab w:val="right" w:leader="dot" w:pos="9395"/>
        </w:tabs>
        <w:rPr>
          <w:rFonts w:ascii="Calibri" w:hAnsi="Calibri"/>
          <w:sz w:val="22"/>
          <w:szCs w:val="22"/>
          <w:lang w:val="pt-BR" w:eastAsia="pt-BR"/>
        </w:rPr>
      </w:pPr>
      <w:hyperlink w:history="1" w:anchor="_Toc17818161">
        <w:r>
          <w:rPr>
            <w:rStyle w:val="Hyperlink"/>
            <w:lang w:val="pt-BR" w:eastAsia="ja-JP"/>
          </w:rPr>
          <w:t>6.2</w:t>
        </w:r>
        <w:r>
          <w:rPr>
            <w:rFonts w:ascii="Calibri" w:hAnsi="Calibri"/>
            <w:sz w:val="22"/>
            <w:szCs w:val="22"/>
            <w:lang w:val="pt-BR" w:eastAsia="pt-BR"/>
          </w:rPr>
          <w:tab/>
        </w:r>
        <w:r>
          <w:rPr>
            <w:rStyle w:val="Hyperlink"/>
            <w:lang w:val="pt-BR" w:eastAsia="ja-JP"/>
          </w:rPr>
          <w:t>Descrição dos casos de Uso</w:t>
        </w:r>
        <w:r>
          <w:rPr>
            <w:lang w:val="pt-BR" w:eastAsia="ja-JP"/>
          </w:rPr>
          <w:tab/>
        </w:r>
        <w:r>
          <w:rPr>
            <w:lang w:val="pt-BR" w:eastAsia="ja-JP"/>
          </w:rPr>
          <w:fldChar w:fldCharType="begin"/>
        </w:r>
        <w:r>
          <w:rPr>
            <w:lang w:val="pt-BR" w:eastAsia="ja-JP"/>
          </w:rPr>
          <w:instrText xml:space="preserve"> PAGEREF _Toc17818161 \h </w:instrText>
        </w:r>
        <w:r>
          <w:rPr>
            <w:lang w:val="pt-BR" w:eastAsia="ja-JP"/>
          </w:rPr>
          <w:fldChar w:fldCharType="separate"/>
        </w:r>
        <w:r>
          <w:rPr>
            <w:lang w:val="pt-BR" w:eastAsia="ja-JP"/>
          </w:rPr>
          <w:t>12</w:t>
        </w:r>
        <w:r>
          <w:rPr>
            <w:lang w:val="pt-BR" w:eastAsia="ja-JP"/>
          </w:rPr>
          <w:fldChar w:fldCharType="end"/>
        </w:r>
      </w:hyperlink>
    </w:p>
    <w:p xmlns:wp14="http://schemas.microsoft.com/office/word/2010/wordml" w:rsidR="00AD4643" w:rsidRDefault="00AD4643" w14:paraId="62F13D3F" wp14:textId="77777777">
      <w:pPr>
        <w:pStyle w:val="Sumrio3"/>
        <w:tabs>
          <w:tab w:val="left" w:pos="1415"/>
          <w:tab w:val="right" w:leader="dot" w:pos="9395"/>
        </w:tabs>
        <w:rPr>
          <w:rFonts w:ascii="Calibri" w:hAnsi="Calibri"/>
          <w:sz w:val="22"/>
          <w:szCs w:val="22"/>
          <w:lang w:val="pt-BR" w:eastAsia="pt-BR"/>
        </w:rPr>
      </w:pPr>
      <w:hyperlink w:history="1" w:anchor="_Toc17818162">
        <w:r>
          <w:rPr>
            <w:rStyle w:val="Hyperlink"/>
            <w:lang w:val="pt-BR" w:eastAsia="ja-JP"/>
          </w:rPr>
          <w:t>6.2.1</w:t>
        </w:r>
        <w:r>
          <w:rPr>
            <w:rFonts w:ascii="Calibri" w:hAnsi="Calibri"/>
            <w:sz w:val="22"/>
            <w:szCs w:val="22"/>
            <w:lang w:val="pt-BR" w:eastAsia="pt-BR"/>
          </w:rPr>
          <w:tab/>
        </w:r>
        <w:r>
          <w:rPr>
            <w:rStyle w:val="Hyperlink"/>
            <w:lang w:val="pt-BR" w:eastAsia="ja-JP"/>
          </w:rPr>
          <w:t>Cadastrar  Localidades</w:t>
        </w:r>
        <w:r>
          <w:rPr>
            <w:lang w:val="pt-BR" w:eastAsia="ja-JP"/>
          </w:rPr>
          <w:tab/>
        </w:r>
        <w:r>
          <w:rPr>
            <w:lang w:val="pt-BR" w:eastAsia="ja-JP"/>
          </w:rPr>
          <w:fldChar w:fldCharType="begin"/>
        </w:r>
        <w:r>
          <w:rPr>
            <w:lang w:val="pt-BR" w:eastAsia="ja-JP"/>
          </w:rPr>
          <w:instrText xml:space="preserve"> PAGEREF _Toc17818162 \h </w:instrText>
        </w:r>
        <w:r>
          <w:rPr>
            <w:lang w:val="pt-BR" w:eastAsia="ja-JP"/>
          </w:rPr>
          <w:fldChar w:fldCharType="separate"/>
        </w:r>
        <w:r>
          <w:rPr>
            <w:lang w:val="pt-BR" w:eastAsia="ja-JP"/>
          </w:rPr>
          <w:t>12</w:t>
        </w:r>
        <w:r>
          <w:rPr>
            <w:lang w:val="pt-BR" w:eastAsia="ja-JP"/>
          </w:rPr>
          <w:fldChar w:fldCharType="end"/>
        </w:r>
      </w:hyperlink>
    </w:p>
    <w:p xmlns:wp14="http://schemas.microsoft.com/office/word/2010/wordml" w:rsidR="00AD4643" w:rsidRDefault="00AD4643" w14:paraId="0E0CC3AC" wp14:textId="77777777">
      <w:pPr>
        <w:pStyle w:val="Sumrio3"/>
        <w:tabs>
          <w:tab w:val="left" w:pos="1415"/>
          <w:tab w:val="right" w:leader="dot" w:pos="9395"/>
        </w:tabs>
        <w:rPr>
          <w:rFonts w:ascii="Calibri" w:hAnsi="Calibri"/>
          <w:sz w:val="22"/>
          <w:szCs w:val="22"/>
          <w:lang w:val="pt-BR" w:eastAsia="pt-BR"/>
        </w:rPr>
      </w:pPr>
      <w:hyperlink w:history="1" w:anchor="_Toc17818163">
        <w:r>
          <w:rPr>
            <w:rStyle w:val="Hyperlink"/>
            <w:lang w:val="pt-BR" w:eastAsia="ja-JP"/>
          </w:rPr>
          <w:t>6.2.2</w:t>
        </w:r>
        <w:r>
          <w:rPr>
            <w:rFonts w:ascii="Calibri" w:hAnsi="Calibri"/>
            <w:sz w:val="22"/>
            <w:szCs w:val="22"/>
            <w:lang w:val="pt-BR" w:eastAsia="pt-BR"/>
          </w:rPr>
          <w:tab/>
        </w:r>
        <w:r>
          <w:rPr>
            <w:rStyle w:val="Hyperlink"/>
            <w:lang w:val="pt-BR" w:eastAsia="ja-JP"/>
          </w:rPr>
          <w:t>Informar Compras</w:t>
        </w:r>
        <w:r>
          <w:rPr>
            <w:lang w:val="pt-BR" w:eastAsia="ja-JP"/>
          </w:rPr>
          <w:tab/>
        </w:r>
        <w:r>
          <w:rPr>
            <w:lang w:val="pt-BR" w:eastAsia="ja-JP"/>
          </w:rPr>
          <w:fldChar w:fldCharType="begin"/>
        </w:r>
        <w:r>
          <w:rPr>
            <w:lang w:val="pt-BR" w:eastAsia="ja-JP"/>
          </w:rPr>
          <w:instrText xml:space="preserve"> PAGEREF _Toc17818163 \h </w:instrText>
        </w:r>
        <w:r>
          <w:rPr>
            <w:lang w:val="pt-BR" w:eastAsia="ja-JP"/>
          </w:rPr>
          <w:fldChar w:fldCharType="separate"/>
        </w:r>
        <w:r>
          <w:rPr>
            <w:lang w:val="pt-BR" w:eastAsia="ja-JP"/>
          </w:rPr>
          <w:t>17</w:t>
        </w:r>
        <w:r>
          <w:rPr>
            <w:lang w:val="pt-BR" w:eastAsia="ja-JP"/>
          </w:rPr>
          <w:fldChar w:fldCharType="end"/>
        </w:r>
      </w:hyperlink>
    </w:p>
    <w:p xmlns:wp14="http://schemas.microsoft.com/office/word/2010/wordml" w:rsidR="00AD4643" w:rsidRDefault="00AD4643" w14:paraId="2196860A" wp14:textId="77777777">
      <w:pPr>
        <w:pStyle w:val="Sumrio3"/>
        <w:tabs>
          <w:tab w:val="left" w:pos="1415"/>
          <w:tab w:val="right" w:leader="dot" w:pos="9395"/>
        </w:tabs>
        <w:rPr>
          <w:rFonts w:ascii="Calibri" w:hAnsi="Calibri"/>
          <w:sz w:val="22"/>
          <w:szCs w:val="22"/>
          <w:lang w:val="pt-BR" w:eastAsia="pt-BR"/>
        </w:rPr>
      </w:pPr>
      <w:hyperlink w:history="1" w:anchor="_Toc17818164">
        <w:r>
          <w:rPr>
            <w:rStyle w:val="Hyperlink"/>
            <w:lang w:val="pt-BR" w:eastAsia="ja-JP"/>
          </w:rPr>
          <w:t>6.2.3</w:t>
        </w:r>
        <w:r>
          <w:rPr>
            <w:rFonts w:ascii="Calibri" w:hAnsi="Calibri"/>
            <w:sz w:val="22"/>
            <w:szCs w:val="22"/>
            <w:lang w:val="pt-BR" w:eastAsia="pt-BR"/>
          </w:rPr>
          <w:tab/>
        </w:r>
        <w:r>
          <w:rPr>
            <w:rStyle w:val="Hyperlink"/>
            <w:lang w:val="pt-BR" w:eastAsia="ja-JP"/>
          </w:rPr>
          <w:t>Emissão da Relação de Preços</w:t>
        </w:r>
        <w:r>
          <w:rPr>
            <w:lang w:val="pt-BR" w:eastAsia="ja-JP"/>
          </w:rPr>
          <w:tab/>
        </w:r>
        <w:r>
          <w:rPr>
            <w:lang w:val="pt-BR" w:eastAsia="ja-JP"/>
          </w:rPr>
          <w:fldChar w:fldCharType="begin"/>
        </w:r>
        <w:r>
          <w:rPr>
            <w:lang w:val="pt-BR" w:eastAsia="ja-JP"/>
          </w:rPr>
          <w:instrText xml:space="preserve"> PAGEREF _Toc17818164 \h </w:instrText>
        </w:r>
        <w:r>
          <w:rPr>
            <w:lang w:val="pt-BR" w:eastAsia="ja-JP"/>
          </w:rPr>
          <w:fldChar w:fldCharType="separate"/>
        </w:r>
        <w:r>
          <w:rPr>
            <w:lang w:val="pt-BR" w:eastAsia="ja-JP"/>
          </w:rPr>
          <w:t>19</w:t>
        </w:r>
        <w:r>
          <w:rPr>
            <w:lang w:val="pt-BR" w:eastAsia="ja-JP"/>
          </w:rPr>
          <w:fldChar w:fldCharType="end"/>
        </w:r>
      </w:hyperlink>
    </w:p>
    <w:p xmlns:wp14="http://schemas.microsoft.com/office/word/2010/wordml" w:rsidR="00AD4643" w:rsidRDefault="00AD4643" w14:paraId="4123B924" wp14:textId="77777777">
      <w:pPr>
        <w:pStyle w:val="Sumrio1"/>
        <w:tabs>
          <w:tab w:val="left" w:pos="480"/>
          <w:tab w:val="right" w:leader="dot" w:pos="9395"/>
        </w:tabs>
        <w:rPr>
          <w:rFonts w:ascii="Calibri" w:hAnsi="Calibri"/>
          <w:sz w:val="22"/>
          <w:szCs w:val="22"/>
          <w:lang w:val="pt-BR" w:eastAsia="pt-BR"/>
        </w:rPr>
      </w:pPr>
      <w:hyperlink w:history="1" w:anchor="_Toc17818165">
        <w:r>
          <w:rPr>
            <w:rStyle w:val="Hyperlink"/>
            <w:lang w:val="pt-BR" w:eastAsia="ja-JP"/>
          </w:rPr>
          <w:t>7</w:t>
        </w:r>
        <w:r>
          <w:rPr>
            <w:rFonts w:ascii="Calibri" w:hAnsi="Calibri"/>
            <w:sz w:val="22"/>
            <w:szCs w:val="22"/>
            <w:lang w:val="pt-BR" w:eastAsia="pt-BR"/>
          </w:rPr>
          <w:tab/>
        </w:r>
        <w:r>
          <w:rPr>
            <w:rStyle w:val="Hyperlink"/>
            <w:lang w:val="pt-BR" w:eastAsia="ja-JP"/>
          </w:rPr>
          <w:t>VISÃO ESTÁTICA</w:t>
        </w:r>
        <w:r>
          <w:rPr>
            <w:lang w:val="pt-BR" w:eastAsia="ja-JP"/>
          </w:rPr>
          <w:tab/>
        </w:r>
        <w:r>
          <w:rPr>
            <w:lang w:val="pt-BR" w:eastAsia="ja-JP"/>
          </w:rPr>
          <w:fldChar w:fldCharType="begin"/>
        </w:r>
        <w:r>
          <w:rPr>
            <w:lang w:val="pt-BR" w:eastAsia="ja-JP"/>
          </w:rPr>
          <w:instrText xml:space="preserve"> PAGEREF _Toc17818165 \h </w:instrText>
        </w:r>
        <w:r>
          <w:rPr>
            <w:lang w:val="pt-BR" w:eastAsia="ja-JP"/>
          </w:rPr>
          <w:fldChar w:fldCharType="separate"/>
        </w:r>
        <w:r>
          <w:rPr>
            <w:lang w:val="pt-BR" w:eastAsia="ja-JP"/>
          </w:rPr>
          <w:t>20</w:t>
        </w:r>
        <w:r>
          <w:rPr>
            <w:lang w:val="pt-BR" w:eastAsia="ja-JP"/>
          </w:rPr>
          <w:fldChar w:fldCharType="end"/>
        </w:r>
      </w:hyperlink>
    </w:p>
    <w:p xmlns:wp14="http://schemas.microsoft.com/office/word/2010/wordml" w:rsidR="00AD4643" w:rsidRDefault="00AD4643" w14:paraId="234C84DE" wp14:textId="77777777">
      <w:pPr>
        <w:pStyle w:val="Sumrio2"/>
        <w:tabs>
          <w:tab w:val="left" w:pos="849"/>
          <w:tab w:val="right" w:leader="dot" w:pos="9395"/>
        </w:tabs>
        <w:rPr>
          <w:rFonts w:ascii="Calibri" w:hAnsi="Calibri"/>
          <w:sz w:val="22"/>
          <w:szCs w:val="22"/>
          <w:lang w:val="pt-BR" w:eastAsia="pt-BR"/>
        </w:rPr>
      </w:pPr>
      <w:hyperlink w:history="1" w:anchor="_Toc17818166">
        <w:r>
          <w:rPr>
            <w:rStyle w:val="Hyperlink"/>
            <w:lang w:val="pt-BR" w:eastAsia="ja-JP"/>
          </w:rPr>
          <w:t>7.1</w:t>
        </w:r>
        <w:r>
          <w:rPr>
            <w:rFonts w:ascii="Calibri" w:hAnsi="Calibri"/>
            <w:sz w:val="22"/>
            <w:szCs w:val="22"/>
            <w:lang w:val="pt-BR" w:eastAsia="pt-BR"/>
          </w:rPr>
          <w:tab/>
        </w:r>
        <w:r>
          <w:rPr>
            <w:rStyle w:val="Hyperlink"/>
            <w:lang w:val="pt-BR" w:eastAsia="ja-JP"/>
          </w:rPr>
          <w:t>Classes Conceituais</w:t>
        </w:r>
        <w:r>
          <w:rPr>
            <w:lang w:val="pt-BR" w:eastAsia="ja-JP"/>
          </w:rPr>
          <w:tab/>
        </w:r>
        <w:r>
          <w:rPr>
            <w:lang w:val="pt-BR" w:eastAsia="ja-JP"/>
          </w:rPr>
          <w:fldChar w:fldCharType="begin"/>
        </w:r>
        <w:r>
          <w:rPr>
            <w:lang w:val="pt-BR" w:eastAsia="ja-JP"/>
          </w:rPr>
          <w:instrText xml:space="preserve"> PAGEREF _Toc17818166 \h </w:instrText>
        </w:r>
        <w:r>
          <w:rPr>
            <w:lang w:val="pt-BR" w:eastAsia="ja-JP"/>
          </w:rPr>
          <w:fldChar w:fldCharType="separate"/>
        </w:r>
        <w:r>
          <w:rPr>
            <w:lang w:val="pt-BR" w:eastAsia="ja-JP"/>
          </w:rPr>
          <w:t>20</w:t>
        </w:r>
        <w:r>
          <w:rPr>
            <w:lang w:val="pt-BR" w:eastAsia="ja-JP"/>
          </w:rPr>
          <w:fldChar w:fldCharType="end"/>
        </w:r>
      </w:hyperlink>
    </w:p>
    <w:p xmlns:wp14="http://schemas.microsoft.com/office/word/2010/wordml" w:rsidR="00AD4643" w:rsidRDefault="00AD4643" w14:paraId="4A86CB25" wp14:textId="77777777">
      <w:pPr>
        <w:pStyle w:val="Sumrio1"/>
        <w:tabs>
          <w:tab w:val="left" w:pos="480"/>
          <w:tab w:val="right" w:leader="dot" w:pos="9395"/>
        </w:tabs>
        <w:rPr>
          <w:rFonts w:ascii="Calibri" w:hAnsi="Calibri"/>
          <w:sz w:val="22"/>
          <w:szCs w:val="22"/>
          <w:lang w:val="pt-BR" w:eastAsia="pt-BR"/>
        </w:rPr>
      </w:pPr>
      <w:hyperlink w:history="1" w:anchor="_Toc17818167">
        <w:r>
          <w:rPr>
            <w:rStyle w:val="Hyperlink"/>
            <w:lang w:val="pt-BR" w:eastAsia="ja-JP"/>
          </w:rPr>
          <w:t>8</w:t>
        </w:r>
        <w:r>
          <w:rPr>
            <w:rFonts w:ascii="Calibri" w:hAnsi="Calibri"/>
            <w:sz w:val="22"/>
            <w:szCs w:val="22"/>
            <w:lang w:val="pt-BR" w:eastAsia="pt-BR"/>
          </w:rPr>
          <w:tab/>
        </w:r>
        <w:r>
          <w:rPr>
            <w:rStyle w:val="Hyperlink"/>
            <w:lang w:val="pt-BR" w:eastAsia="ja-JP"/>
          </w:rPr>
          <w:t>DIAGRAMA DE ENTIDADE E RELACIONAMENTO</w:t>
        </w:r>
        <w:r>
          <w:rPr>
            <w:lang w:val="pt-BR" w:eastAsia="ja-JP"/>
          </w:rPr>
          <w:tab/>
        </w:r>
        <w:r>
          <w:rPr>
            <w:lang w:val="pt-BR" w:eastAsia="ja-JP"/>
          </w:rPr>
          <w:fldChar w:fldCharType="begin"/>
        </w:r>
        <w:r>
          <w:rPr>
            <w:lang w:val="pt-BR" w:eastAsia="ja-JP"/>
          </w:rPr>
          <w:instrText xml:space="preserve"> PAGEREF _Toc17818167 \h </w:instrText>
        </w:r>
        <w:r>
          <w:rPr>
            <w:lang w:val="pt-BR" w:eastAsia="ja-JP"/>
          </w:rPr>
          <w:fldChar w:fldCharType="separate"/>
        </w:r>
        <w:r>
          <w:rPr>
            <w:lang w:val="pt-BR" w:eastAsia="ja-JP"/>
          </w:rPr>
          <w:t>21</w:t>
        </w:r>
        <w:r>
          <w:rPr>
            <w:lang w:val="pt-BR" w:eastAsia="ja-JP"/>
          </w:rPr>
          <w:fldChar w:fldCharType="end"/>
        </w:r>
      </w:hyperlink>
    </w:p>
    <w:p xmlns:wp14="http://schemas.microsoft.com/office/word/2010/wordml" w:rsidR="00AD4643" w:rsidRDefault="00AD4643" w14:paraId="304C99C5" wp14:textId="77777777">
      <w:pPr>
        <w:pStyle w:val="Sumrio2"/>
        <w:tabs>
          <w:tab w:val="left" w:pos="849"/>
          <w:tab w:val="right" w:leader="dot" w:pos="9395"/>
        </w:tabs>
        <w:rPr>
          <w:rFonts w:ascii="Calibri" w:hAnsi="Calibri"/>
          <w:sz w:val="22"/>
          <w:szCs w:val="22"/>
          <w:lang w:val="pt-BR" w:eastAsia="pt-BR"/>
        </w:rPr>
      </w:pPr>
      <w:hyperlink w:history="1" w:anchor="_Toc17818168">
        <w:r>
          <w:rPr>
            <w:rStyle w:val="Hyperlink"/>
            <w:lang w:val="pt-BR" w:eastAsia="ja-JP"/>
          </w:rPr>
          <w:t>8.1</w:t>
        </w:r>
        <w:r>
          <w:rPr>
            <w:rFonts w:ascii="Calibri" w:hAnsi="Calibri"/>
            <w:sz w:val="22"/>
            <w:szCs w:val="22"/>
            <w:lang w:val="pt-BR" w:eastAsia="pt-BR"/>
          </w:rPr>
          <w:tab/>
        </w:r>
        <w:r>
          <w:rPr>
            <w:rStyle w:val="Hyperlink"/>
            <w:lang w:val="pt-BR" w:eastAsia="ja-JP"/>
          </w:rPr>
          <w:t>Dicionário de Dados e atributos</w:t>
        </w:r>
        <w:r>
          <w:rPr>
            <w:lang w:val="pt-BR" w:eastAsia="ja-JP"/>
          </w:rPr>
          <w:tab/>
        </w:r>
        <w:r>
          <w:rPr>
            <w:lang w:val="pt-BR" w:eastAsia="ja-JP"/>
          </w:rPr>
          <w:fldChar w:fldCharType="begin"/>
        </w:r>
        <w:r>
          <w:rPr>
            <w:lang w:val="pt-BR" w:eastAsia="ja-JP"/>
          </w:rPr>
          <w:instrText xml:space="preserve"> PAGEREF _Toc17818168 \h </w:instrText>
        </w:r>
        <w:r>
          <w:rPr>
            <w:lang w:val="pt-BR" w:eastAsia="ja-JP"/>
          </w:rPr>
          <w:fldChar w:fldCharType="separate"/>
        </w:r>
        <w:r>
          <w:rPr>
            <w:lang w:val="pt-BR" w:eastAsia="ja-JP"/>
          </w:rPr>
          <w:t>22</w:t>
        </w:r>
        <w:r>
          <w:rPr>
            <w:lang w:val="pt-BR" w:eastAsia="ja-JP"/>
          </w:rPr>
          <w:fldChar w:fldCharType="end"/>
        </w:r>
      </w:hyperlink>
    </w:p>
    <w:p xmlns:wp14="http://schemas.microsoft.com/office/word/2010/wordml" w:rsidR="00AD4643" w:rsidRDefault="00AD4643" w14:paraId="052A7E43" wp14:textId="77777777">
      <w:pPr>
        <w:pStyle w:val="Sumrio1"/>
        <w:tabs>
          <w:tab w:val="right" w:leader="dot" w:pos="9395"/>
        </w:tabs>
        <w:rPr>
          <w:rFonts w:ascii="Calibri" w:hAnsi="Calibri"/>
          <w:sz w:val="22"/>
          <w:szCs w:val="22"/>
          <w:lang w:val="pt-BR" w:eastAsia="pt-BR"/>
        </w:rPr>
      </w:pPr>
      <w:hyperlink w:history="1" w:anchor="_Toc17818169">
        <w:r>
          <w:rPr>
            <w:rStyle w:val="Hyperlink"/>
            <w:lang w:val="pt-BR" w:eastAsia="ja-JP"/>
          </w:rPr>
          <w:t>ANEXOS</w:t>
        </w:r>
        <w:r>
          <w:rPr>
            <w:lang w:val="pt-BR" w:eastAsia="ja-JP"/>
          </w:rPr>
          <w:tab/>
        </w:r>
        <w:r>
          <w:rPr>
            <w:lang w:val="pt-BR" w:eastAsia="ja-JP"/>
          </w:rPr>
          <w:fldChar w:fldCharType="begin"/>
        </w:r>
        <w:r>
          <w:rPr>
            <w:lang w:val="pt-BR" w:eastAsia="ja-JP"/>
          </w:rPr>
          <w:instrText xml:space="preserve"> PAGEREF _Toc17818169 \h </w:instrText>
        </w:r>
        <w:r>
          <w:rPr>
            <w:lang w:val="pt-BR" w:eastAsia="ja-JP"/>
          </w:rPr>
          <w:fldChar w:fldCharType="separate"/>
        </w:r>
        <w:r>
          <w:rPr>
            <w:lang w:val="pt-BR" w:eastAsia="ja-JP"/>
          </w:rPr>
          <w:t>23</w:t>
        </w:r>
        <w:r>
          <w:rPr>
            <w:lang w:val="pt-BR" w:eastAsia="ja-JP"/>
          </w:rPr>
          <w:fldChar w:fldCharType="end"/>
        </w:r>
      </w:hyperlink>
    </w:p>
    <w:p xmlns:wp14="http://schemas.microsoft.com/office/word/2010/wordml" w:rsidR="00AD4643" w:rsidRDefault="00AD4643" w14:paraId="7196D064" wp14:textId="77777777">
      <w:pPr>
        <w:pStyle w:val="Sumrio2"/>
        <w:tabs>
          <w:tab w:val="right" w:leader="dot" w:pos="9078"/>
        </w:tabs>
      </w:pPr>
    </w:p>
    <w:p w:rsidR="5E2F2656" w:rsidP="5E2F2656" w:rsidRDefault="5E2F2656" w14:paraId="16B777B9" w14:textId="05AE3F08">
      <w:pPr>
        <w:pStyle w:val="Normal"/>
        <w:tabs>
          <w:tab w:val="right" w:leader="dot" w:pos="9078"/>
        </w:tabs>
      </w:pPr>
    </w:p>
    <w:p w:rsidR="5E2F2656" w:rsidP="5E2F2656" w:rsidRDefault="5E2F2656" w14:paraId="4E0226AE" w14:textId="5AC0CB4B">
      <w:pPr>
        <w:pStyle w:val="Normal"/>
        <w:tabs>
          <w:tab w:val="right" w:leader="dot" w:pos="9078"/>
        </w:tabs>
      </w:pPr>
    </w:p>
    <w:p w:rsidR="5E2F2656" w:rsidP="5E2F2656" w:rsidRDefault="5E2F2656" w14:paraId="37F57551" w14:textId="11A581B8">
      <w:pPr>
        <w:pStyle w:val="Normal"/>
        <w:tabs>
          <w:tab w:val="right" w:leader="dot" w:pos="9078"/>
        </w:tabs>
      </w:pPr>
    </w:p>
    <w:p w:rsidR="5E2F2656" w:rsidP="5E2F2656" w:rsidRDefault="5E2F2656" w14:paraId="25579D49" w14:textId="233EB5CF">
      <w:pPr>
        <w:pStyle w:val="Normal"/>
        <w:tabs>
          <w:tab w:val="right" w:leader="dot" w:pos="9078"/>
        </w:tabs>
      </w:pPr>
    </w:p>
    <w:p w:rsidR="5E2F2656" w:rsidP="5E2F2656" w:rsidRDefault="5E2F2656" w14:paraId="62B89A59" w14:textId="5C8898BD">
      <w:pPr>
        <w:pStyle w:val="Normal"/>
        <w:tabs>
          <w:tab w:val="right" w:leader="dot" w:pos="9078"/>
        </w:tabs>
        <w:sectPr w:rsidR="00000000">
          <w:headerReference w:type="even" r:id="rId8"/>
          <w:headerReference w:type="default" r:id="rId9"/>
          <w:headerReference w:type="first" r:id="rId10"/>
          <w:pgSz w:w="12240" w:h="15840" w:orient="portrait"/>
          <w:pgMar w:top="1701" w:right="1134" w:bottom="1418" w:left="1701" w:header="709" w:footer="720" w:gutter="0"/>
          <w:cols w:space="720"/>
          <w:docGrid w:linePitch="360"/>
        </w:sectPr>
      </w:pPr>
      <w:r w:rsidRPr="5E2F2656">
        <w:rPr>
          <w:rFonts w:ascii="Arial" w:hAnsi="Arial" w:cs="Arial"/>
          <w:sz w:val="22"/>
          <w:szCs w:val="22"/>
        </w:rPr>
        <w:fldChar w:fldCharType="end"/>
      </w:r>
    </w:p>
    <w:p xmlns:wp14="http://schemas.microsoft.com/office/word/2010/wordml" w:rsidR="00AD4643" w:rsidP="5E2F2656" w:rsidRDefault="00AD4643" w14:paraId="0AC7A475" wp14:textId="3615E52E">
      <w:pPr>
        <w:pStyle w:val="Ttulo1"/>
        <w:tabs>
          <w:tab w:val="left" w:pos="432"/>
        </w:tabs>
        <w:rPr/>
      </w:pPr>
      <w:bookmarkStart w:name="_Toc17818140" w:id="0"/>
      <w:r w:rsidR="47015F02">
        <w:rPr/>
        <w:t>INTRODUÇÃO</w:t>
      </w:r>
      <w:bookmarkEnd w:id="0"/>
    </w:p>
    <w:p xmlns:wp14="http://schemas.microsoft.com/office/word/2010/wordml" w:rsidR="00AD4643" w:rsidRDefault="00AD4643" w14:paraId="55A0CBFA" wp14:textId="77777777">
      <w:pPr>
        <w:pStyle w:val="Ttulo2"/>
      </w:pPr>
      <w:bookmarkStart w:name="_Toc17818141" w:id="1"/>
      <w:r>
        <w:t>Identificação do Primeiro acadêmico</w:t>
      </w:r>
      <w:bookmarkEnd w:id="1"/>
    </w:p>
    <w:p xmlns:wp14="http://schemas.microsoft.com/office/word/2010/wordml" w:rsidR="00AD4643" w:rsidRDefault="00AD4643" w14:paraId="277A239D" wp14:textId="77777777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1.1.1. Nome do Acadêmico : Hudson Carneiro Bessa</w:t>
      </w:r>
    </w:p>
    <w:p xmlns:wp14="http://schemas.microsoft.com/office/word/2010/wordml" w:rsidR="00AD4643" w:rsidRDefault="00AD4643" w14:paraId="146A60CB" wp14:textId="77777777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1.1.2. Número do Acadêmico : 1694</w:t>
      </w:r>
    </w:p>
    <w:p xmlns:wp14="http://schemas.microsoft.com/office/word/2010/wordml" w:rsidR="00AD4643" w:rsidRDefault="00AD4643" w14:paraId="21C221D8" wp14:textId="77777777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1.1.3. Telefone(s) do Acadêmico : (44) 99947-5914</w:t>
      </w:r>
    </w:p>
    <w:p xmlns:wp14="http://schemas.microsoft.com/office/word/2010/wordml" w:rsidR="00AD4643" w:rsidRDefault="00AD4643" w14:paraId="56836667" wp14:textId="77777777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1.1.4. E-mail do Acadêmico: hudsoncarneiro2004@gmail.com</w:t>
      </w:r>
    </w:p>
    <w:p xmlns:wp14="http://schemas.microsoft.com/office/word/2010/wordml" w:rsidR="00AD4643" w:rsidRDefault="00AD4643" w14:paraId="5C3C8A39" wp14:textId="77777777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1.1.5. Experiência profissional do Acadêmico: </w:t>
      </w:r>
    </w:p>
    <w:p xmlns:wp14="http://schemas.microsoft.com/office/word/2010/wordml" w:rsidR="00AD4643" w:rsidRDefault="00AD4643" w14:paraId="1C895CED" wp14:textId="77777777">
      <w:pPr>
        <w:pStyle w:val="Ttulo2"/>
      </w:pPr>
      <w:bookmarkStart w:name="_Toc17818142" w:id="2"/>
      <w:r>
        <w:t>Identificação do Segundo Acadêmico</w:t>
      </w:r>
      <w:bookmarkEnd w:id="2"/>
    </w:p>
    <w:p xmlns:wp14="http://schemas.microsoft.com/office/word/2010/wordml" w:rsidR="00AD4643" w:rsidRDefault="00AD4643" w14:paraId="42E30B46" wp14:textId="77777777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1.1.1. Nome do Acadêmico : Maria Eduarda Humberto Rask.</w:t>
      </w:r>
    </w:p>
    <w:p xmlns:wp14="http://schemas.microsoft.com/office/word/2010/wordml" w:rsidR="00AD4643" w:rsidRDefault="00AD4643" w14:paraId="7B03967C" wp14:textId="77777777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1.1.2. Número do Acadêmico : 1529</w:t>
      </w:r>
    </w:p>
    <w:p xmlns:wp14="http://schemas.microsoft.com/office/word/2010/wordml" w:rsidR="00AD4643" w:rsidRDefault="00AD4643" w14:paraId="7AA30283" wp14:textId="77777777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1.1.3. Telefone(s) do Acadêmico : (44) 99749-3048</w:t>
      </w:r>
    </w:p>
    <w:p xmlns:wp14="http://schemas.microsoft.com/office/word/2010/wordml" w:rsidR="00AD4643" w:rsidRDefault="00AD4643" w14:paraId="7EDAEB2D" wp14:textId="77777777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1.1.4. E-mail do Acadêmico: mariaeduardah0306@gmail.com</w:t>
      </w:r>
    </w:p>
    <w:p xmlns:wp14="http://schemas.microsoft.com/office/word/2010/wordml" w:rsidR="00AD4643" w:rsidRDefault="00AD4643" w14:paraId="2A58FD20" wp14:textId="77777777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1.1.5. Experiência profissional do Acadêmico:</w:t>
      </w:r>
    </w:p>
    <w:p xmlns:wp14="http://schemas.microsoft.com/office/word/2010/wordml" w:rsidR="00AD4643" w:rsidRDefault="00AD4643" w14:paraId="5BED456B" wp14:textId="77777777">
      <w:pPr>
        <w:pStyle w:val="Ttulo2"/>
      </w:pPr>
      <w:bookmarkStart w:name="_Toc17818143" w:id="3"/>
      <w:r>
        <w:t>Identificação da Empresa</w:t>
      </w:r>
      <w:bookmarkEnd w:id="3"/>
    </w:p>
    <w:p xmlns:wp14="http://schemas.microsoft.com/office/word/2010/wordml" w:rsidR="00AD4643" w:rsidRDefault="00AD4643" w14:paraId="52D39791" wp14:textId="77777777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1.2.1</w:t>
      </w:r>
      <w:r>
        <w:rPr>
          <w:rFonts w:ascii="Arial" w:hAnsi="Arial"/>
          <w:b/>
          <w:bCs/>
        </w:rPr>
        <w:t xml:space="preserve">. </w:t>
      </w:r>
      <w:r>
        <w:rPr>
          <w:rFonts w:ascii="Arial" w:hAnsi="Arial"/>
        </w:rPr>
        <w:t>Razão Social: LV Bariqueli – Shop Diesel LTDA</w:t>
      </w:r>
    </w:p>
    <w:p xmlns:wp14="http://schemas.microsoft.com/office/word/2010/wordml" w:rsidR="00AD4643" w:rsidRDefault="00AD4643" w14:paraId="1B5967C0" wp14:textId="77777777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1.2.2. Nome Fantasia: Distribuidora Rodovia LTDA</w:t>
      </w:r>
    </w:p>
    <w:p xmlns:wp14="http://schemas.microsoft.com/office/word/2010/wordml" w:rsidR="00AD4643" w:rsidRDefault="00AD4643" w14:paraId="3D414411" wp14:textId="77777777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1.2.3. CNPJ : 78.413.432/0002-00</w:t>
      </w:r>
    </w:p>
    <w:p xmlns:wp14="http://schemas.microsoft.com/office/word/2010/wordml" w:rsidR="00AD4643" w:rsidRDefault="00AD4643" w14:paraId="23065823" wp14:textId="77777777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1.2.4. Responsável pela Empresa: André Vitor Maiolli</w:t>
      </w:r>
    </w:p>
    <w:p xmlns:wp14="http://schemas.microsoft.com/office/word/2010/wordml" w:rsidR="00AD4643" w:rsidRDefault="00AD4643" w14:paraId="6D7B16C3" wp14:textId="77777777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1.2.5. Telefone(s) da Empresa: (44) 3401-0097</w:t>
      </w:r>
    </w:p>
    <w:p xmlns:wp14="http://schemas.microsoft.com/office/word/2010/wordml" w:rsidR="00AD4643" w:rsidRDefault="00AD4643" w14:paraId="0D9D9DD8" wp14:textId="77777777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1.2.6. Supervisor do Estágio na empresa: André Vitor Maiolli</w:t>
      </w:r>
    </w:p>
    <w:p xmlns:wp14="http://schemas.microsoft.com/office/word/2010/wordml" w:rsidR="00AD4643" w:rsidRDefault="00AD4643" w14:paraId="4E92735B" wp14:textId="77777777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1.2.7. Descrição do Ramo de Atividade : Distribuição de auto peças.</w:t>
      </w:r>
    </w:p>
    <w:p xmlns:wp14="http://schemas.microsoft.com/office/word/2010/wordml" w:rsidR="00AD4643" w:rsidRDefault="00AD4643" w14:paraId="497753B2" wp14:textId="77777777">
      <w:pPr>
        <w:pStyle w:val="Ttulo2"/>
      </w:pPr>
      <w:bookmarkStart w:name="_Toc17818144" w:id="4"/>
      <w:r>
        <w:t>Identificação do Sistema</w:t>
      </w:r>
      <w:bookmarkEnd w:id="4"/>
    </w:p>
    <w:p xmlns:wp14="http://schemas.microsoft.com/office/word/2010/wordml" w:rsidR="00AD4643" w:rsidRDefault="00AD4643" w14:paraId="47EFF0AB" wp14:textId="77777777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1.3.1. Nome do Sistema : Fleet Plus </w:t>
      </w:r>
    </w:p>
    <w:p xmlns:wp14="http://schemas.microsoft.com/office/word/2010/wordml" w:rsidR="00AD4643" w:rsidRDefault="00AD4643" w14:paraId="6A20254A" wp14:textId="77777777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1.3.2. Objetivos do sistema :</w:t>
      </w:r>
    </w:p>
    <w:p xmlns:wp14="http://schemas.microsoft.com/office/word/2010/wordml" w:rsidR="00AD4643" w:rsidRDefault="00AD4643" w14:paraId="2E3EB113" wp14:textId="77777777">
      <w:pPr>
        <w:ind w:left="357"/>
        <w:jc w:val="both"/>
        <w:rPr>
          <w:rFonts w:ascii="Arial" w:hAnsi="Arial"/>
        </w:rPr>
      </w:pPr>
      <w:r>
        <w:rPr>
          <w:rFonts w:ascii="Arial" w:hAnsi="Arial"/>
        </w:rPr>
        <w:t>O objetivo do sistema é desenvolver uma aplicação capaz de gerenciar de forma dinâmica e eficiente o controle de veículos de entrega de uma determinada frota. Deve armazenar informações cadastrais dos motoristas, veículos e rotas. Criar ordem de frete. Ger</w:t>
      </w:r>
      <w:r>
        <w:rPr>
          <w:rFonts w:ascii="Arial" w:hAnsi="Arial"/>
        </w:rPr>
        <w:t>e</w:t>
      </w:r>
      <w:r>
        <w:rPr>
          <w:rFonts w:ascii="Arial" w:hAnsi="Arial"/>
        </w:rPr>
        <w:t>ncia</w:t>
      </w:r>
      <w:r>
        <w:rPr>
          <w:rFonts w:ascii="Arial" w:hAnsi="Arial"/>
        </w:rPr>
        <w:t>r</w:t>
      </w:r>
      <w:r>
        <w:rPr>
          <w:rFonts w:ascii="Arial" w:hAnsi="Arial"/>
        </w:rPr>
        <w:t xml:space="preserve"> as despesas e gastos dos veículos. Gerar relatórios de despesa, manutenção e quilometragem.</w:t>
      </w:r>
    </w:p>
    <w:p xmlns:wp14="http://schemas.microsoft.com/office/word/2010/wordml" w:rsidR="00AD4643" w:rsidRDefault="00AD4643" w14:paraId="34FF1C98" wp14:textId="77777777">
      <w:pPr>
        <w:pageBreakBefore/>
        <w:ind w:left="357"/>
        <w:jc w:val="both"/>
        <w:rPr>
          <w:rFonts w:ascii="Arial" w:hAnsi="Arial"/>
        </w:rPr>
      </w:pPr>
    </w:p>
    <w:p xmlns:wp14="http://schemas.microsoft.com/office/word/2010/wordml" w:rsidR="00AD4643" w:rsidRDefault="00AD4643" w14:paraId="29D6B04F" wp14:textId="77777777">
      <w:pPr>
        <w:ind w:left="357"/>
        <w:jc w:val="both"/>
      </w:pPr>
      <w:r>
        <w:t xml:space="preserve"> </w:t>
      </w:r>
    </w:p>
    <w:p xmlns:wp14="http://schemas.microsoft.com/office/word/2010/wordml" w:rsidR="00AD4643" w:rsidRDefault="00AD4643" w14:paraId="2C3D6E15" wp14:textId="77777777">
      <w:pPr>
        <w:pStyle w:val="Ttulo1"/>
      </w:pPr>
      <w:bookmarkStart w:name="_Toc17818145" w:id="5"/>
      <w:r>
        <w:t>IDENTIFICAÇÃO DOS REQUISITOS</w:t>
      </w:r>
      <w:bookmarkEnd w:id="5"/>
    </w:p>
    <w:p xmlns:wp14="http://schemas.microsoft.com/office/word/2010/wordml" w:rsidR="00AD4643" w:rsidRDefault="00AD4643" w14:paraId="154D97E8" wp14:textId="77777777">
      <w:pPr>
        <w:pStyle w:val="Ttulo2"/>
      </w:pPr>
      <w:bookmarkStart w:name="_Toc17818146" w:id="6"/>
      <w:r>
        <w:t>Requisitos de Negócio</w:t>
      </w:r>
      <w:bookmarkEnd w:id="6"/>
      <w:r>
        <w:t xml:space="preserve">  </w:t>
      </w:r>
    </w:p>
    <w:tbl>
      <w:tblPr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056"/>
        <w:gridCol w:w="6255"/>
        <w:gridCol w:w="1743"/>
      </w:tblGrid>
      <w:tr xmlns:wp14="http://schemas.microsoft.com/office/word/2010/wordml" w:rsidR="00000000" w14:paraId="79B83EA2" wp14:textId="77777777">
        <w:tc>
          <w:tcPr>
            <w:tcW w:w="1056" w:type="dxa"/>
            <w:tcBorders>
              <w:top w:val="single" w:color="000000" w:sz="4" w:space="0"/>
              <w:bottom w:val="single" w:color="000000" w:sz="4" w:space="0"/>
            </w:tcBorders>
          </w:tcPr>
          <w:p w:rsidR="00AD4643" w:rsidRDefault="00AD4643" w14:paraId="2A34697A" wp14:textId="77777777">
            <w:pPr>
              <w:snapToGrid w:val="0"/>
              <w:jc w:val="both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6255" w:type="dxa"/>
            <w:tcBorders>
              <w:top w:val="single" w:color="000000" w:sz="4" w:space="0"/>
              <w:bottom w:val="single" w:color="000000" w:sz="4" w:space="0"/>
            </w:tcBorders>
          </w:tcPr>
          <w:p w:rsidR="00AD4643" w:rsidRDefault="00AD4643" w14:paraId="76C943B1" wp14:textId="77777777">
            <w:pPr>
              <w:snapToGrid w:val="0"/>
              <w:jc w:val="both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1743" w:type="dxa"/>
            <w:tcBorders>
              <w:top w:val="single" w:color="000000" w:sz="4" w:space="0"/>
              <w:bottom w:val="single" w:color="000000" w:sz="4" w:space="0"/>
            </w:tcBorders>
          </w:tcPr>
          <w:p w:rsidR="00AD4643" w:rsidRDefault="00AD4643" w14:paraId="33C519CC" wp14:textId="77777777">
            <w:pPr>
              <w:snapToGrid w:val="0"/>
              <w:jc w:val="both"/>
              <w:rPr>
                <w:b/>
              </w:rPr>
            </w:pPr>
            <w:r>
              <w:rPr>
                <w:b/>
              </w:rPr>
              <w:t>Frequência</w:t>
            </w:r>
          </w:p>
        </w:tc>
      </w:tr>
      <w:tr xmlns:wp14="http://schemas.microsoft.com/office/word/2010/wordml" w:rsidR="00000000" w14:paraId="67C28EDA" wp14:textId="77777777">
        <w:tc>
          <w:tcPr>
            <w:tcW w:w="1056" w:type="dxa"/>
            <w:tcBorders>
              <w:top w:val="single" w:color="000000" w:sz="4" w:space="0"/>
              <w:bottom w:val="single" w:color="000000" w:sz="4" w:space="0"/>
            </w:tcBorders>
          </w:tcPr>
          <w:p w:rsidR="00AD4643" w:rsidRDefault="00AD4643" w14:paraId="755C6906" wp14:textId="77777777">
            <w:pPr>
              <w:snapToGrid w:val="0"/>
              <w:jc w:val="both"/>
            </w:pPr>
            <w:r>
              <w:t>RN1</w:t>
            </w:r>
          </w:p>
        </w:tc>
        <w:tc>
          <w:tcPr>
            <w:tcW w:w="6255" w:type="dxa"/>
            <w:tcBorders>
              <w:top w:val="single" w:color="000000" w:sz="4" w:space="0"/>
              <w:bottom w:val="single" w:color="000000" w:sz="4" w:space="0"/>
            </w:tcBorders>
          </w:tcPr>
          <w:p w:rsidR="00AD4643" w:rsidRDefault="00AD4643" w14:paraId="58BD708A" wp14:textId="77777777">
            <w:pPr>
              <w:snapToGrid w:val="0"/>
              <w:jc w:val="both"/>
            </w:pPr>
            <w:r>
              <w:t>Informar despesas e gastos</w:t>
            </w:r>
          </w:p>
        </w:tc>
        <w:tc>
          <w:tcPr>
            <w:tcW w:w="1743" w:type="dxa"/>
            <w:tcBorders>
              <w:top w:val="single" w:color="000000" w:sz="4" w:space="0"/>
              <w:bottom w:val="single" w:color="000000" w:sz="4" w:space="0"/>
            </w:tcBorders>
          </w:tcPr>
          <w:p w:rsidR="00AD4643" w:rsidRDefault="00AD4643" w14:paraId="3EA59DD7" wp14:textId="77777777">
            <w:pPr>
              <w:snapToGrid w:val="0"/>
              <w:jc w:val="both"/>
            </w:pPr>
            <w:r>
              <w:t>Esporádico</w:t>
            </w:r>
          </w:p>
        </w:tc>
      </w:tr>
      <w:tr xmlns:wp14="http://schemas.microsoft.com/office/word/2010/wordml" w:rsidR="00000000" w14:paraId="2077E778" wp14:textId="77777777">
        <w:tc>
          <w:tcPr>
            <w:tcW w:w="1056" w:type="dxa"/>
            <w:tcBorders>
              <w:top w:val="single" w:color="000000" w:sz="4" w:space="0"/>
              <w:bottom w:val="single" w:color="000000" w:sz="4" w:space="0"/>
            </w:tcBorders>
          </w:tcPr>
          <w:p w:rsidR="00AD4643" w:rsidRDefault="00AD4643" w14:paraId="2102D7F1" wp14:textId="77777777">
            <w:pPr>
              <w:snapToGrid w:val="0"/>
              <w:jc w:val="both"/>
            </w:pPr>
            <w:r>
              <w:t>RN2</w:t>
            </w:r>
          </w:p>
        </w:tc>
        <w:tc>
          <w:tcPr>
            <w:tcW w:w="6255" w:type="dxa"/>
            <w:tcBorders>
              <w:top w:val="single" w:color="000000" w:sz="4" w:space="0"/>
              <w:bottom w:val="single" w:color="000000" w:sz="4" w:space="0"/>
            </w:tcBorders>
          </w:tcPr>
          <w:p w:rsidR="00AD4643" w:rsidRDefault="00AD4643" w14:paraId="34643D1D" wp14:textId="77777777">
            <w:pPr>
              <w:snapToGrid w:val="0"/>
              <w:jc w:val="both"/>
            </w:pPr>
            <w:r>
              <w:t>Informar frequência de manutenção</w:t>
            </w:r>
          </w:p>
        </w:tc>
        <w:tc>
          <w:tcPr>
            <w:tcW w:w="1743" w:type="dxa"/>
            <w:tcBorders>
              <w:top w:val="single" w:color="000000" w:sz="4" w:space="0"/>
              <w:bottom w:val="single" w:color="000000" w:sz="4" w:space="0"/>
            </w:tcBorders>
          </w:tcPr>
          <w:p w:rsidR="00AD4643" w:rsidRDefault="00AD4643" w14:paraId="7E4850DE" wp14:textId="77777777">
            <w:pPr>
              <w:snapToGrid w:val="0"/>
              <w:jc w:val="both"/>
            </w:pPr>
            <w:r>
              <w:t>Eventual</w:t>
            </w:r>
          </w:p>
        </w:tc>
      </w:tr>
      <w:tr xmlns:wp14="http://schemas.microsoft.com/office/word/2010/wordml" w:rsidR="00000000" w14:paraId="4BA6B942" wp14:textId="77777777">
        <w:tc>
          <w:tcPr>
            <w:tcW w:w="1056" w:type="dxa"/>
            <w:tcBorders>
              <w:top w:val="single" w:color="000000" w:sz="4" w:space="0"/>
              <w:bottom w:val="single" w:color="000000" w:sz="4" w:space="0"/>
            </w:tcBorders>
          </w:tcPr>
          <w:p w:rsidR="00AD4643" w:rsidRDefault="00AD4643" w14:paraId="637712EB" wp14:textId="77777777">
            <w:pPr>
              <w:snapToGrid w:val="0"/>
              <w:jc w:val="both"/>
            </w:pPr>
            <w:r>
              <w:t>RN3</w:t>
            </w:r>
          </w:p>
        </w:tc>
        <w:tc>
          <w:tcPr>
            <w:tcW w:w="6255" w:type="dxa"/>
            <w:tcBorders>
              <w:top w:val="single" w:color="000000" w:sz="4" w:space="0"/>
              <w:bottom w:val="single" w:color="000000" w:sz="4" w:space="0"/>
            </w:tcBorders>
          </w:tcPr>
          <w:p w:rsidR="00AD4643" w:rsidRDefault="00AD4643" w14:paraId="646EB833" wp14:textId="77777777">
            <w:pPr>
              <w:snapToGrid w:val="0"/>
              <w:jc w:val="both"/>
            </w:pPr>
            <w:r>
              <w:t xml:space="preserve">Informar quilometragem </w:t>
            </w:r>
          </w:p>
        </w:tc>
        <w:tc>
          <w:tcPr>
            <w:tcW w:w="1743" w:type="dxa"/>
            <w:tcBorders>
              <w:top w:val="single" w:color="000000" w:sz="4" w:space="0"/>
              <w:bottom w:val="single" w:color="000000" w:sz="4" w:space="0"/>
            </w:tcBorders>
          </w:tcPr>
          <w:p w:rsidR="00AD4643" w:rsidRDefault="00AD4643" w14:paraId="36A09DFA" wp14:textId="77777777">
            <w:pPr>
              <w:snapToGrid w:val="0"/>
              <w:jc w:val="both"/>
            </w:pPr>
            <w:r>
              <w:t>Eventual</w:t>
            </w:r>
          </w:p>
        </w:tc>
      </w:tr>
    </w:tbl>
    <w:p xmlns:wp14="http://schemas.microsoft.com/office/word/2010/wordml" w:rsidR="00AD4643" w:rsidRDefault="00AD4643" w14:paraId="6D072C0D" wp14:textId="77777777">
      <w:pPr>
        <w:jc w:val="both"/>
      </w:pPr>
    </w:p>
    <w:p xmlns:wp14="http://schemas.microsoft.com/office/word/2010/wordml" w:rsidR="00AD4643" w:rsidRDefault="00AD4643" w14:paraId="3D4DEA5E" wp14:textId="77777777">
      <w:pPr>
        <w:pStyle w:val="Ttulo2"/>
        <w:jc w:val="both"/>
      </w:pPr>
      <w:bookmarkStart w:name="_Toc17818147" w:id="7"/>
      <w:r>
        <w:t>Requisitos Funcionais</w:t>
      </w:r>
      <w:bookmarkEnd w:id="7"/>
      <w:r>
        <w:t xml:space="preserve">  </w:t>
      </w:r>
    </w:p>
    <w:tbl>
      <w:tblPr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056"/>
        <w:gridCol w:w="6255"/>
        <w:gridCol w:w="1743"/>
      </w:tblGrid>
      <w:tr xmlns:wp14="http://schemas.microsoft.com/office/word/2010/wordml" w:rsidR="00000000" w14:paraId="68E647C5" wp14:textId="77777777">
        <w:tc>
          <w:tcPr>
            <w:tcW w:w="1056" w:type="dxa"/>
            <w:tcBorders>
              <w:top w:val="single" w:color="000000" w:sz="4" w:space="0"/>
              <w:bottom w:val="single" w:color="000000" w:sz="4" w:space="0"/>
            </w:tcBorders>
          </w:tcPr>
          <w:p w:rsidR="00AD4643" w:rsidRDefault="00AD4643" w14:paraId="453314E7" wp14:textId="77777777">
            <w:pPr>
              <w:snapToGrid w:val="0"/>
              <w:jc w:val="both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6255" w:type="dxa"/>
            <w:tcBorders>
              <w:top w:val="single" w:color="000000" w:sz="4" w:space="0"/>
              <w:bottom w:val="single" w:color="000000" w:sz="4" w:space="0"/>
            </w:tcBorders>
          </w:tcPr>
          <w:p w:rsidR="00AD4643" w:rsidRDefault="00AD4643" w14:paraId="2EC796B8" wp14:textId="77777777">
            <w:pPr>
              <w:snapToGrid w:val="0"/>
              <w:jc w:val="both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1743" w:type="dxa"/>
            <w:tcBorders>
              <w:top w:val="single" w:color="000000" w:sz="4" w:space="0"/>
              <w:bottom w:val="single" w:color="000000" w:sz="4" w:space="0"/>
            </w:tcBorders>
          </w:tcPr>
          <w:p w:rsidR="00AD4643" w:rsidRDefault="00AD4643" w14:paraId="25060F5E" wp14:textId="77777777">
            <w:pPr>
              <w:snapToGrid w:val="0"/>
              <w:jc w:val="both"/>
              <w:rPr>
                <w:b/>
              </w:rPr>
            </w:pPr>
            <w:r>
              <w:rPr>
                <w:b/>
              </w:rPr>
              <w:t>Frequência</w:t>
            </w:r>
          </w:p>
        </w:tc>
      </w:tr>
      <w:tr xmlns:wp14="http://schemas.microsoft.com/office/word/2010/wordml" w:rsidR="00000000" w14:paraId="633512F4" wp14:textId="77777777">
        <w:tc>
          <w:tcPr>
            <w:tcW w:w="1056" w:type="dxa"/>
            <w:tcBorders>
              <w:top w:val="single" w:color="000000" w:sz="4" w:space="0"/>
              <w:bottom w:val="single" w:color="000000" w:sz="4" w:space="0"/>
            </w:tcBorders>
          </w:tcPr>
          <w:p w:rsidR="00AD4643" w:rsidRDefault="00AD4643" w14:paraId="773F3578" wp14:textId="77777777">
            <w:pPr>
              <w:snapToGrid w:val="0"/>
              <w:jc w:val="both"/>
            </w:pPr>
            <w:r>
              <w:t>RF1</w:t>
            </w:r>
          </w:p>
        </w:tc>
        <w:tc>
          <w:tcPr>
            <w:tcW w:w="6255" w:type="dxa"/>
            <w:tcBorders>
              <w:top w:val="single" w:color="000000" w:sz="4" w:space="0"/>
              <w:bottom w:val="single" w:color="000000" w:sz="4" w:space="0"/>
            </w:tcBorders>
          </w:tcPr>
          <w:p w:rsidR="00AD4643" w:rsidRDefault="00AD4643" w14:paraId="0FFE4F0B" wp14:textId="77777777">
            <w:pPr>
              <w:snapToGrid w:val="0"/>
              <w:jc w:val="both"/>
            </w:pPr>
            <w:r>
              <w:t xml:space="preserve">Cadastrar usuário administrador  </w:t>
            </w:r>
          </w:p>
        </w:tc>
        <w:tc>
          <w:tcPr>
            <w:tcW w:w="1743" w:type="dxa"/>
            <w:tcBorders>
              <w:top w:val="single" w:color="000000" w:sz="4" w:space="0"/>
              <w:bottom w:val="single" w:color="000000" w:sz="4" w:space="0"/>
            </w:tcBorders>
          </w:tcPr>
          <w:p w:rsidR="00AD4643" w:rsidRDefault="00AD4643" w14:paraId="2216EA29" wp14:textId="77777777">
            <w:pPr>
              <w:snapToGrid w:val="0"/>
              <w:jc w:val="both"/>
            </w:pPr>
            <w:r>
              <w:t>Eventual</w:t>
            </w:r>
          </w:p>
        </w:tc>
      </w:tr>
      <w:tr xmlns:wp14="http://schemas.microsoft.com/office/word/2010/wordml" w:rsidR="00000000" w14:paraId="70D85F73" wp14:textId="77777777">
        <w:tc>
          <w:tcPr>
            <w:tcW w:w="1056" w:type="dxa"/>
            <w:tcBorders>
              <w:top w:val="single" w:color="000000" w:sz="4" w:space="0"/>
              <w:bottom w:val="single" w:color="000000" w:sz="4" w:space="0"/>
            </w:tcBorders>
          </w:tcPr>
          <w:p w:rsidR="00AD4643" w:rsidRDefault="00AD4643" w14:paraId="588D2476" wp14:textId="77777777">
            <w:pPr>
              <w:snapToGrid w:val="0"/>
              <w:jc w:val="both"/>
            </w:pPr>
            <w:r>
              <w:t>RF2</w:t>
            </w:r>
          </w:p>
        </w:tc>
        <w:tc>
          <w:tcPr>
            <w:tcW w:w="6255" w:type="dxa"/>
            <w:tcBorders>
              <w:top w:val="single" w:color="000000" w:sz="4" w:space="0"/>
              <w:bottom w:val="single" w:color="000000" w:sz="4" w:space="0"/>
            </w:tcBorders>
          </w:tcPr>
          <w:p w:rsidR="00AD4643" w:rsidRDefault="00AD4643" w14:paraId="10642602" wp14:textId="77777777">
            <w:pPr>
              <w:snapToGrid w:val="0"/>
              <w:jc w:val="both"/>
            </w:pPr>
            <w:r>
              <w:t xml:space="preserve">Cadastrar motorista </w:t>
            </w:r>
          </w:p>
        </w:tc>
        <w:tc>
          <w:tcPr>
            <w:tcW w:w="1743" w:type="dxa"/>
            <w:tcBorders>
              <w:top w:val="single" w:color="000000" w:sz="4" w:space="0"/>
              <w:bottom w:val="single" w:color="000000" w:sz="4" w:space="0"/>
            </w:tcBorders>
          </w:tcPr>
          <w:p w:rsidR="00AD4643" w:rsidRDefault="00AD4643" w14:paraId="54FE1E9A" wp14:textId="77777777">
            <w:pPr>
              <w:snapToGrid w:val="0"/>
              <w:jc w:val="both"/>
            </w:pPr>
            <w:r>
              <w:t>Eventual</w:t>
            </w:r>
          </w:p>
        </w:tc>
      </w:tr>
      <w:tr xmlns:wp14="http://schemas.microsoft.com/office/word/2010/wordml" w:rsidR="00000000" w14:paraId="2E174F45" wp14:textId="77777777">
        <w:tc>
          <w:tcPr>
            <w:tcW w:w="1056" w:type="dxa"/>
            <w:tcBorders>
              <w:top w:val="single" w:color="000000" w:sz="4" w:space="0"/>
              <w:bottom w:val="single" w:color="000000" w:sz="4" w:space="0"/>
            </w:tcBorders>
          </w:tcPr>
          <w:p w:rsidR="00AD4643" w:rsidRDefault="00AD4643" w14:paraId="66836CA9" wp14:textId="77777777">
            <w:pPr>
              <w:snapToGrid w:val="0"/>
              <w:jc w:val="both"/>
            </w:pPr>
            <w:r>
              <w:t>RF3</w:t>
            </w:r>
          </w:p>
        </w:tc>
        <w:tc>
          <w:tcPr>
            <w:tcW w:w="6255" w:type="dxa"/>
            <w:tcBorders>
              <w:top w:val="single" w:color="000000" w:sz="4" w:space="0"/>
              <w:bottom w:val="single" w:color="000000" w:sz="4" w:space="0"/>
            </w:tcBorders>
          </w:tcPr>
          <w:p w:rsidR="00AD4643" w:rsidRDefault="00AD4643" w14:paraId="4254F1EB" wp14:textId="77777777">
            <w:pPr>
              <w:snapToGrid w:val="0"/>
              <w:jc w:val="both"/>
            </w:pPr>
            <w:r>
              <w:t xml:space="preserve">Cadastrar veículos </w:t>
            </w:r>
          </w:p>
        </w:tc>
        <w:tc>
          <w:tcPr>
            <w:tcW w:w="1743" w:type="dxa"/>
            <w:tcBorders>
              <w:top w:val="single" w:color="000000" w:sz="4" w:space="0"/>
              <w:bottom w:val="single" w:color="000000" w:sz="4" w:space="0"/>
            </w:tcBorders>
          </w:tcPr>
          <w:p w:rsidR="00AD4643" w:rsidRDefault="00AD4643" w14:paraId="51C49176" wp14:textId="77777777">
            <w:pPr>
              <w:snapToGrid w:val="0"/>
              <w:jc w:val="both"/>
            </w:pPr>
            <w:r>
              <w:t>Eventual</w:t>
            </w:r>
          </w:p>
        </w:tc>
      </w:tr>
      <w:tr xmlns:wp14="http://schemas.microsoft.com/office/word/2010/wordml" w:rsidR="00000000" w14:paraId="112F1430" wp14:textId="77777777">
        <w:tc>
          <w:tcPr>
            <w:tcW w:w="1056" w:type="dxa"/>
            <w:tcBorders>
              <w:top w:val="single" w:color="000000" w:sz="4" w:space="0"/>
              <w:bottom w:val="single" w:color="000000" w:sz="4" w:space="0"/>
            </w:tcBorders>
          </w:tcPr>
          <w:p w:rsidR="00AD4643" w:rsidRDefault="00AD4643" w14:paraId="08FF6678" wp14:textId="77777777">
            <w:pPr>
              <w:snapToGrid w:val="0"/>
              <w:jc w:val="both"/>
            </w:pPr>
            <w:r>
              <w:t>RF4</w:t>
            </w:r>
          </w:p>
        </w:tc>
        <w:tc>
          <w:tcPr>
            <w:tcW w:w="6255" w:type="dxa"/>
            <w:tcBorders>
              <w:top w:val="single" w:color="000000" w:sz="4" w:space="0"/>
              <w:bottom w:val="single" w:color="000000" w:sz="4" w:space="0"/>
            </w:tcBorders>
          </w:tcPr>
          <w:p w:rsidR="00AD4643" w:rsidRDefault="00AD4643" w14:paraId="02B64C93" wp14:textId="77777777">
            <w:pPr>
              <w:snapToGrid w:val="0"/>
              <w:jc w:val="both"/>
            </w:pPr>
            <w:r>
              <w:t xml:space="preserve">Cadastrar cliente </w:t>
            </w:r>
          </w:p>
        </w:tc>
        <w:tc>
          <w:tcPr>
            <w:tcW w:w="1743" w:type="dxa"/>
            <w:tcBorders>
              <w:top w:val="single" w:color="000000" w:sz="4" w:space="0"/>
              <w:bottom w:val="single" w:color="000000" w:sz="4" w:space="0"/>
            </w:tcBorders>
          </w:tcPr>
          <w:p w:rsidR="00AD4643" w:rsidRDefault="00AD4643" w14:paraId="3248AE61" wp14:textId="77777777">
            <w:pPr>
              <w:snapToGrid w:val="0"/>
              <w:jc w:val="both"/>
            </w:pPr>
            <w:r>
              <w:t>Esporádico</w:t>
            </w:r>
          </w:p>
        </w:tc>
      </w:tr>
      <w:tr xmlns:wp14="http://schemas.microsoft.com/office/word/2010/wordml" w:rsidR="00000000" w14:paraId="5F52ED59" wp14:textId="77777777">
        <w:tc>
          <w:tcPr>
            <w:tcW w:w="1056" w:type="dxa"/>
            <w:tcBorders>
              <w:top w:val="single" w:color="000000" w:sz="4" w:space="0"/>
              <w:bottom w:val="single" w:color="000000" w:sz="4" w:space="0"/>
            </w:tcBorders>
          </w:tcPr>
          <w:p w:rsidR="00AD4643" w:rsidRDefault="00AD4643" w14:paraId="416D0579" wp14:textId="77777777">
            <w:pPr>
              <w:snapToGrid w:val="0"/>
              <w:jc w:val="both"/>
            </w:pPr>
            <w:r>
              <w:t>RF5</w:t>
            </w:r>
          </w:p>
        </w:tc>
        <w:tc>
          <w:tcPr>
            <w:tcW w:w="6255" w:type="dxa"/>
            <w:tcBorders>
              <w:top w:val="single" w:color="000000" w:sz="4" w:space="0"/>
              <w:bottom w:val="single" w:color="000000" w:sz="4" w:space="0"/>
            </w:tcBorders>
          </w:tcPr>
          <w:p w:rsidR="00AD4643" w:rsidRDefault="00AD4643" w14:paraId="16A73D77" wp14:textId="77777777">
            <w:pPr>
              <w:snapToGrid w:val="0"/>
              <w:jc w:val="both"/>
            </w:pPr>
            <w:r>
              <w:t>O</w:t>
            </w:r>
            <w:r>
              <w:t xml:space="preserve">rdem de entrega </w:t>
            </w:r>
          </w:p>
        </w:tc>
        <w:tc>
          <w:tcPr>
            <w:tcW w:w="1743" w:type="dxa"/>
            <w:tcBorders>
              <w:top w:val="single" w:color="000000" w:sz="4" w:space="0"/>
              <w:bottom w:val="single" w:color="000000" w:sz="4" w:space="0"/>
            </w:tcBorders>
          </w:tcPr>
          <w:p w:rsidR="00AD4643" w:rsidRDefault="00AD4643" w14:paraId="2C3C681B" wp14:textId="77777777">
            <w:pPr>
              <w:snapToGrid w:val="0"/>
              <w:jc w:val="both"/>
            </w:pPr>
            <w:r>
              <w:t>Diária</w:t>
            </w:r>
          </w:p>
        </w:tc>
      </w:tr>
      <w:tr xmlns:wp14="http://schemas.microsoft.com/office/word/2010/wordml" w:rsidR="00000000" w14:paraId="3257B045" wp14:textId="77777777">
        <w:tc>
          <w:tcPr>
            <w:tcW w:w="1056" w:type="dxa"/>
            <w:tcBorders>
              <w:top w:val="single" w:color="000000" w:sz="4" w:space="0"/>
              <w:bottom w:val="single" w:color="000000" w:sz="4" w:space="0"/>
            </w:tcBorders>
          </w:tcPr>
          <w:p w:rsidR="00AD4643" w:rsidRDefault="00AD4643" w14:paraId="25409B90" wp14:textId="77777777">
            <w:pPr>
              <w:snapToGrid w:val="0"/>
              <w:jc w:val="both"/>
            </w:pPr>
            <w:r>
              <w:t>RF6</w:t>
            </w:r>
          </w:p>
        </w:tc>
        <w:tc>
          <w:tcPr>
            <w:tcW w:w="6255" w:type="dxa"/>
            <w:tcBorders>
              <w:top w:val="single" w:color="000000" w:sz="4" w:space="0"/>
              <w:bottom w:val="single" w:color="000000" w:sz="4" w:space="0"/>
            </w:tcBorders>
          </w:tcPr>
          <w:p w:rsidR="00AD4643" w:rsidRDefault="00AD4643" w14:paraId="1D40D4CF" wp14:textId="77777777">
            <w:pPr>
              <w:snapToGrid w:val="0"/>
              <w:jc w:val="both"/>
            </w:pPr>
            <w:r>
              <w:t xml:space="preserve">Finalizar entrega </w:t>
            </w:r>
          </w:p>
        </w:tc>
        <w:tc>
          <w:tcPr>
            <w:tcW w:w="1743" w:type="dxa"/>
            <w:tcBorders>
              <w:top w:val="single" w:color="000000" w:sz="4" w:space="0"/>
              <w:bottom w:val="single" w:color="000000" w:sz="4" w:space="0"/>
            </w:tcBorders>
          </w:tcPr>
          <w:p w:rsidR="00AD4643" w:rsidRDefault="00AD4643" w14:paraId="72BE7B55" wp14:textId="77777777">
            <w:pPr>
              <w:snapToGrid w:val="0"/>
              <w:jc w:val="both"/>
            </w:pPr>
            <w:r>
              <w:t>Diária</w:t>
            </w:r>
          </w:p>
        </w:tc>
      </w:tr>
      <w:tr xmlns:wp14="http://schemas.microsoft.com/office/word/2010/wordml" w:rsidR="00000000" w14:paraId="399C6021" wp14:textId="77777777">
        <w:tc>
          <w:tcPr>
            <w:tcW w:w="1056" w:type="dxa"/>
            <w:tcBorders>
              <w:top w:val="single" w:color="000000" w:sz="4" w:space="0"/>
              <w:bottom w:val="single" w:color="000000" w:sz="4" w:space="0"/>
            </w:tcBorders>
          </w:tcPr>
          <w:p w:rsidR="00AD4643" w:rsidRDefault="00AD4643" w14:paraId="2F1F7623" wp14:textId="77777777">
            <w:pPr>
              <w:snapToGrid w:val="0"/>
              <w:jc w:val="both"/>
            </w:pPr>
            <w:r>
              <w:t>RF7</w:t>
            </w:r>
          </w:p>
        </w:tc>
        <w:tc>
          <w:tcPr>
            <w:tcW w:w="6255" w:type="dxa"/>
            <w:tcBorders>
              <w:top w:val="single" w:color="000000" w:sz="4" w:space="0"/>
              <w:bottom w:val="single" w:color="000000" w:sz="4" w:space="0"/>
            </w:tcBorders>
          </w:tcPr>
          <w:p w:rsidR="00AD4643" w:rsidRDefault="00AD4643" w14:paraId="3827A512" wp14:textId="77777777">
            <w:pPr>
              <w:snapToGrid w:val="0"/>
              <w:jc w:val="both"/>
            </w:pPr>
            <w:r>
              <w:t>Registrar abastecimento</w:t>
            </w:r>
          </w:p>
        </w:tc>
        <w:tc>
          <w:tcPr>
            <w:tcW w:w="1743" w:type="dxa"/>
            <w:tcBorders>
              <w:top w:val="single" w:color="000000" w:sz="4" w:space="0"/>
              <w:bottom w:val="single" w:color="000000" w:sz="4" w:space="0"/>
            </w:tcBorders>
          </w:tcPr>
          <w:p w:rsidR="00AD4643" w:rsidRDefault="00AD4643" w14:paraId="1E0F1DBA" wp14:textId="77777777">
            <w:pPr>
              <w:snapToGrid w:val="0"/>
              <w:jc w:val="both"/>
            </w:pPr>
            <w:r>
              <w:t>Diária</w:t>
            </w:r>
          </w:p>
        </w:tc>
      </w:tr>
      <w:tr xmlns:wp14="http://schemas.microsoft.com/office/word/2010/wordml" w:rsidR="00000000" w14:paraId="372B7FCE" wp14:textId="77777777">
        <w:tc>
          <w:tcPr>
            <w:tcW w:w="1056" w:type="dxa"/>
            <w:tcBorders>
              <w:top w:val="single" w:color="000000" w:sz="4" w:space="0"/>
              <w:bottom w:val="single" w:color="000000" w:sz="4" w:space="0"/>
            </w:tcBorders>
          </w:tcPr>
          <w:p w:rsidR="00AD4643" w:rsidRDefault="00AD4643" w14:paraId="5C03D32F" wp14:textId="77777777">
            <w:pPr>
              <w:snapToGrid w:val="0"/>
              <w:jc w:val="both"/>
            </w:pPr>
            <w:r>
              <w:t>RF8</w:t>
            </w:r>
          </w:p>
        </w:tc>
        <w:tc>
          <w:tcPr>
            <w:tcW w:w="6255" w:type="dxa"/>
            <w:tcBorders>
              <w:top w:val="single" w:color="000000" w:sz="4" w:space="0"/>
              <w:bottom w:val="single" w:color="000000" w:sz="4" w:space="0"/>
            </w:tcBorders>
          </w:tcPr>
          <w:p w:rsidR="00AD4643" w:rsidRDefault="00AD4643" w14:paraId="03BF0964" wp14:textId="77777777">
            <w:pPr>
              <w:snapToGrid w:val="0"/>
              <w:jc w:val="both"/>
            </w:pPr>
            <w:r>
              <w:t>Registrar manutenção</w:t>
            </w:r>
          </w:p>
        </w:tc>
        <w:tc>
          <w:tcPr>
            <w:tcW w:w="1743" w:type="dxa"/>
            <w:tcBorders>
              <w:top w:val="single" w:color="000000" w:sz="4" w:space="0"/>
              <w:bottom w:val="single" w:color="000000" w:sz="4" w:space="0"/>
            </w:tcBorders>
          </w:tcPr>
          <w:p w:rsidR="00AD4643" w:rsidRDefault="00AD4643" w14:paraId="2CC090A3" wp14:textId="77777777">
            <w:pPr>
              <w:snapToGrid w:val="0"/>
              <w:jc w:val="both"/>
            </w:pPr>
            <w:r>
              <w:t>Esporádico</w:t>
            </w:r>
          </w:p>
        </w:tc>
      </w:tr>
    </w:tbl>
    <w:p xmlns:wp14="http://schemas.microsoft.com/office/word/2010/wordml" w:rsidR="00AD4643" w:rsidRDefault="00AD4643" w14:paraId="48A21919" wp14:textId="77777777">
      <w:pPr>
        <w:jc w:val="both"/>
      </w:pPr>
    </w:p>
    <w:p xmlns:wp14="http://schemas.microsoft.com/office/word/2010/wordml" w:rsidR="00AD4643" w:rsidRDefault="00AD4643" w14:paraId="5B3CB70F" wp14:textId="77777777">
      <w:pPr>
        <w:pStyle w:val="Ttulo2"/>
      </w:pPr>
      <w:bookmarkStart w:name="_Toc17818148" w:id="8"/>
      <w:r>
        <w:t>Requisitos Não Funcionais</w:t>
      </w:r>
      <w:bookmarkEnd w:id="8"/>
    </w:p>
    <w:p xmlns:wp14="http://schemas.microsoft.com/office/word/2010/wordml" w:rsidR="00AD4643" w:rsidRDefault="00AD4643" w14:paraId="792003C2" wp14:textId="77777777">
      <w:pPr>
        <w:pStyle w:val="Ttulo3"/>
      </w:pPr>
      <w:bookmarkStart w:name="_Toc17818149" w:id="9"/>
      <w:r>
        <w:t>Requisitos Mínimos de Hardware</w:t>
      </w:r>
      <w:bookmarkEnd w:id="9"/>
    </w:p>
    <w:tbl>
      <w:tblPr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056"/>
        <w:gridCol w:w="3420"/>
        <w:gridCol w:w="4550"/>
      </w:tblGrid>
      <w:tr xmlns:wp14="http://schemas.microsoft.com/office/word/2010/wordml" w:rsidR="00000000" w14:paraId="6410F938" wp14:textId="77777777">
        <w:trPr>
          <w:tblHeader/>
        </w:trPr>
        <w:tc>
          <w:tcPr>
            <w:tcW w:w="1056" w:type="dxa"/>
            <w:tcBorders>
              <w:top w:val="single" w:color="000000" w:sz="4" w:space="0"/>
              <w:bottom w:val="single" w:color="000000" w:sz="4" w:space="0"/>
            </w:tcBorders>
          </w:tcPr>
          <w:p w:rsidR="00AD4643" w:rsidRDefault="00AD4643" w14:paraId="695DD56A" wp14:textId="77777777">
            <w:pPr>
              <w:snapToGrid w:val="0"/>
              <w:jc w:val="both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3420" w:type="dxa"/>
            <w:tcBorders>
              <w:top w:val="single" w:color="000000" w:sz="4" w:space="0"/>
              <w:bottom w:val="single" w:color="000000" w:sz="4" w:space="0"/>
            </w:tcBorders>
          </w:tcPr>
          <w:p w:rsidR="00AD4643" w:rsidRDefault="00AD4643" w14:paraId="7444BE67" wp14:textId="77777777">
            <w:pPr>
              <w:snapToGrid w:val="0"/>
              <w:jc w:val="both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4550" w:type="dxa"/>
            <w:tcBorders>
              <w:top w:val="single" w:color="000000" w:sz="4" w:space="0"/>
              <w:bottom w:val="single" w:color="000000" w:sz="4" w:space="0"/>
            </w:tcBorders>
          </w:tcPr>
          <w:p w:rsidR="00AD4643" w:rsidRDefault="00AD4643" w14:paraId="212251CE" wp14:textId="77777777">
            <w:pPr>
              <w:snapToGrid w:val="0"/>
              <w:jc w:val="both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xmlns:wp14="http://schemas.microsoft.com/office/word/2010/wordml" w:rsidR="00000000" w14:paraId="5E4F0F98" wp14:textId="77777777">
        <w:tc>
          <w:tcPr>
            <w:tcW w:w="1056" w:type="dxa"/>
            <w:tcBorders>
              <w:top w:val="single" w:color="000000" w:sz="4" w:space="0"/>
              <w:bottom w:val="single" w:color="000000" w:sz="4" w:space="0"/>
            </w:tcBorders>
          </w:tcPr>
          <w:p w:rsidR="00AD4643" w:rsidRDefault="00AD4643" w14:paraId="649841BE" wp14:textId="77777777">
            <w:pPr>
              <w:snapToGrid w:val="0"/>
              <w:jc w:val="both"/>
            </w:pPr>
            <w:r>
              <w:t>1</w:t>
            </w:r>
          </w:p>
        </w:tc>
        <w:tc>
          <w:tcPr>
            <w:tcW w:w="3420" w:type="dxa"/>
            <w:tcBorders>
              <w:top w:val="single" w:color="000000" w:sz="4" w:space="0"/>
              <w:bottom w:val="single" w:color="000000" w:sz="4" w:space="0"/>
            </w:tcBorders>
          </w:tcPr>
          <w:p w:rsidR="00AD4643" w:rsidRDefault="00AD4643" w14:paraId="1402293A" wp14:textId="77777777">
            <w:pPr>
              <w:snapToGrid w:val="0"/>
              <w:jc w:val="both"/>
            </w:pPr>
            <w:r>
              <w:t>Processador</w:t>
            </w:r>
          </w:p>
        </w:tc>
        <w:tc>
          <w:tcPr>
            <w:tcW w:w="4550" w:type="dxa"/>
            <w:tcBorders>
              <w:top w:val="single" w:color="000000" w:sz="4" w:space="0"/>
              <w:bottom w:val="single" w:color="000000" w:sz="4" w:space="0"/>
            </w:tcBorders>
          </w:tcPr>
          <w:p w:rsidR="00AD4643" w:rsidRDefault="00AD4643" w14:paraId="440E95CF" wp14:textId="77777777">
            <w:pPr>
              <w:snapToGrid w:val="0"/>
              <w:jc w:val="both"/>
            </w:pPr>
            <w:r>
              <w:t>Acima de 2.4 GHz</w:t>
            </w:r>
          </w:p>
        </w:tc>
      </w:tr>
      <w:tr xmlns:wp14="http://schemas.microsoft.com/office/word/2010/wordml" w:rsidR="00000000" w14:paraId="59CF3707" wp14:textId="77777777">
        <w:tc>
          <w:tcPr>
            <w:tcW w:w="1056" w:type="dxa"/>
            <w:tcBorders>
              <w:top w:val="single" w:color="000000" w:sz="4" w:space="0"/>
              <w:bottom w:val="single" w:color="000000" w:sz="4" w:space="0"/>
            </w:tcBorders>
          </w:tcPr>
          <w:p w:rsidR="00AD4643" w:rsidRDefault="00AD4643" w14:paraId="18F999B5" wp14:textId="77777777">
            <w:pPr>
              <w:snapToGrid w:val="0"/>
              <w:jc w:val="both"/>
            </w:pPr>
            <w:r>
              <w:t>2</w:t>
            </w:r>
          </w:p>
        </w:tc>
        <w:tc>
          <w:tcPr>
            <w:tcW w:w="3420" w:type="dxa"/>
            <w:tcBorders>
              <w:top w:val="single" w:color="000000" w:sz="4" w:space="0"/>
              <w:bottom w:val="single" w:color="000000" w:sz="4" w:space="0"/>
            </w:tcBorders>
          </w:tcPr>
          <w:p w:rsidR="00AD4643" w:rsidRDefault="00AD4643" w14:paraId="3F1E593D" wp14:textId="77777777">
            <w:pPr>
              <w:snapToGrid w:val="0"/>
              <w:jc w:val="both"/>
            </w:pPr>
            <w:r>
              <w:t>Memória</w:t>
            </w:r>
          </w:p>
        </w:tc>
        <w:tc>
          <w:tcPr>
            <w:tcW w:w="4550" w:type="dxa"/>
            <w:tcBorders>
              <w:top w:val="single" w:color="000000" w:sz="4" w:space="0"/>
              <w:bottom w:val="single" w:color="000000" w:sz="4" w:space="0"/>
            </w:tcBorders>
          </w:tcPr>
          <w:p w:rsidR="00AD4643" w:rsidRDefault="00AD4643" w14:paraId="04E178F6" wp14:textId="77777777">
            <w:pPr>
              <w:snapToGrid w:val="0"/>
              <w:jc w:val="both"/>
            </w:pPr>
            <w:r>
              <w:t xml:space="preserve">Acima de </w:t>
            </w:r>
            <w:r>
              <w:t>4GB RAM</w:t>
            </w:r>
          </w:p>
        </w:tc>
      </w:tr>
      <w:tr xmlns:wp14="http://schemas.microsoft.com/office/word/2010/wordml" w:rsidR="00000000" w14:paraId="2C4FA9A2" wp14:textId="77777777">
        <w:tc>
          <w:tcPr>
            <w:tcW w:w="1056" w:type="dxa"/>
            <w:tcBorders>
              <w:top w:val="single" w:color="000000" w:sz="4" w:space="0"/>
              <w:bottom w:val="single" w:color="000000" w:sz="4" w:space="0"/>
            </w:tcBorders>
          </w:tcPr>
          <w:p w:rsidR="00AD4643" w:rsidRDefault="00AD4643" w14:paraId="5FCD5EC4" wp14:textId="77777777">
            <w:pPr>
              <w:snapToGrid w:val="0"/>
              <w:jc w:val="both"/>
            </w:pPr>
            <w:r>
              <w:t>3</w:t>
            </w:r>
          </w:p>
        </w:tc>
        <w:tc>
          <w:tcPr>
            <w:tcW w:w="3420" w:type="dxa"/>
            <w:tcBorders>
              <w:top w:val="single" w:color="000000" w:sz="4" w:space="0"/>
              <w:bottom w:val="single" w:color="000000" w:sz="4" w:space="0"/>
            </w:tcBorders>
          </w:tcPr>
          <w:p w:rsidR="00AD4643" w:rsidRDefault="00AD4643" w14:paraId="1B40BEAF" wp14:textId="77777777">
            <w:pPr>
              <w:snapToGrid w:val="0"/>
              <w:jc w:val="both"/>
            </w:pPr>
            <w:r>
              <w:t>Espaço em Disco</w:t>
            </w:r>
          </w:p>
        </w:tc>
        <w:tc>
          <w:tcPr>
            <w:tcW w:w="4550" w:type="dxa"/>
            <w:tcBorders>
              <w:top w:val="single" w:color="000000" w:sz="4" w:space="0"/>
              <w:bottom w:val="single" w:color="000000" w:sz="4" w:space="0"/>
            </w:tcBorders>
          </w:tcPr>
          <w:p w:rsidR="00AD4643" w:rsidRDefault="00AD4643" w14:paraId="0350CC8A" wp14:textId="77777777">
            <w:pPr>
              <w:snapToGrid w:val="0"/>
              <w:jc w:val="both"/>
            </w:pPr>
            <w:r>
              <w:t>1GB disponível</w:t>
            </w:r>
          </w:p>
        </w:tc>
      </w:tr>
    </w:tbl>
    <w:p xmlns:wp14="http://schemas.microsoft.com/office/word/2010/wordml" w:rsidR="00AD4643" w:rsidRDefault="00AD4643" w14:paraId="4C9A1532" wp14:textId="77777777">
      <w:pPr>
        <w:pStyle w:val="Ttulo3"/>
      </w:pPr>
      <w:bookmarkStart w:name="_Toc17818150" w:id="10"/>
      <w:r>
        <w:t>Requisitos de Software Básico</w:t>
      </w:r>
      <w:bookmarkEnd w:id="10"/>
    </w:p>
    <w:tbl>
      <w:tblPr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056"/>
        <w:gridCol w:w="3420"/>
        <w:gridCol w:w="4550"/>
      </w:tblGrid>
      <w:tr xmlns:wp14="http://schemas.microsoft.com/office/word/2010/wordml" w:rsidR="00000000" w14:paraId="61F0B999" wp14:textId="77777777">
        <w:trPr>
          <w:tblHeader/>
        </w:trPr>
        <w:tc>
          <w:tcPr>
            <w:tcW w:w="1056" w:type="dxa"/>
            <w:tcBorders>
              <w:top w:val="single" w:color="000000" w:sz="4" w:space="0"/>
              <w:bottom w:val="single" w:color="000000" w:sz="4" w:space="0"/>
            </w:tcBorders>
          </w:tcPr>
          <w:p w:rsidR="00AD4643" w:rsidRDefault="00AD4643" w14:paraId="36F4C70D" wp14:textId="77777777">
            <w:pPr>
              <w:snapToGrid w:val="0"/>
              <w:jc w:val="both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3420" w:type="dxa"/>
            <w:tcBorders>
              <w:top w:val="single" w:color="000000" w:sz="4" w:space="0"/>
              <w:bottom w:val="single" w:color="000000" w:sz="4" w:space="0"/>
            </w:tcBorders>
          </w:tcPr>
          <w:p w:rsidR="00AD4643" w:rsidRDefault="00AD4643" w14:paraId="4A008FDD" wp14:textId="77777777">
            <w:pPr>
              <w:snapToGrid w:val="0"/>
              <w:jc w:val="both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4550" w:type="dxa"/>
            <w:tcBorders>
              <w:top w:val="single" w:color="000000" w:sz="4" w:space="0"/>
              <w:bottom w:val="single" w:color="000000" w:sz="4" w:space="0"/>
            </w:tcBorders>
          </w:tcPr>
          <w:p w:rsidR="00AD4643" w:rsidRDefault="00AD4643" w14:paraId="29FCE41E" wp14:textId="77777777">
            <w:pPr>
              <w:snapToGrid w:val="0"/>
              <w:jc w:val="both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xmlns:wp14="http://schemas.microsoft.com/office/word/2010/wordml" w:rsidR="00000000" w14:paraId="62319344" wp14:textId="77777777">
        <w:tc>
          <w:tcPr>
            <w:tcW w:w="1056" w:type="dxa"/>
            <w:tcBorders>
              <w:top w:val="single" w:color="000000" w:sz="4" w:space="0"/>
              <w:bottom w:val="single" w:color="000000" w:sz="4" w:space="0"/>
            </w:tcBorders>
          </w:tcPr>
          <w:p w:rsidR="00AD4643" w:rsidRDefault="00AD4643" w14:paraId="56B20A0C" wp14:textId="77777777">
            <w:pPr>
              <w:snapToGrid w:val="0"/>
              <w:jc w:val="both"/>
            </w:pPr>
            <w:r>
              <w:t>1</w:t>
            </w:r>
          </w:p>
        </w:tc>
        <w:tc>
          <w:tcPr>
            <w:tcW w:w="3420" w:type="dxa"/>
            <w:tcBorders>
              <w:top w:val="single" w:color="000000" w:sz="4" w:space="0"/>
              <w:bottom w:val="single" w:color="000000" w:sz="4" w:space="0"/>
            </w:tcBorders>
          </w:tcPr>
          <w:p w:rsidR="00AD4643" w:rsidRDefault="00AD4643" w14:paraId="143A2362" wp14:textId="77777777">
            <w:pPr>
              <w:snapToGrid w:val="0"/>
              <w:jc w:val="both"/>
            </w:pPr>
            <w:r>
              <w:t>Sistema Operacional</w:t>
            </w:r>
          </w:p>
        </w:tc>
        <w:tc>
          <w:tcPr>
            <w:tcW w:w="4550" w:type="dxa"/>
            <w:tcBorders>
              <w:top w:val="single" w:color="000000" w:sz="4" w:space="0"/>
              <w:bottom w:val="single" w:color="000000" w:sz="4" w:space="0"/>
            </w:tcBorders>
          </w:tcPr>
          <w:p w:rsidR="00AD4643" w:rsidRDefault="00AD4643" w14:paraId="5459743C" wp14:textId="77777777">
            <w:pPr>
              <w:snapToGrid w:val="0"/>
              <w:jc w:val="both"/>
            </w:pPr>
            <w:r>
              <w:t xml:space="preserve">Windows </w:t>
            </w:r>
          </w:p>
        </w:tc>
      </w:tr>
      <w:tr xmlns:wp14="http://schemas.microsoft.com/office/word/2010/wordml" w:rsidR="00000000" w14:paraId="1680B94B" wp14:textId="77777777">
        <w:tc>
          <w:tcPr>
            <w:tcW w:w="1056" w:type="dxa"/>
            <w:tcBorders>
              <w:top w:val="single" w:color="000000" w:sz="4" w:space="0"/>
              <w:bottom w:val="single" w:color="000000" w:sz="4" w:space="0"/>
            </w:tcBorders>
          </w:tcPr>
          <w:p w:rsidR="00AD4643" w:rsidRDefault="00AD4643" w14:paraId="7144751B" wp14:textId="77777777">
            <w:pPr>
              <w:snapToGrid w:val="0"/>
              <w:jc w:val="both"/>
            </w:pPr>
            <w:r>
              <w:t>2</w:t>
            </w:r>
          </w:p>
        </w:tc>
        <w:tc>
          <w:tcPr>
            <w:tcW w:w="3420" w:type="dxa"/>
            <w:tcBorders>
              <w:top w:val="single" w:color="000000" w:sz="4" w:space="0"/>
              <w:bottom w:val="single" w:color="000000" w:sz="4" w:space="0"/>
            </w:tcBorders>
          </w:tcPr>
          <w:p w:rsidR="00AD4643" w:rsidRDefault="00AD4643" w14:paraId="0657CE84" wp14:textId="77777777">
            <w:pPr>
              <w:snapToGrid w:val="0"/>
              <w:jc w:val="both"/>
            </w:pPr>
            <w:r>
              <w:t>Gerenciador de Bancos de Dados</w:t>
            </w:r>
          </w:p>
        </w:tc>
        <w:tc>
          <w:tcPr>
            <w:tcW w:w="4550" w:type="dxa"/>
            <w:tcBorders>
              <w:top w:val="single" w:color="000000" w:sz="4" w:space="0"/>
              <w:bottom w:val="single" w:color="000000" w:sz="4" w:space="0"/>
            </w:tcBorders>
          </w:tcPr>
          <w:p w:rsidR="00AD4643" w:rsidRDefault="00AD4643" w14:paraId="6B560B76" wp14:textId="77777777">
            <w:pPr>
              <w:snapToGrid w:val="0"/>
              <w:jc w:val="both"/>
            </w:pPr>
            <w:r>
              <w:t>PostgreSQL</w:t>
            </w:r>
          </w:p>
        </w:tc>
      </w:tr>
      <w:tr xmlns:wp14="http://schemas.microsoft.com/office/word/2010/wordml" w:rsidR="00000000" w14:paraId="62287B3D" wp14:textId="77777777">
        <w:tc>
          <w:tcPr>
            <w:tcW w:w="1056" w:type="dxa"/>
            <w:tcBorders>
              <w:top w:val="single" w:color="000000" w:sz="4" w:space="0"/>
              <w:bottom w:val="single" w:color="000000" w:sz="4" w:space="0"/>
            </w:tcBorders>
          </w:tcPr>
          <w:p w:rsidR="00AD4643" w:rsidRDefault="00AD4643" w14:paraId="0B778152" wp14:textId="77777777">
            <w:pPr>
              <w:snapToGrid w:val="0"/>
              <w:jc w:val="both"/>
            </w:pPr>
            <w:r>
              <w:t>3</w:t>
            </w:r>
          </w:p>
        </w:tc>
        <w:tc>
          <w:tcPr>
            <w:tcW w:w="3420" w:type="dxa"/>
            <w:tcBorders>
              <w:top w:val="single" w:color="000000" w:sz="4" w:space="0"/>
              <w:bottom w:val="single" w:color="000000" w:sz="4" w:space="0"/>
            </w:tcBorders>
          </w:tcPr>
          <w:p w:rsidR="00AD4643" w:rsidRDefault="00AD4643" w14:paraId="2D7AE57C" wp14:textId="77777777">
            <w:pPr>
              <w:snapToGrid w:val="0"/>
              <w:jc w:val="both"/>
            </w:pPr>
            <w:r>
              <w:t>Linguagem de Programação</w:t>
            </w:r>
          </w:p>
        </w:tc>
        <w:tc>
          <w:tcPr>
            <w:tcW w:w="4550" w:type="dxa"/>
            <w:tcBorders>
              <w:top w:val="single" w:color="000000" w:sz="4" w:space="0"/>
              <w:bottom w:val="single" w:color="000000" w:sz="4" w:space="0"/>
            </w:tcBorders>
          </w:tcPr>
          <w:p w:rsidR="00AD4643" w:rsidRDefault="00AD4643" w14:paraId="0F2A01E6" wp14:textId="77777777">
            <w:pPr>
              <w:snapToGrid w:val="0"/>
              <w:jc w:val="both"/>
            </w:pPr>
            <w:r>
              <w:t xml:space="preserve">Java Script </w:t>
            </w:r>
          </w:p>
        </w:tc>
      </w:tr>
      <w:tr xmlns:wp14="http://schemas.microsoft.com/office/word/2010/wordml" w:rsidR="00000000" w14:paraId="23B475F2" wp14:textId="77777777">
        <w:tc>
          <w:tcPr>
            <w:tcW w:w="1056" w:type="dxa"/>
            <w:tcBorders>
              <w:top w:val="single" w:color="000000" w:sz="4" w:space="0"/>
              <w:bottom w:val="single" w:color="000000" w:sz="4" w:space="0"/>
            </w:tcBorders>
          </w:tcPr>
          <w:p w:rsidR="00AD4643" w:rsidRDefault="00AD4643" w14:paraId="2598DEE6" wp14:textId="77777777">
            <w:pPr>
              <w:snapToGrid w:val="0"/>
              <w:jc w:val="both"/>
            </w:pPr>
            <w:r>
              <w:t>4</w:t>
            </w:r>
          </w:p>
        </w:tc>
        <w:tc>
          <w:tcPr>
            <w:tcW w:w="3420" w:type="dxa"/>
            <w:tcBorders>
              <w:top w:val="single" w:color="000000" w:sz="4" w:space="0"/>
              <w:bottom w:val="single" w:color="000000" w:sz="4" w:space="0"/>
            </w:tcBorders>
          </w:tcPr>
          <w:p w:rsidR="00AD4643" w:rsidRDefault="00AD4643" w14:paraId="560155B8" wp14:textId="77777777">
            <w:pPr>
              <w:snapToGrid w:val="0"/>
              <w:jc w:val="both"/>
            </w:pPr>
            <w:r>
              <w:t>Ferramentas e IDEs</w:t>
            </w:r>
          </w:p>
        </w:tc>
        <w:tc>
          <w:tcPr>
            <w:tcW w:w="4550" w:type="dxa"/>
            <w:tcBorders>
              <w:top w:val="single" w:color="000000" w:sz="4" w:space="0"/>
              <w:bottom w:val="single" w:color="000000" w:sz="4" w:space="0"/>
            </w:tcBorders>
          </w:tcPr>
          <w:p w:rsidR="00AD4643" w:rsidRDefault="00AD4643" w14:paraId="345750F6" wp14:textId="77777777">
            <w:pPr>
              <w:snapToGrid w:val="0"/>
              <w:jc w:val="both"/>
            </w:pPr>
            <w:r>
              <w:t>Visual Studio Code</w:t>
            </w:r>
          </w:p>
        </w:tc>
      </w:tr>
      <w:tr xmlns:wp14="http://schemas.microsoft.com/office/word/2010/wordml" w:rsidR="00000000" w14:paraId="531AE9C7" wp14:textId="77777777">
        <w:tc>
          <w:tcPr>
            <w:tcW w:w="1056" w:type="dxa"/>
            <w:tcBorders>
              <w:top w:val="single" w:color="000000" w:sz="4" w:space="0"/>
              <w:bottom w:val="single" w:color="000000" w:sz="4" w:space="0"/>
            </w:tcBorders>
          </w:tcPr>
          <w:p w:rsidR="00AD4643" w:rsidRDefault="00AD4643" w14:paraId="78941E47" wp14:textId="77777777">
            <w:pPr>
              <w:snapToGrid w:val="0"/>
              <w:jc w:val="both"/>
            </w:pPr>
            <w:r>
              <w:t>5</w:t>
            </w:r>
          </w:p>
        </w:tc>
        <w:tc>
          <w:tcPr>
            <w:tcW w:w="3420" w:type="dxa"/>
            <w:tcBorders>
              <w:top w:val="single" w:color="000000" w:sz="4" w:space="0"/>
              <w:bottom w:val="single" w:color="000000" w:sz="4" w:space="0"/>
            </w:tcBorders>
          </w:tcPr>
          <w:p w:rsidR="00AD4643" w:rsidRDefault="00AD4643" w14:paraId="3972E7E6" wp14:textId="77777777">
            <w:pPr>
              <w:snapToGrid w:val="0"/>
              <w:jc w:val="both"/>
            </w:pPr>
            <w:r>
              <w:t>Modelagem</w:t>
            </w:r>
          </w:p>
        </w:tc>
        <w:tc>
          <w:tcPr>
            <w:tcW w:w="4550" w:type="dxa"/>
            <w:tcBorders>
              <w:top w:val="single" w:color="000000" w:sz="4" w:space="0"/>
              <w:bottom w:val="single" w:color="000000" w:sz="4" w:space="0"/>
            </w:tcBorders>
          </w:tcPr>
          <w:p w:rsidR="00AD4643" w:rsidRDefault="00AD4643" w14:paraId="347A89E7" wp14:textId="77777777">
            <w:pPr>
              <w:snapToGrid w:val="0"/>
              <w:jc w:val="both"/>
            </w:pPr>
            <w:r>
              <w:t>Astah</w:t>
            </w:r>
          </w:p>
        </w:tc>
      </w:tr>
    </w:tbl>
    <w:p xmlns:wp14="http://schemas.microsoft.com/office/word/2010/wordml" w:rsidR="00AD4643" w:rsidRDefault="00AD4643" w14:paraId="1CF4F6CE" wp14:textId="77777777">
      <w:pPr>
        <w:pStyle w:val="Ttulo3"/>
      </w:pPr>
      <w:bookmarkStart w:name="_Toc17818151" w:id="11"/>
      <w:r>
        <w:t>Outros Requisitos Não Funcionais</w:t>
      </w:r>
      <w:bookmarkEnd w:id="11"/>
      <w:r>
        <w:t xml:space="preserve"> </w:t>
      </w:r>
    </w:p>
    <w:p xmlns:wp14="http://schemas.microsoft.com/office/word/2010/wordml" w:rsidR="00AD4643" w:rsidRDefault="00AD4643" w14:paraId="098A97AF" wp14:textId="77777777">
      <w:pPr>
        <w:ind w:firstLine="555"/>
        <w:jc w:val="both"/>
      </w:pPr>
      <w:r>
        <w:t>O sistema deve levar cerca de 60 segundos para concluir um pedido de entrega.</w:t>
      </w:r>
    </w:p>
    <w:p xmlns:wp14="http://schemas.microsoft.com/office/word/2010/wordml" w:rsidR="00AD4643" w:rsidRDefault="00AD4643" w14:paraId="6BD18F9B" wp14:textId="77777777">
      <w:pPr>
        <w:ind w:firstLine="555"/>
        <w:jc w:val="both"/>
      </w:pPr>
    </w:p>
    <w:tbl>
      <w:tblPr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056"/>
        <w:gridCol w:w="3420"/>
        <w:gridCol w:w="4550"/>
      </w:tblGrid>
      <w:tr xmlns:wp14="http://schemas.microsoft.com/office/word/2010/wordml" w:rsidR="00000000" w14:paraId="26EDC1B1" wp14:textId="77777777">
        <w:trPr>
          <w:tblHeader/>
        </w:trPr>
        <w:tc>
          <w:tcPr>
            <w:tcW w:w="1056" w:type="dxa"/>
            <w:tcBorders>
              <w:top w:val="single" w:color="000000" w:sz="4" w:space="0"/>
              <w:bottom w:val="single" w:color="000000" w:sz="4" w:space="0"/>
            </w:tcBorders>
          </w:tcPr>
          <w:p w:rsidR="00AD4643" w:rsidRDefault="00AD4643" w14:paraId="7B730855" wp14:textId="77777777">
            <w:pPr>
              <w:snapToGrid w:val="0"/>
              <w:jc w:val="both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3420" w:type="dxa"/>
            <w:tcBorders>
              <w:top w:val="single" w:color="000000" w:sz="4" w:space="0"/>
              <w:bottom w:val="single" w:color="000000" w:sz="4" w:space="0"/>
            </w:tcBorders>
          </w:tcPr>
          <w:p w:rsidR="00AD4643" w:rsidRDefault="00AD4643" w14:paraId="125D1B64" wp14:textId="77777777">
            <w:pPr>
              <w:snapToGrid w:val="0"/>
              <w:jc w:val="both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4550" w:type="dxa"/>
            <w:tcBorders>
              <w:top w:val="single" w:color="000000" w:sz="4" w:space="0"/>
              <w:bottom w:val="single" w:color="000000" w:sz="4" w:space="0"/>
            </w:tcBorders>
          </w:tcPr>
          <w:p w:rsidR="00AD4643" w:rsidRDefault="00AD4643" w14:paraId="07DD280C" wp14:textId="77777777">
            <w:pPr>
              <w:snapToGrid w:val="0"/>
              <w:jc w:val="both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xmlns:wp14="http://schemas.microsoft.com/office/word/2010/wordml" w:rsidR="00000000" w14:paraId="799094D4" wp14:textId="77777777">
        <w:tc>
          <w:tcPr>
            <w:tcW w:w="1056" w:type="dxa"/>
            <w:tcBorders>
              <w:top w:val="single" w:color="000000" w:sz="4" w:space="0"/>
              <w:bottom w:val="single" w:color="000000" w:sz="4" w:space="0"/>
            </w:tcBorders>
          </w:tcPr>
          <w:p w:rsidR="00AD4643" w:rsidRDefault="00AD4643" w14:paraId="249FAAB8" wp14:textId="77777777">
            <w:pPr>
              <w:snapToGrid w:val="0"/>
              <w:jc w:val="both"/>
            </w:pPr>
            <w:r>
              <w:t>1</w:t>
            </w:r>
          </w:p>
        </w:tc>
        <w:tc>
          <w:tcPr>
            <w:tcW w:w="3420" w:type="dxa"/>
            <w:tcBorders>
              <w:top w:val="single" w:color="000000" w:sz="4" w:space="0"/>
              <w:bottom w:val="single" w:color="000000" w:sz="4" w:space="0"/>
            </w:tcBorders>
          </w:tcPr>
          <w:p w:rsidR="00AD4643" w:rsidRDefault="00AD4643" w14:paraId="76880F8A" wp14:textId="77777777">
            <w:pPr>
              <w:snapToGrid w:val="0"/>
              <w:jc w:val="both"/>
            </w:pPr>
            <w:r>
              <w:t xml:space="preserve">Tempo de Resposta para </w:t>
            </w:r>
            <w:r>
              <w:t>criar  uma ordem de entrega</w:t>
            </w:r>
          </w:p>
        </w:tc>
        <w:tc>
          <w:tcPr>
            <w:tcW w:w="4550" w:type="dxa"/>
            <w:tcBorders>
              <w:top w:val="single" w:color="000000" w:sz="4" w:space="0"/>
              <w:bottom w:val="single" w:color="000000" w:sz="4" w:space="0"/>
            </w:tcBorders>
          </w:tcPr>
          <w:p w:rsidR="00AD4643" w:rsidRDefault="00AD4643" w14:paraId="26FD50B3" wp14:textId="77777777">
            <w:pPr>
              <w:snapToGrid w:val="0"/>
              <w:jc w:val="both"/>
            </w:pPr>
            <w:r>
              <w:t xml:space="preserve">No máximo, 01 segundo para gravar </w:t>
            </w:r>
            <w:r>
              <w:t>registrar um pedido de entrega.</w:t>
            </w:r>
          </w:p>
        </w:tc>
      </w:tr>
      <w:tr xmlns:wp14="http://schemas.microsoft.com/office/word/2010/wordml" w:rsidR="00000000" w14:paraId="03BCF84D" wp14:textId="77777777">
        <w:tc>
          <w:tcPr>
            <w:tcW w:w="1056" w:type="dxa"/>
            <w:tcBorders>
              <w:top w:val="single" w:color="000000" w:sz="4" w:space="0"/>
              <w:bottom w:val="single" w:color="000000" w:sz="4" w:space="0"/>
            </w:tcBorders>
          </w:tcPr>
          <w:p w:rsidR="00AD4643" w:rsidRDefault="00AD4643" w14:paraId="78E884CA" wp14:textId="77777777">
            <w:pPr>
              <w:snapToGrid w:val="0"/>
              <w:jc w:val="both"/>
            </w:pPr>
            <w:r>
              <w:t>2</w:t>
            </w:r>
          </w:p>
        </w:tc>
        <w:tc>
          <w:tcPr>
            <w:tcW w:w="3420" w:type="dxa"/>
            <w:tcBorders>
              <w:top w:val="single" w:color="000000" w:sz="4" w:space="0"/>
              <w:bottom w:val="single" w:color="000000" w:sz="4" w:space="0"/>
            </w:tcBorders>
          </w:tcPr>
          <w:p w:rsidR="00AD4643" w:rsidRDefault="00AD4643" w14:paraId="503F737D" wp14:textId="77777777">
            <w:pPr>
              <w:snapToGrid w:val="0"/>
              <w:jc w:val="both"/>
            </w:pPr>
            <w:r>
              <w:t>Navegabilidade</w:t>
            </w:r>
          </w:p>
        </w:tc>
        <w:tc>
          <w:tcPr>
            <w:tcW w:w="4550" w:type="dxa"/>
            <w:tcBorders>
              <w:top w:val="single" w:color="000000" w:sz="4" w:space="0"/>
              <w:bottom w:val="single" w:color="000000" w:sz="4" w:space="0"/>
            </w:tcBorders>
          </w:tcPr>
          <w:p w:rsidR="00AD4643" w:rsidRDefault="00AD4643" w14:paraId="1198D712" wp14:textId="77777777">
            <w:pPr>
              <w:jc w:val="both"/>
            </w:pPr>
            <w:r>
              <w:t>Interface fácil de usar porém conservando um design moderno e intuitivo. Deve possuir um menu com as principais funcionalidades.</w:t>
            </w:r>
          </w:p>
          <w:p w:rsidR="00AD4643" w:rsidRDefault="00AD4643" w14:paraId="19C5CA8B" wp14:textId="77777777">
            <w:pPr>
              <w:jc w:val="both"/>
            </w:pPr>
            <w:r>
              <w:t>Teclas de atalho para criar uma navegabilidade mais dinâmica.</w:t>
            </w:r>
          </w:p>
        </w:tc>
      </w:tr>
      <w:tr xmlns:wp14="http://schemas.microsoft.com/office/word/2010/wordml" w:rsidR="00000000" w14:paraId="2E9CA9C2" wp14:textId="77777777">
        <w:tc>
          <w:tcPr>
            <w:tcW w:w="1056" w:type="dxa"/>
            <w:tcBorders>
              <w:top w:val="single" w:color="000000" w:sz="4" w:space="0"/>
              <w:bottom w:val="single" w:color="000000" w:sz="4" w:space="0"/>
            </w:tcBorders>
          </w:tcPr>
          <w:p w:rsidR="00AD4643" w:rsidRDefault="00AD4643" w14:paraId="7A036E3D" wp14:textId="77777777">
            <w:pPr>
              <w:snapToGrid w:val="0"/>
              <w:jc w:val="both"/>
            </w:pPr>
            <w:r>
              <w:t>3</w:t>
            </w:r>
          </w:p>
        </w:tc>
        <w:tc>
          <w:tcPr>
            <w:tcW w:w="3420" w:type="dxa"/>
            <w:tcBorders>
              <w:top w:val="single" w:color="000000" w:sz="4" w:space="0"/>
              <w:bottom w:val="single" w:color="000000" w:sz="4" w:space="0"/>
            </w:tcBorders>
          </w:tcPr>
          <w:p w:rsidR="00AD4643" w:rsidRDefault="00AD4643" w14:paraId="16E20FEA" wp14:textId="77777777">
            <w:pPr>
              <w:snapToGrid w:val="0"/>
              <w:jc w:val="both"/>
            </w:pPr>
            <w:r>
              <w:t>Qualidade</w:t>
            </w:r>
          </w:p>
        </w:tc>
        <w:tc>
          <w:tcPr>
            <w:tcW w:w="4550" w:type="dxa"/>
            <w:tcBorders>
              <w:top w:val="single" w:color="000000" w:sz="4" w:space="0"/>
              <w:bottom w:val="single" w:color="000000" w:sz="4" w:space="0"/>
            </w:tcBorders>
          </w:tcPr>
          <w:p w:rsidR="00AD4643" w:rsidRDefault="00AD4643" w14:paraId="69B737FA" wp14:textId="77777777">
            <w:pPr>
              <w:jc w:val="both"/>
            </w:pPr>
            <w:r>
              <w:t>O sistema deve garantr a segurança e o armazenamento dos dados, alem de disponibilizar frequentes atualizações com melhorias e correções.</w:t>
            </w:r>
          </w:p>
        </w:tc>
      </w:tr>
    </w:tbl>
    <w:p xmlns:wp14="http://schemas.microsoft.com/office/word/2010/wordml" w:rsidR="00AD4643" w:rsidRDefault="00AD4643" w14:paraId="238601FE" wp14:textId="77777777">
      <w:pPr>
        <w:jc w:val="both"/>
      </w:pPr>
    </w:p>
    <w:p xmlns:wp14="http://schemas.microsoft.com/office/word/2010/wordml" w:rsidR="00AD4643" w:rsidRDefault="00AD4643" w14:paraId="1BD851A7" wp14:textId="77777777">
      <w:pPr>
        <w:pStyle w:val="Ttulo3"/>
      </w:pPr>
      <w:bookmarkStart w:name="_Toc17818152" w:id="12"/>
      <w:r>
        <w:t>Requisitos Adiados</w:t>
      </w:r>
      <w:bookmarkEnd w:id="12"/>
    </w:p>
    <w:p xmlns:wp14="http://schemas.microsoft.com/office/word/2010/wordml" w:rsidR="00AD4643" w:rsidRDefault="00AD4643" w14:paraId="21990703" wp14:textId="77777777">
      <w:pPr>
        <w:ind w:firstLine="555"/>
        <w:jc w:val="both"/>
      </w:pPr>
      <w:r>
        <w:t>Lista de requisitos levantados, mas que não serão implantados na primeira versão do sistema.</w:t>
      </w:r>
    </w:p>
    <w:p xmlns:wp14="http://schemas.microsoft.com/office/word/2010/wordml" w:rsidR="00AD4643" w:rsidRDefault="00AD4643" w14:paraId="0F3CABC7" wp14:textId="77777777">
      <w:pPr>
        <w:ind w:firstLine="555"/>
        <w:jc w:val="both"/>
      </w:pPr>
    </w:p>
    <w:tbl>
      <w:tblPr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056"/>
        <w:gridCol w:w="3420"/>
        <w:gridCol w:w="4550"/>
      </w:tblGrid>
      <w:tr xmlns:wp14="http://schemas.microsoft.com/office/word/2010/wordml" w:rsidR="00000000" w14:paraId="324DA168" wp14:textId="77777777">
        <w:trPr>
          <w:tblHeader/>
        </w:trPr>
        <w:tc>
          <w:tcPr>
            <w:tcW w:w="1056" w:type="dxa"/>
            <w:tcBorders>
              <w:top w:val="single" w:color="000000" w:sz="4" w:space="0"/>
              <w:bottom w:val="single" w:color="000000" w:sz="4" w:space="0"/>
            </w:tcBorders>
          </w:tcPr>
          <w:p w:rsidR="00AD4643" w:rsidRDefault="00AD4643" w14:paraId="14D00336" wp14:textId="77777777">
            <w:pPr>
              <w:snapToGrid w:val="0"/>
              <w:jc w:val="both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3420" w:type="dxa"/>
            <w:tcBorders>
              <w:top w:val="single" w:color="000000" w:sz="4" w:space="0"/>
              <w:bottom w:val="single" w:color="000000" w:sz="4" w:space="0"/>
            </w:tcBorders>
          </w:tcPr>
          <w:p w:rsidR="00AD4643" w:rsidRDefault="00AD4643" w14:paraId="34DD6046" wp14:textId="77777777">
            <w:pPr>
              <w:snapToGrid w:val="0"/>
              <w:jc w:val="both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4550" w:type="dxa"/>
            <w:tcBorders>
              <w:top w:val="single" w:color="000000" w:sz="4" w:space="0"/>
              <w:bottom w:val="single" w:color="000000" w:sz="4" w:space="0"/>
            </w:tcBorders>
          </w:tcPr>
          <w:p w:rsidR="00AD4643" w:rsidRDefault="00AD4643" w14:paraId="10F70325" wp14:textId="77777777">
            <w:pPr>
              <w:snapToGrid w:val="0"/>
              <w:jc w:val="both"/>
              <w:rPr>
                <w:b/>
              </w:rPr>
            </w:pPr>
            <w:r>
              <w:rPr>
                <w:b/>
              </w:rPr>
              <w:t>Detalhes</w:t>
            </w:r>
          </w:p>
        </w:tc>
      </w:tr>
      <w:tr xmlns:wp14="http://schemas.microsoft.com/office/word/2010/wordml" w:rsidR="00000000" w14:paraId="3DD793A6" wp14:textId="77777777">
        <w:tc>
          <w:tcPr>
            <w:tcW w:w="1056" w:type="dxa"/>
            <w:tcBorders>
              <w:top w:val="single" w:color="000000" w:sz="4" w:space="0"/>
              <w:bottom w:val="single" w:color="000000" w:sz="4" w:space="0"/>
            </w:tcBorders>
          </w:tcPr>
          <w:p w:rsidR="00AD4643" w:rsidRDefault="00AD4643" w14:paraId="19F14E3C" wp14:textId="77777777">
            <w:pPr>
              <w:snapToGrid w:val="0"/>
              <w:jc w:val="both"/>
            </w:pPr>
            <w:r>
              <w:t>1</w:t>
            </w:r>
          </w:p>
        </w:tc>
        <w:tc>
          <w:tcPr>
            <w:tcW w:w="3420" w:type="dxa"/>
            <w:tcBorders>
              <w:top w:val="single" w:color="000000" w:sz="4" w:space="0"/>
              <w:bottom w:val="single" w:color="000000" w:sz="4" w:space="0"/>
            </w:tcBorders>
          </w:tcPr>
          <w:p w:rsidR="00AD4643" w:rsidRDefault="00AD4643" w14:paraId="36F9CE69" wp14:textId="77777777">
            <w:pPr>
              <w:snapToGrid w:val="0"/>
              <w:jc w:val="both"/>
            </w:pPr>
            <w:r>
              <w:t xml:space="preserve">Cadastro de fornecedores </w:t>
            </w:r>
          </w:p>
        </w:tc>
        <w:tc>
          <w:tcPr>
            <w:tcW w:w="4550" w:type="dxa"/>
            <w:tcBorders>
              <w:top w:val="single" w:color="000000" w:sz="4" w:space="0"/>
              <w:bottom w:val="single" w:color="000000" w:sz="4" w:space="0"/>
            </w:tcBorders>
          </w:tcPr>
          <w:p w:rsidR="00AD4643" w:rsidRDefault="00AD4643" w14:paraId="4EE60805" wp14:textId="77777777">
            <w:pPr>
              <w:snapToGrid w:val="0"/>
              <w:jc w:val="both"/>
            </w:pPr>
            <w:r>
              <w:t>Cada despesa deverá ser registrada com seu fornecedor para gerar relatórios mais precisos.</w:t>
            </w:r>
          </w:p>
        </w:tc>
      </w:tr>
      <w:tr xmlns:wp14="http://schemas.microsoft.com/office/word/2010/wordml" w:rsidR="00000000" w14:paraId="1ED7A383" wp14:textId="77777777">
        <w:tc>
          <w:tcPr>
            <w:tcW w:w="1056" w:type="dxa"/>
            <w:tcBorders>
              <w:top w:val="single" w:color="000000" w:sz="4" w:space="0"/>
              <w:bottom w:val="single" w:color="000000" w:sz="4" w:space="0"/>
            </w:tcBorders>
          </w:tcPr>
          <w:p w:rsidR="00AD4643" w:rsidRDefault="00AD4643" w14:paraId="7842F596" wp14:textId="77777777">
            <w:pPr>
              <w:snapToGrid w:val="0"/>
              <w:jc w:val="both"/>
            </w:pPr>
            <w:r>
              <w:t>2</w:t>
            </w:r>
          </w:p>
        </w:tc>
        <w:tc>
          <w:tcPr>
            <w:tcW w:w="3420" w:type="dxa"/>
            <w:tcBorders>
              <w:top w:val="single" w:color="000000" w:sz="4" w:space="0"/>
              <w:bottom w:val="single" w:color="000000" w:sz="4" w:space="0"/>
            </w:tcBorders>
          </w:tcPr>
          <w:p w:rsidR="00AD4643" w:rsidRDefault="00AD4643" w14:paraId="66FFF853" wp14:textId="77777777">
            <w:pPr>
              <w:snapToGrid w:val="0"/>
              <w:jc w:val="both"/>
            </w:pPr>
            <w:r>
              <w:t>Ordem de serviço</w:t>
            </w:r>
          </w:p>
        </w:tc>
        <w:tc>
          <w:tcPr>
            <w:tcW w:w="4550" w:type="dxa"/>
            <w:tcBorders>
              <w:top w:val="single" w:color="000000" w:sz="4" w:space="0"/>
              <w:bottom w:val="single" w:color="000000" w:sz="4" w:space="0"/>
            </w:tcBorders>
          </w:tcPr>
          <w:p w:rsidR="00AD4643" w:rsidRDefault="00AD4643" w14:paraId="638D1058" wp14:textId="77777777">
            <w:pPr>
              <w:snapToGrid w:val="0"/>
              <w:jc w:val="both"/>
            </w:pPr>
            <w:r>
              <w:t>Antes que uma manutenção ou lavagem seja feita, a empresa poderá criar uma ordem de serviço.</w:t>
            </w:r>
          </w:p>
        </w:tc>
      </w:tr>
    </w:tbl>
    <w:p xmlns:wp14="http://schemas.microsoft.com/office/word/2010/wordml" w:rsidR="00AD4643" w:rsidRDefault="00AD4643" w14:paraId="5B08B5D1" wp14:textId="77777777">
      <w:pPr>
        <w:jc w:val="both"/>
      </w:pPr>
    </w:p>
    <w:p xmlns:wp14="http://schemas.microsoft.com/office/word/2010/wordml" w:rsidR="00AD4643" w:rsidRDefault="00AD4643" w14:paraId="16DEB4AB" wp14:textId="77777777">
      <w:pPr>
        <w:jc w:val="both"/>
      </w:pPr>
    </w:p>
    <w:p xmlns:wp14="http://schemas.microsoft.com/office/word/2010/wordml" w:rsidR="00AD4643" w:rsidRDefault="00AD4643" w14:paraId="0AD9C6F4" wp14:textId="77777777">
      <w:pPr>
        <w:tabs>
          <w:tab w:val="left" w:pos="900"/>
        </w:tabs>
        <w:jc w:val="both"/>
        <w:rPr>
          <w:b/>
          <w:sz w:val="28"/>
          <w:szCs w:val="28"/>
        </w:rPr>
      </w:pPr>
    </w:p>
    <w:p xmlns:wp14="http://schemas.microsoft.com/office/word/2010/wordml" w:rsidR="00AD4643" w:rsidRDefault="00AD4643" w14:paraId="4B1F511A" wp14:textId="77777777">
      <w:pPr>
        <w:tabs>
          <w:tab w:val="left" w:pos="900"/>
        </w:tabs>
        <w:jc w:val="both"/>
        <w:rPr>
          <w:b/>
          <w:sz w:val="28"/>
          <w:szCs w:val="28"/>
        </w:rPr>
      </w:pPr>
    </w:p>
    <w:p xmlns:wp14="http://schemas.microsoft.com/office/word/2010/wordml" w:rsidR="00AD4643" w:rsidRDefault="00AD4643" w14:paraId="65F9C3DC" wp14:textId="77777777">
      <w:pPr>
        <w:tabs>
          <w:tab w:val="left" w:pos="900"/>
        </w:tabs>
        <w:jc w:val="both"/>
        <w:rPr>
          <w:b/>
          <w:sz w:val="28"/>
          <w:szCs w:val="28"/>
        </w:rPr>
      </w:pPr>
    </w:p>
    <w:p xmlns:wp14="http://schemas.microsoft.com/office/word/2010/wordml" w:rsidR="00AD4643" w:rsidRDefault="00AD4643" w14:paraId="5023141B" wp14:textId="77777777">
      <w:pPr>
        <w:tabs>
          <w:tab w:val="left" w:pos="900"/>
        </w:tabs>
        <w:jc w:val="both"/>
        <w:rPr>
          <w:b/>
          <w:sz w:val="28"/>
          <w:szCs w:val="28"/>
        </w:rPr>
      </w:pPr>
    </w:p>
    <w:p xmlns:wp14="http://schemas.microsoft.com/office/word/2010/wordml" w:rsidR="00AD4643" w:rsidRDefault="00AD4643" w14:paraId="1F3B1409" wp14:textId="77777777">
      <w:pPr>
        <w:tabs>
          <w:tab w:val="left" w:pos="900"/>
        </w:tabs>
        <w:jc w:val="both"/>
        <w:rPr>
          <w:b/>
          <w:sz w:val="28"/>
          <w:szCs w:val="28"/>
        </w:rPr>
      </w:pPr>
    </w:p>
    <w:p xmlns:wp14="http://schemas.microsoft.com/office/word/2010/wordml" w:rsidR="00AD4643" w:rsidRDefault="00AD4643" w14:paraId="562C75D1" wp14:textId="77777777">
      <w:pPr>
        <w:tabs>
          <w:tab w:val="left" w:pos="900"/>
        </w:tabs>
        <w:jc w:val="both"/>
        <w:rPr>
          <w:b/>
          <w:sz w:val="28"/>
          <w:szCs w:val="28"/>
        </w:rPr>
      </w:pPr>
    </w:p>
    <w:p xmlns:wp14="http://schemas.microsoft.com/office/word/2010/wordml" w:rsidR="00AD4643" w:rsidRDefault="00AD4643" w14:paraId="664355AD" wp14:textId="77777777">
      <w:pPr>
        <w:tabs>
          <w:tab w:val="left" w:pos="900"/>
        </w:tabs>
        <w:jc w:val="both"/>
        <w:rPr>
          <w:b/>
          <w:sz w:val="28"/>
          <w:szCs w:val="28"/>
        </w:rPr>
      </w:pPr>
    </w:p>
    <w:p xmlns:wp14="http://schemas.microsoft.com/office/word/2010/wordml" w:rsidR="00AD4643" w:rsidRDefault="00AD4643" w14:paraId="1A965116" wp14:textId="77777777">
      <w:pPr>
        <w:tabs>
          <w:tab w:val="left" w:pos="900"/>
        </w:tabs>
        <w:jc w:val="both"/>
        <w:rPr>
          <w:b/>
          <w:sz w:val="28"/>
          <w:szCs w:val="28"/>
        </w:rPr>
      </w:pPr>
    </w:p>
    <w:p xmlns:wp14="http://schemas.microsoft.com/office/word/2010/wordml" w:rsidR="00AD4643" w:rsidRDefault="00AD4643" w14:paraId="7DF4E37C" wp14:textId="77777777">
      <w:pPr>
        <w:tabs>
          <w:tab w:val="left" w:pos="900"/>
        </w:tabs>
        <w:jc w:val="both"/>
        <w:rPr>
          <w:b/>
          <w:sz w:val="28"/>
          <w:szCs w:val="28"/>
        </w:rPr>
      </w:pPr>
    </w:p>
    <w:p xmlns:wp14="http://schemas.microsoft.com/office/word/2010/wordml" w:rsidR="00AD4643" w:rsidRDefault="00AD4643" w14:paraId="44FB30F8" wp14:textId="77777777">
      <w:pPr>
        <w:tabs>
          <w:tab w:val="left" w:pos="900"/>
        </w:tabs>
        <w:jc w:val="both"/>
        <w:rPr>
          <w:b/>
          <w:sz w:val="28"/>
          <w:szCs w:val="28"/>
        </w:rPr>
      </w:pPr>
    </w:p>
    <w:p xmlns:wp14="http://schemas.microsoft.com/office/word/2010/wordml" w:rsidR="00AD4643" w:rsidRDefault="00AD4643" w14:paraId="1DA6542E" wp14:textId="77777777">
      <w:pPr>
        <w:tabs>
          <w:tab w:val="left" w:pos="900"/>
        </w:tabs>
        <w:jc w:val="both"/>
        <w:rPr>
          <w:b/>
          <w:sz w:val="28"/>
          <w:szCs w:val="28"/>
        </w:rPr>
      </w:pPr>
    </w:p>
    <w:p xmlns:wp14="http://schemas.microsoft.com/office/word/2010/wordml" w:rsidR="00AD4643" w:rsidRDefault="00AD4643" w14:paraId="3041E394" wp14:textId="77777777">
      <w:pPr>
        <w:tabs>
          <w:tab w:val="left" w:pos="900"/>
        </w:tabs>
        <w:jc w:val="both"/>
        <w:rPr>
          <w:b/>
          <w:sz w:val="28"/>
          <w:szCs w:val="28"/>
        </w:rPr>
      </w:pPr>
    </w:p>
    <w:p xmlns:wp14="http://schemas.microsoft.com/office/word/2010/wordml" w:rsidR="00AD4643" w:rsidRDefault="00AD4643" w14:paraId="722B00AE" wp14:textId="77777777">
      <w:pPr>
        <w:tabs>
          <w:tab w:val="left" w:pos="900"/>
        </w:tabs>
        <w:jc w:val="both"/>
        <w:rPr>
          <w:b/>
          <w:sz w:val="28"/>
          <w:szCs w:val="28"/>
        </w:rPr>
      </w:pPr>
    </w:p>
    <w:p xmlns:wp14="http://schemas.microsoft.com/office/word/2010/wordml" w:rsidR="00AD4643" w:rsidRDefault="00AD4643" w14:paraId="42C6D796" wp14:textId="77777777">
      <w:pPr>
        <w:tabs>
          <w:tab w:val="left" w:pos="900"/>
        </w:tabs>
        <w:jc w:val="both"/>
        <w:rPr>
          <w:b/>
          <w:sz w:val="28"/>
          <w:szCs w:val="28"/>
        </w:rPr>
      </w:pPr>
    </w:p>
    <w:p xmlns:wp14="http://schemas.microsoft.com/office/word/2010/wordml" w:rsidR="00AD4643" w:rsidRDefault="00AD4643" w14:paraId="7B4487A6" wp14:textId="77777777">
      <w:pPr>
        <w:pStyle w:val="Ttulo1"/>
      </w:pPr>
      <w:bookmarkStart w:name="_Toc17818153" w:id="13"/>
      <w:r>
        <w:t>PLANEJAMENTO E ESTIMATIVA</w:t>
      </w:r>
      <w:bookmarkEnd w:id="13"/>
    </w:p>
    <w:p xmlns:wp14="http://schemas.microsoft.com/office/word/2010/wordml" w:rsidR="00AD4643" w:rsidRDefault="00AD4643" w14:paraId="6E1831B3" wp14:textId="77777777">
      <w:pPr>
        <w:tabs>
          <w:tab w:val="left" w:pos="900"/>
        </w:tabs>
        <w:jc w:val="both"/>
        <w:rPr>
          <w:b/>
          <w:sz w:val="28"/>
          <w:szCs w:val="28"/>
        </w:rPr>
      </w:pPr>
    </w:p>
    <w:p xmlns:wp14="http://schemas.microsoft.com/office/word/2010/wordml" w:rsidR="00AD4643" w:rsidRDefault="00AD4643" w14:paraId="6D2C9C1D" wp14:textId="77777777">
      <w:pPr>
        <w:tabs>
          <w:tab w:val="left" w:pos="900"/>
        </w:tabs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pt-BR" w:eastAsia="ja-JP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3872" behindDoc="0" locked="0" layoutInCell="1" allowOverlap="1" wp14:anchorId="5F7B4971" wp14:editId="7777777">
                <wp:simplePos x="0" y="0"/>
                <wp:positionH relativeFrom="column">
                  <wp:posOffset>3824605</wp:posOffset>
                </wp:positionH>
                <wp:positionV relativeFrom="paragraph">
                  <wp:posOffset>220980</wp:posOffset>
                </wp:positionV>
                <wp:extent cx="45085" cy="90805"/>
                <wp:effectExtent l="0" t="1905" r="0" b="2540"/>
                <wp:wrapNone/>
                <wp:docPr id="949195372" name="Retângulo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8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62324DD">
              <v:rect id="Retângulo 32" style="position:absolute;margin-left:301.15pt;margin-top:17.4pt;width:3.55pt;height:7.1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d="f" w14:anchorId="1AFEC5B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"/>
            </w:pict>
          </mc:Fallback>
        </mc:AlternateContent>
      </w:r>
      <w:r>
        <w:rPr>
          <w:noProof/>
        </w:rPr>
        <w:drawing>
          <wp:inline xmlns:wp14="http://schemas.microsoft.com/office/word/2010/wordprocessingDrawing" distT="0" distB="0" distL="0" distR="0" wp14:anchorId="0E033E26" wp14:editId="7777777">
            <wp:extent cx="5838825" cy="4210050"/>
            <wp:effectExtent l="0" t="0" r="0" b="0"/>
            <wp:docPr id="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AD4643" w:rsidRDefault="00AD4643" w14:paraId="54E11D2A" wp14:textId="77777777">
      <w:pPr>
        <w:pageBreakBefore/>
        <w:tabs>
          <w:tab w:val="left" w:pos="900"/>
        </w:tabs>
        <w:jc w:val="both"/>
        <w:rPr>
          <w:b/>
          <w:sz w:val="28"/>
          <w:szCs w:val="28"/>
        </w:rPr>
      </w:pPr>
    </w:p>
    <w:p xmlns:wp14="http://schemas.microsoft.com/office/word/2010/wordml" w:rsidR="00AD4643" w:rsidRDefault="00AD4643" w14:paraId="7F739E1E" wp14:textId="77777777">
      <w:pPr>
        <w:pStyle w:val="Ttulo1"/>
        <w:jc w:val="both"/>
      </w:pPr>
      <w:bookmarkStart w:name="_Toc17818154" w:id="14"/>
      <w:r>
        <w:t>ESPECIFICAÇÃO</w:t>
      </w:r>
      <w:bookmarkEnd w:id="14"/>
      <w:r>
        <w:t xml:space="preserve">  </w:t>
      </w:r>
    </w:p>
    <w:p xmlns:wp14="http://schemas.microsoft.com/office/word/2010/wordml" w:rsidR="00AD4643" w:rsidRDefault="00AD4643" w14:paraId="31126E5D" wp14:textId="77777777">
      <w:pPr>
        <w:jc w:val="both"/>
      </w:pPr>
    </w:p>
    <w:p xmlns:wp14="http://schemas.microsoft.com/office/word/2010/wordml" w:rsidR="00AD4643" w:rsidRDefault="00AD4643" w14:paraId="22F0262C" wp14:textId="77777777">
      <w:pPr>
        <w:pStyle w:val="Ttulo2"/>
      </w:pPr>
      <w:bookmarkStart w:name="_Toc17818155" w:id="15"/>
      <w:r>
        <w:t>Funcionamento atual</w:t>
      </w:r>
      <w:bookmarkEnd w:id="15"/>
    </w:p>
    <w:p xmlns:wp14="http://schemas.microsoft.com/office/word/2010/wordml" w:rsidR="00AD4643" w:rsidRDefault="00AD4643" w14:paraId="2DE403A5" wp14:textId="77777777">
      <w:pPr>
        <w:ind w:left="357"/>
        <w:jc w:val="both"/>
        <w:rPr>
          <w:b/>
        </w:rPr>
      </w:pPr>
    </w:p>
    <w:p xmlns:wp14="http://schemas.microsoft.com/office/word/2010/wordml" w:rsidR="00AD4643" w:rsidRDefault="00AD4643" w14:paraId="01279B69" wp14:textId="77777777">
      <w:pPr>
        <w:ind w:left="357"/>
        <w:jc w:val="both"/>
        <w:rPr>
          <w:b/>
        </w:rPr>
      </w:pPr>
      <w:r>
        <w:t>A</w:t>
      </w:r>
      <w:r>
        <w:t>tualmente o registro de entrega, despesa e custo é feito por meio de bloco de notas e planilhas</w:t>
      </w:r>
      <w:r>
        <w:t xml:space="preserve"> </w:t>
      </w:r>
      <w:r>
        <w:t>simples, o que torna o processo mais demorado e complexo, podendo ocasionar problema ou atraso</w:t>
      </w:r>
      <w:r>
        <w:t xml:space="preserve"> </w:t>
      </w:r>
      <w:r>
        <w:t>nas entregas.</w:t>
      </w:r>
    </w:p>
    <w:p xmlns:wp14="http://schemas.microsoft.com/office/word/2010/wordml" w:rsidR="00AD4643" w:rsidRDefault="00AD4643" w14:paraId="62431CDC" wp14:textId="77777777">
      <w:pPr>
        <w:ind w:left="357"/>
        <w:jc w:val="both"/>
        <w:rPr>
          <w:b/>
        </w:rPr>
      </w:pPr>
    </w:p>
    <w:p xmlns:wp14="http://schemas.microsoft.com/office/word/2010/wordml" w:rsidR="00AD4643" w:rsidRDefault="00AD4643" w14:paraId="08A05627" wp14:textId="77777777">
      <w:pPr>
        <w:pStyle w:val="Ttulo2"/>
      </w:pPr>
      <w:bookmarkStart w:name="_Toc17818156" w:id="16"/>
      <w:r>
        <w:t>Descrição dos requisitos funcionais</w:t>
      </w:r>
      <w:bookmarkEnd w:id="16"/>
    </w:p>
    <w:p xmlns:wp14="http://schemas.microsoft.com/office/word/2010/wordml" w:rsidR="00AD4643" w:rsidRDefault="00AD4643" w14:paraId="49E398E2" wp14:textId="77777777">
      <w:pPr>
        <w:ind w:left="357"/>
        <w:jc w:val="both"/>
        <w:rPr>
          <w:b/>
        </w:rPr>
      </w:pPr>
    </w:p>
    <w:p xmlns:wp14="http://schemas.microsoft.com/office/word/2010/wordml" w:rsidR="00AD4643" w:rsidRDefault="00AD4643" w14:paraId="16A555C4" wp14:textId="77777777">
      <w:pPr>
        <w:ind w:left="357"/>
        <w:jc w:val="both"/>
      </w:pPr>
      <w:r>
        <w:t>A informatização do sistema deve ocorrer visando o funcionamento dos requisitos de forma a atender os objetivos da empresa, portanto o sistema deve executá-los da seguinte forma:</w:t>
      </w:r>
    </w:p>
    <w:p xmlns:wp14="http://schemas.microsoft.com/office/word/2010/wordml" w:rsidR="00AD4643" w:rsidRDefault="00AD4643" w14:paraId="16287F21" wp14:textId="77777777">
      <w:pPr>
        <w:ind w:left="357"/>
        <w:jc w:val="both"/>
        <w:rPr>
          <w:color w:val="FF0000"/>
        </w:rPr>
      </w:pPr>
      <w:r>
        <w:rPr>
          <w:color w:val="FF0000"/>
        </w:rPr>
        <w:tab/>
      </w:r>
    </w:p>
    <w:p xmlns:wp14="http://schemas.microsoft.com/office/word/2010/wordml" w:rsidR="00AD4643" w:rsidRDefault="00AD4643" w14:paraId="25BF038A" wp14:textId="77777777">
      <w:pPr>
        <w:ind w:left="357"/>
        <w:jc w:val="both"/>
      </w:pPr>
      <w:r>
        <w:tab/>
      </w:r>
      <w:r>
        <w:t xml:space="preserve">RF1 – Cadastrar </w:t>
      </w:r>
      <w:r>
        <w:t>usuário administrador</w:t>
      </w:r>
      <w:r>
        <w:t xml:space="preserve"> – </w:t>
      </w:r>
      <w:r>
        <w:t>Antes de iniciar as operações, é necessário criar uma conta de administrador, este responsável por operar o sistema. Este cadastro deve conter os seguintes atributos: nome completo, sexo, data de nascimento, CPF, email, numero de telefone, endereço completo e CEP.  Limite de até três administradores por empresa.</w:t>
      </w:r>
    </w:p>
    <w:p xmlns:wp14="http://schemas.microsoft.com/office/word/2010/wordml" w:rsidR="00AD4643" w:rsidRDefault="00AD4643" w14:paraId="5BE93A62" wp14:textId="77777777">
      <w:pPr>
        <w:ind w:left="357"/>
        <w:jc w:val="both"/>
        <w:rPr>
          <w:color w:val="FF0000"/>
        </w:rPr>
      </w:pPr>
    </w:p>
    <w:p xmlns:wp14="http://schemas.microsoft.com/office/word/2010/wordml" w:rsidR="00AD4643" w:rsidRDefault="00AD4643" w14:paraId="13A7723F" wp14:textId="77777777">
      <w:pPr>
        <w:ind w:left="357"/>
        <w:jc w:val="both"/>
      </w:pPr>
      <w:r>
        <w:tab/>
      </w:r>
      <w:r>
        <w:t xml:space="preserve">RF2 – Cadastrar </w:t>
      </w:r>
      <w:r>
        <w:t>motorista</w:t>
      </w:r>
      <w:r>
        <w:t xml:space="preserve"> –</w:t>
      </w:r>
      <w:r>
        <w:t xml:space="preserve"> Cada motorista deve ser cadastrado com os seguintes atributos: nome completo, sexo, data de nascimento, telefone, número de telefone, número da CNH, endereço completo e CEP. Este requisito é necessário para a criação da ordem de entrega e registro de despesa.</w:t>
      </w:r>
    </w:p>
    <w:p xmlns:wp14="http://schemas.microsoft.com/office/word/2010/wordml" w:rsidR="00AD4643" w:rsidRDefault="00AD4643" w14:paraId="384BA73E" wp14:textId="77777777">
      <w:pPr>
        <w:ind w:left="357"/>
        <w:jc w:val="both"/>
      </w:pPr>
    </w:p>
    <w:p xmlns:wp14="http://schemas.microsoft.com/office/word/2010/wordml" w:rsidR="00AD4643" w:rsidRDefault="00AD4643" w14:paraId="6F9B73DA" wp14:textId="77777777">
      <w:pPr>
        <w:ind w:left="357"/>
        <w:jc w:val="both"/>
      </w:pPr>
      <w:r>
        <w:rPr>
          <w:color w:val="FF0000"/>
        </w:rPr>
        <w:tab/>
      </w:r>
      <w:r>
        <w:t>RF3</w:t>
      </w:r>
      <w:r>
        <w:rPr>
          <w:b/>
          <w:bCs/>
        </w:rPr>
        <w:t xml:space="preserve"> -</w:t>
      </w:r>
      <w:r>
        <w:t xml:space="preserve"> </w:t>
      </w:r>
      <w:r>
        <w:t>Cadastrar veículo</w:t>
      </w:r>
      <w:r>
        <w:t xml:space="preserve"> –</w:t>
      </w:r>
      <w:r>
        <w:t xml:space="preserve"> Cada veículo da frota deve ser cadastrado com os seguintes atributos: modelo, montadora, ano de fabricação, número do chassi e placa. Este requisito é necessário para a criação da ordem de entrega e registro de despesa.</w:t>
      </w:r>
    </w:p>
    <w:p xmlns:wp14="http://schemas.microsoft.com/office/word/2010/wordml" w:rsidR="00AD4643" w:rsidRDefault="00AD4643" w14:paraId="34B3F2EB" wp14:textId="77777777">
      <w:pPr>
        <w:ind w:left="357"/>
        <w:jc w:val="both"/>
      </w:pPr>
    </w:p>
    <w:p xmlns:wp14="http://schemas.microsoft.com/office/word/2010/wordml" w:rsidR="00AD4643" w:rsidRDefault="00AD4643" w14:paraId="06DEA634" wp14:textId="77777777">
      <w:pPr>
        <w:ind w:left="357"/>
        <w:jc w:val="both"/>
      </w:pPr>
      <w:r>
        <w:tab/>
      </w:r>
      <w:r>
        <w:t>RF4</w:t>
      </w:r>
      <w:r>
        <w:t xml:space="preserve"> </w:t>
      </w:r>
      <w:r>
        <w:t xml:space="preserve">– </w:t>
      </w:r>
      <w:r>
        <w:t xml:space="preserve">Cadastrar Cliente </w:t>
      </w:r>
      <w:r>
        <w:t xml:space="preserve">– </w:t>
      </w:r>
      <w:r>
        <w:t>Cada cliente deve ser cadastrado com os seguintes atributos: nome fantasia, razão social, CNPJ, endereço completo, CEP, e rota estratégica. Por se tratar de um sistema para distribuidora, todos clientes devem ser pessoa jurídica.</w:t>
      </w:r>
    </w:p>
    <w:p xmlns:wp14="http://schemas.microsoft.com/office/word/2010/wordml" w:rsidR="00AD4643" w:rsidRDefault="00AD4643" w14:paraId="0A6959E7" wp14:textId="77777777">
      <w:pPr>
        <w:ind w:left="357"/>
        <w:jc w:val="both"/>
        <w:rPr>
          <w:color w:val="FF0000"/>
        </w:rPr>
      </w:pPr>
      <w:r>
        <w:rPr>
          <w:color w:val="FF0000"/>
        </w:rPr>
        <w:t xml:space="preserve"> </w:t>
      </w:r>
    </w:p>
    <w:p xmlns:wp14="http://schemas.microsoft.com/office/word/2010/wordml" w:rsidR="00AD4643" w:rsidRDefault="00AD4643" w14:paraId="378FED19" wp14:textId="77777777">
      <w:pPr>
        <w:ind w:left="357"/>
        <w:jc w:val="both"/>
      </w:pPr>
      <w:r>
        <w:rPr>
          <w:color w:val="FF0000"/>
        </w:rPr>
        <w:tab/>
      </w:r>
      <w:r>
        <w:t>RF5</w:t>
      </w:r>
      <w:r>
        <w:t xml:space="preserve"> </w:t>
      </w:r>
      <w:r>
        <w:t xml:space="preserve">– </w:t>
      </w:r>
      <w:r>
        <w:t>Ordem de entrega</w:t>
      </w:r>
      <w:r>
        <w:t xml:space="preserve"> – </w:t>
      </w:r>
      <w:r>
        <w:t xml:space="preserve">Este requisito funcional é responsável por associar o veículo a sua rota, deve ser emitida com os seguintes atributos: cliente, motorista,  veículo, rota estratégica, data, período do dia e urgência. </w:t>
      </w:r>
    </w:p>
    <w:p xmlns:wp14="http://schemas.microsoft.com/office/word/2010/wordml" w:rsidR="00AD4643" w:rsidRDefault="00AD4643" w14:paraId="7D34F5C7" wp14:textId="77777777">
      <w:pPr>
        <w:ind w:left="357"/>
        <w:jc w:val="both"/>
      </w:pPr>
    </w:p>
    <w:p xmlns:wp14="http://schemas.microsoft.com/office/word/2010/wordml" w:rsidR="00AD4643" w:rsidRDefault="00AD4643" w14:paraId="70755278" wp14:textId="77777777">
      <w:pPr>
        <w:ind w:left="357"/>
        <w:jc w:val="both"/>
      </w:pPr>
      <w:r>
        <w:tab/>
      </w:r>
      <w:r>
        <w:t xml:space="preserve">RF6 – </w:t>
      </w:r>
      <w:r>
        <w:t>Abastecimento</w:t>
      </w:r>
      <w:r>
        <w:t xml:space="preserve"> – </w:t>
      </w:r>
      <w:r>
        <w:t>Cada abastecimento deve ser registrado, é necessário os seguintes atributos: veículo, motorista, posto de abastecimento, litros, valor por litro, quilometragem, data e número da nota fiscal. O registro de abastecimento é necessário para a criação do relatório de despesa e quilometragem.</w:t>
      </w:r>
    </w:p>
    <w:p xmlns:wp14="http://schemas.microsoft.com/office/word/2010/wordml" w:rsidR="00AD4643" w:rsidRDefault="00AD4643" w14:paraId="0B4020A7" wp14:textId="77777777">
      <w:pPr>
        <w:jc w:val="both"/>
      </w:pPr>
    </w:p>
    <w:p xmlns:wp14="http://schemas.microsoft.com/office/word/2010/wordml" w:rsidR="00AD4643" w:rsidRDefault="00AD4643" w14:paraId="1D7B270A" wp14:textId="77777777">
      <w:pPr>
        <w:jc w:val="both"/>
      </w:pPr>
    </w:p>
    <w:p xmlns:wp14="http://schemas.microsoft.com/office/word/2010/wordml" w:rsidR="00AD4643" w:rsidRDefault="00AD4643" w14:paraId="12C2383F" wp14:textId="77777777">
      <w:pPr>
        <w:ind w:left="357"/>
        <w:jc w:val="both"/>
      </w:pPr>
      <w:r>
        <w:tab/>
      </w:r>
      <w:r>
        <w:t>RF</w:t>
      </w:r>
      <w:r>
        <w:t>8</w:t>
      </w:r>
      <w:r>
        <w:t xml:space="preserve"> – </w:t>
      </w:r>
      <w:r>
        <w:t>Manutenção</w:t>
      </w:r>
      <w:r>
        <w:t xml:space="preserve"> – </w:t>
      </w:r>
      <w:r>
        <w:t>Cada manutenção deve ser registrada no sistema com os seguintes atributos: data, veículo, motorista, descrição, oficina, valor e número da nota fiscal. Este requisito é necessário para a criação dos relatórios de despesa e frequência de manutenção.</w:t>
      </w:r>
    </w:p>
    <w:p xmlns:wp14="http://schemas.microsoft.com/office/word/2010/wordml" w:rsidR="00AD4643" w:rsidRDefault="00AD4643" w14:paraId="4F904CB7" wp14:textId="77777777">
      <w:pPr>
        <w:jc w:val="both"/>
      </w:pPr>
      <w:r>
        <w:rPr>
          <w:sz w:val="28"/>
          <w:szCs w:val="28"/>
        </w:rPr>
        <w:br w:type="page"/>
      </w:r>
    </w:p>
    <w:p xmlns:wp14="http://schemas.microsoft.com/office/word/2010/wordml" w:rsidR="00AD4643" w:rsidRDefault="00AD4643" w14:paraId="167077BD" wp14:textId="77777777">
      <w:pPr>
        <w:pStyle w:val="Ttulo1"/>
      </w:pPr>
      <w:bookmarkStart w:name="_Toc17818157" w:id="17"/>
      <w:r>
        <w:t>IDENTIFICAÇÃO DOS ATORES</w:t>
      </w:r>
      <w:bookmarkEnd w:id="17"/>
    </w:p>
    <w:p xmlns:wp14="http://schemas.microsoft.com/office/word/2010/wordml" w:rsidR="00AD4643" w:rsidRDefault="00AD4643" w14:paraId="06971CD3" wp14:textId="77777777">
      <w:pPr>
        <w:jc w:val="both"/>
        <w:rPr>
          <w:rFonts w:ascii="Arial" w:hAnsi="Arial" w:cs="Arial"/>
          <w:b/>
          <w:sz w:val="32"/>
          <w:szCs w:val="32"/>
        </w:rPr>
      </w:pPr>
    </w:p>
    <w:p xmlns:wp14="http://schemas.microsoft.com/office/word/2010/wordml" w:rsidR="00AD4643" w:rsidRDefault="00AD4643" w14:paraId="40540D42" wp14:textId="77777777">
      <w:pPr>
        <w:pStyle w:val="Ttulo2"/>
        <w:jc w:val="both"/>
        <w:rPr>
          <w:i w:val="0"/>
        </w:rPr>
      </w:pPr>
      <w:bookmarkStart w:name="_Toc17818158" w:id="18"/>
      <w:r>
        <w:rPr>
          <w:i w:val="0"/>
        </w:rPr>
        <w:t>Lista de Atores do Sistema</w:t>
      </w:r>
      <w:bookmarkEnd w:id="18"/>
    </w:p>
    <w:p xmlns:wp14="http://schemas.microsoft.com/office/word/2010/wordml" w:rsidR="00AD4643" w:rsidRDefault="00AD4643" w14:paraId="2A1F701D" wp14:textId="77777777">
      <w:pPr>
        <w:jc w:val="both"/>
      </w:pPr>
    </w:p>
    <w:tbl>
      <w:tblPr>
        <w:tblW w:w="905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050"/>
        <w:gridCol w:w="1437"/>
        <w:gridCol w:w="1137"/>
        <w:gridCol w:w="2604"/>
        <w:gridCol w:w="1457"/>
        <w:gridCol w:w="1365"/>
      </w:tblGrid>
      <w:tr xmlns:wp14="http://schemas.microsoft.com/office/word/2010/wordml" w:rsidR="00000000" w:rsidTr="5E2F2656" w14:paraId="2C7D09C3" wp14:textId="77777777">
        <w:tc>
          <w:tcPr>
            <w:tcW w:w="1050" w:type="dxa"/>
            <w:tcBorders>
              <w:top w:val="single" w:color="000000" w:themeColor="text1" w:sz="4" w:space="0"/>
              <w:bottom w:val="single" w:color="000000" w:themeColor="text1" w:sz="4" w:space="0"/>
            </w:tcBorders>
            <w:tcMar/>
          </w:tcPr>
          <w:p w:rsidR="00AD4643" w:rsidRDefault="00AD4643" w14:paraId="4BC90F54" wp14:textId="77777777">
            <w:pPr>
              <w:snapToGrid w:val="0"/>
              <w:jc w:val="both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1437" w:type="dxa"/>
            <w:tcBorders>
              <w:top w:val="single" w:color="000000" w:themeColor="text1" w:sz="4" w:space="0"/>
              <w:bottom w:val="single" w:color="000000" w:themeColor="text1" w:sz="4" w:space="0"/>
            </w:tcBorders>
            <w:tcMar/>
          </w:tcPr>
          <w:p w:rsidR="00AD4643" w:rsidRDefault="00AD4643" w14:paraId="1E609B84" wp14:textId="77777777">
            <w:pPr>
              <w:snapToGrid w:val="0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137" w:type="dxa"/>
            <w:tcBorders>
              <w:top w:val="single" w:color="000000" w:themeColor="text1" w:sz="4" w:space="0"/>
              <w:bottom w:val="single" w:color="000000" w:themeColor="text1" w:sz="4" w:space="0"/>
            </w:tcBorders>
            <w:tcMar/>
          </w:tcPr>
          <w:p w:rsidR="00AD4643" w:rsidRDefault="00AD4643" w14:paraId="60163875" wp14:textId="77777777">
            <w:pPr>
              <w:snapToGrid w:val="0"/>
              <w:jc w:val="both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604" w:type="dxa"/>
            <w:tcBorders>
              <w:top w:val="single" w:color="000000" w:themeColor="text1" w:sz="4" w:space="0"/>
              <w:bottom w:val="single" w:color="000000" w:themeColor="text1" w:sz="4" w:space="0"/>
            </w:tcBorders>
            <w:tcMar/>
          </w:tcPr>
          <w:p w:rsidR="00AD4643" w:rsidRDefault="00AD4643" w14:paraId="3BE3F4F3" wp14:textId="77777777">
            <w:pPr>
              <w:snapToGrid w:val="0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457" w:type="dxa"/>
            <w:tcBorders>
              <w:top w:val="single" w:color="000000" w:themeColor="text1" w:sz="4" w:space="0"/>
              <w:bottom w:val="single" w:color="000000" w:themeColor="text1" w:sz="4" w:space="0"/>
            </w:tcBorders>
            <w:tcMar/>
          </w:tcPr>
          <w:p w:rsidR="00AD4643" w:rsidRDefault="00AD4643" w14:paraId="45591218" wp14:textId="77777777">
            <w:pPr>
              <w:snapToGrid w:val="0"/>
              <w:rPr>
                <w:b/>
              </w:rPr>
            </w:pPr>
            <w:r>
              <w:rPr>
                <w:b/>
              </w:rPr>
              <w:t>Permissão de Acesso</w:t>
            </w:r>
          </w:p>
        </w:tc>
        <w:tc>
          <w:tcPr>
            <w:tcW w:w="1365" w:type="dxa"/>
            <w:tcBorders>
              <w:top w:val="single" w:color="000000" w:themeColor="text1" w:sz="4" w:space="0"/>
              <w:bottom w:val="single" w:color="000000" w:themeColor="text1" w:sz="4" w:space="0"/>
            </w:tcBorders>
            <w:tcMar/>
          </w:tcPr>
          <w:p w:rsidR="00AD4643" w:rsidRDefault="00AD4643" w14:paraId="049FE3D7" wp14:textId="77777777">
            <w:pPr>
              <w:snapToGrid w:val="0"/>
              <w:rPr>
                <w:b/>
              </w:rPr>
            </w:pPr>
            <w:r>
              <w:rPr>
                <w:b/>
              </w:rPr>
              <w:t>Requisitos</w:t>
            </w:r>
          </w:p>
        </w:tc>
      </w:tr>
      <w:tr xmlns:wp14="http://schemas.microsoft.com/office/word/2010/wordml" w:rsidR="00000000" w:rsidTr="5E2F2656" w14:paraId="7C9F2D69" wp14:textId="77777777">
        <w:trPr>
          <w:trHeight w:val="1305"/>
        </w:trPr>
        <w:tc>
          <w:tcPr>
            <w:tcW w:w="1050" w:type="dxa"/>
            <w:tcBorders>
              <w:top w:val="single" w:color="000000" w:themeColor="text1" w:sz="4" w:space="0"/>
              <w:bottom w:val="single" w:color="000000" w:themeColor="text1" w:sz="4" w:space="0"/>
            </w:tcBorders>
            <w:tcMar/>
          </w:tcPr>
          <w:p w:rsidR="00AD4643" w:rsidP="26DD03CF" w:rsidRDefault="00AD4643" w14:paraId="5B4507BE" wp14:textId="4662EA0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color w:val="000000" w:themeColor="text1" w:themeTint="FF" w:themeShade="FF"/>
              </w:rPr>
            </w:pPr>
            <w:r w:rsidRPr="26DD03CF" w:rsidR="515D78AD">
              <w:rPr>
                <w:color w:val="000000" w:themeColor="text1" w:themeTint="FF" w:themeShade="FF"/>
              </w:rPr>
              <w:t>01</w:t>
            </w:r>
          </w:p>
        </w:tc>
        <w:tc>
          <w:tcPr>
            <w:tcW w:w="1437" w:type="dxa"/>
            <w:tcBorders>
              <w:top w:val="single" w:color="000000" w:themeColor="text1" w:sz="4" w:space="0"/>
              <w:bottom w:val="single" w:color="000000" w:themeColor="text1" w:sz="4" w:space="0"/>
            </w:tcBorders>
            <w:tcMar/>
          </w:tcPr>
          <w:p w:rsidR="00AD4643" w:rsidP="26DD03CF" w:rsidRDefault="00AD4643" w14:paraId="7CA2EEA0" wp14:textId="74B936B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5E2F2656" w:rsidR="5A0486F7">
              <w:rPr>
                <w:color w:val="000000" w:themeColor="text1" w:themeTint="FF" w:themeShade="FF"/>
              </w:rPr>
              <w:t>User</w:t>
            </w:r>
          </w:p>
        </w:tc>
        <w:tc>
          <w:tcPr>
            <w:tcW w:w="1137" w:type="dxa"/>
            <w:tcBorders>
              <w:top w:val="single" w:color="000000" w:themeColor="text1" w:sz="4" w:space="0"/>
              <w:bottom w:val="single" w:color="000000" w:themeColor="text1" w:sz="4" w:space="0"/>
            </w:tcBorders>
            <w:tcMar/>
          </w:tcPr>
          <w:p w:rsidR="00AD4643" w:rsidP="26DD03CF" w:rsidRDefault="00AD4643" w14:paraId="1F0E9A60" wp14:textId="013C580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color w:val="000000" w:themeColor="text1" w:themeTint="FF" w:themeShade="FF"/>
              </w:rPr>
            </w:pPr>
            <w:r w:rsidRPr="5E2F2656" w:rsidR="5A0486F7">
              <w:rPr>
                <w:color w:val="000000" w:themeColor="text1" w:themeTint="FF" w:themeShade="FF"/>
              </w:rPr>
              <w:t>Us</w:t>
            </w:r>
            <w:r w:rsidRPr="5E2F2656" w:rsidR="040F1350">
              <w:rPr>
                <w:color w:val="000000" w:themeColor="text1" w:themeTint="FF" w:themeShade="FF"/>
              </w:rPr>
              <w:t>uario</w:t>
            </w:r>
          </w:p>
        </w:tc>
        <w:tc>
          <w:tcPr>
            <w:tcW w:w="2604" w:type="dxa"/>
            <w:tcBorders>
              <w:top w:val="single" w:color="000000" w:themeColor="text1" w:sz="4" w:space="0"/>
              <w:bottom w:val="single" w:color="000000" w:themeColor="text1" w:sz="4" w:space="0"/>
            </w:tcBorders>
            <w:tcMar/>
          </w:tcPr>
          <w:p w:rsidR="00AD4643" w:rsidP="5E2F2656" w:rsidRDefault="00AD4643" w14:paraId="0925C1E8" wp14:textId="2F5B5CCC">
            <w:pPr>
              <w:pStyle w:val="Normal"/>
              <w:snapToGrid w:val="0"/>
            </w:pPr>
            <w:r w:rsidRPr="5E2F2656" w:rsidR="16EB506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Responsável pelo gerenciamento do sistema</w:t>
            </w:r>
          </w:p>
        </w:tc>
        <w:tc>
          <w:tcPr>
            <w:tcW w:w="1457" w:type="dxa"/>
            <w:tcBorders>
              <w:top w:val="single" w:color="000000" w:themeColor="text1" w:sz="4" w:space="0"/>
              <w:bottom w:val="single" w:color="000000" w:themeColor="text1" w:sz="4" w:space="0"/>
            </w:tcBorders>
            <w:tcMar/>
          </w:tcPr>
          <w:p w:rsidR="00AD4643" w:rsidP="26DD03CF" w:rsidRDefault="00AD4643" w14:paraId="084C7674" wp14:textId="77777777">
            <w:pPr>
              <w:snapToGrid w:val="0"/>
              <w:rPr>
                <w:color w:val="000000" w:themeColor="text1" w:themeTint="FF" w:themeShade="FF"/>
              </w:rPr>
            </w:pPr>
            <w:r w:rsidRPr="26DD03CF" w:rsidR="6709861B">
              <w:rPr>
                <w:color w:val="000000" w:themeColor="text1" w:themeTint="FF" w:themeShade="FF"/>
              </w:rPr>
              <w:t>Permissão Total aos requisitos</w:t>
            </w:r>
          </w:p>
        </w:tc>
        <w:tc>
          <w:tcPr>
            <w:tcW w:w="1365" w:type="dxa"/>
            <w:tcBorders>
              <w:top w:val="single" w:color="000000" w:themeColor="text1" w:sz="4" w:space="0"/>
              <w:bottom w:val="single" w:color="000000" w:themeColor="text1" w:sz="4" w:space="0"/>
            </w:tcBorders>
            <w:tcMar/>
          </w:tcPr>
          <w:p w:rsidR="00AD4643" w:rsidP="26DD03CF" w:rsidRDefault="00AD4643" w14:paraId="4D07E0E8" wp14:textId="77777777">
            <w:pPr>
              <w:snapToGrid w:val="0"/>
              <w:rPr>
                <w:color w:val="000000" w:themeColor="text1" w:themeTint="FF" w:themeShade="FF"/>
              </w:rPr>
            </w:pPr>
            <w:r w:rsidRPr="26DD03CF" w:rsidR="6709861B">
              <w:rPr>
                <w:color w:val="000000" w:themeColor="text1" w:themeTint="FF" w:themeShade="FF"/>
              </w:rPr>
              <w:t>RF1, RF2, RF3. RF4 e RF5</w:t>
            </w:r>
          </w:p>
        </w:tc>
      </w:tr>
      <w:tr xmlns:wp14="http://schemas.microsoft.com/office/word/2010/wordml" w:rsidR="00000000" w:rsidTr="5E2F2656" w14:paraId="20CB0DF3" wp14:textId="77777777">
        <w:tc>
          <w:tcPr>
            <w:tcW w:w="1050" w:type="dxa"/>
            <w:tcBorders>
              <w:top w:val="single" w:color="000000" w:themeColor="text1" w:sz="4" w:space="0"/>
              <w:bottom w:val="single" w:color="000000" w:themeColor="text1" w:sz="4" w:space="0"/>
            </w:tcBorders>
            <w:tcMar/>
          </w:tcPr>
          <w:p w:rsidR="00AD4643" w:rsidP="26DD03CF" w:rsidRDefault="00AD4643" w14:paraId="385FFFD4" wp14:textId="77777777">
            <w:pPr>
              <w:snapToGrid w:val="0"/>
              <w:jc w:val="both"/>
              <w:rPr>
                <w:color w:val="000000" w:themeColor="text1" w:themeTint="FF" w:themeShade="FF"/>
              </w:rPr>
            </w:pPr>
            <w:r w:rsidRPr="26DD03CF" w:rsidR="6709861B">
              <w:rPr>
                <w:color w:val="000000" w:themeColor="text1" w:themeTint="FF" w:themeShade="FF"/>
              </w:rPr>
              <w:t>02</w:t>
            </w:r>
          </w:p>
        </w:tc>
        <w:tc>
          <w:tcPr>
            <w:tcW w:w="1437" w:type="dxa"/>
            <w:tcBorders>
              <w:top w:val="single" w:color="000000" w:themeColor="text1" w:sz="4" w:space="0"/>
              <w:bottom w:val="single" w:color="000000" w:themeColor="text1" w:sz="4" w:space="0"/>
            </w:tcBorders>
            <w:tcMar/>
          </w:tcPr>
          <w:p w:rsidR="00AD4643" w:rsidP="26DD03CF" w:rsidRDefault="00AD4643" w14:paraId="09EBE2E6" wp14:textId="63B79EB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5E2F2656" w:rsidR="4149AC54">
              <w:rPr>
                <w:color w:val="000000" w:themeColor="text1" w:themeTint="FF" w:themeShade="FF"/>
              </w:rPr>
              <w:t xml:space="preserve">FleetPlus </w:t>
            </w:r>
          </w:p>
        </w:tc>
        <w:tc>
          <w:tcPr>
            <w:tcW w:w="1137" w:type="dxa"/>
            <w:tcBorders>
              <w:top w:val="single" w:color="000000" w:themeColor="text1" w:sz="4" w:space="0"/>
              <w:bottom w:val="single" w:color="000000" w:themeColor="text1" w:sz="4" w:space="0"/>
            </w:tcBorders>
            <w:tcMar/>
          </w:tcPr>
          <w:p w:rsidR="00AD4643" w:rsidP="26DD03CF" w:rsidRDefault="00AD4643" w14:paraId="704E6FB8" wp14:textId="4FB051EB">
            <w:pPr>
              <w:snapToGrid w:val="0"/>
              <w:jc w:val="both"/>
              <w:rPr>
                <w:color w:val="000000" w:themeColor="text1" w:themeTint="FF" w:themeShade="FF"/>
              </w:rPr>
            </w:pPr>
            <w:r w:rsidRPr="5E2F2656" w:rsidR="4149AC54">
              <w:rPr>
                <w:color w:val="000000" w:themeColor="text1" w:themeTint="FF" w:themeShade="FF"/>
              </w:rPr>
              <w:t>Software</w:t>
            </w:r>
          </w:p>
        </w:tc>
        <w:tc>
          <w:tcPr>
            <w:tcW w:w="2604" w:type="dxa"/>
            <w:tcBorders>
              <w:top w:val="single" w:color="000000" w:themeColor="text1" w:sz="4" w:space="0"/>
              <w:bottom w:val="single" w:color="000000" w:themeColor="text1" w:sz="4" w:space="0"/>
            </w:tcBorders>
            <w:tcMar/>
          </w:tcPr>
          <w:p w:rsidR="00AD4643" w:rsidP="5E2F2656" w:rsidRDefault="00AD4643" w14:paraId="568B5EBD" wp14:textId="6416CD0B">
            <w:pPr>
              <w:pStyle w:val="Normal"/>
              <w:snapToGrid w:val="0"/>
            </w:pPr>
            <w:r w:rsidRPr="5E2F2656" w:rsidR="4149AC5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Gera atualizações, processa dados e gerencia funcionalidades do sistema</w:t>
            </w:r>
          </w:p>
        </w:tc>
        <w:tc>
          <w:tcPr>
            <w:tcW w:w="1457" w:type="dxa"/>
            <w:tcBorders>
              <w:top w:val="single" w:color="000000" w:themeColor="text1" w:sz="4" w:space="0"/>
              <w:bottom w:val="single" w:color="000000" w:themeColor="text1" w:sz="4" w:space="0"/>
            </w:tcBorders>
            <w:tcMar/>
          </w:tcPr>
          <w:p w:rsidR="00AD4643" w:rsidP="5E2F2656" w:rsidRDefault="00AD4643" w14:paraId="275E4923" wp14:textId="0A0BA0AE">
            <w:pPr>
              <w:pStyle w:val="Normal"/>
              <w:snapToGrid w:val="0"/>
              <w:rPr>
                <w:color w:val="000000" w:themeColor="text1" w:themeTint="FF" w:themeShade="FF"/>
              </w:rPr>
            </w:pPr>
            <w:r w:rsidRPr="5E2F2656" w:rsidR="13EBA44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 xml:space="preserve">Permissão restrita conforme necessidade </w:t>
            </w:r>
          </w:p>
        </w:tc>
        <w:tc>
          <w:tcPr>
            <w:tcW w:w="1365" w:type="dxa"/>
            <w:tcBorders>
              <w:top w:val="single" w:color="000000" w:themeColor="text1" w:sz="4" w:space="0"/>
              <w:bottom w:val="single" w:color="000000" w:themeColor="text1" w:sz="4" w:space="0"/>
            </w:tcBorders>
            <w:tcMar/>
          </w:tcPr>
          <w:p w:rsidR="00AD4643" w:rsidP="26DD03CF" w:rsidRDefault="00AD4643" w14:paraId="53AEB2FB" wp14:textId="77777777">
            <w:pPr>
              <w:snapToGrid w:val="0"/>
              <w:rPr>
                <w:color w:val="000000" w:themeColor="text1" w:themeTint="FF" w:themeShade="FF"/>
              </w:rPr>
            </w:pPr>
            <w:r w:rsidRPr="26DD03CF" w:rsidR="6709861B">
              <w:rPr>
                <w:color w:val="000000" w:themeColor="text1" w:themeTint="FF" w:themeShade="FF"/>
              </w:rPr>
              <w:t>RF6</w:t>
            </w:r>
          </w:p>
        </w:tc>
      </w:tr>
    </w:tbl>
    <w:p w:rsidR="5E2F2656" w:rsidRDefault="5E2F2656" w14:paraId="71E7CE06" w14:textId="4D3BDD55"/>
    <w:p xmlns:wp14="http://schemas.microsoft.com/office/word/2010/wordml" w:rsidR="00AD4643" w:rsidRDefault="00AD4643" w14:paraId="093E3F5C" wp14:textId="77777777">
      <w:pPr>
        <w:jc w:val="both"/>
      </w:pPr>
      <w:r w:rsidR="47015F02">
        <w:rPr>
          <w:b w:val="0"/>
          <w:bCs w:val="0"/>
        </w:rPr>
        <w:t>Tipos de Atores: Usuário / Hardware /</w:t>
      </w:r>
      <w:r w:rsidR="47015F02">
        <w:rPr/>
        <w:t xml:space="preserve"> Software / Comunicação</w:t>
      </w:r>
    </w:p>
    <w:p xmlns:wp14="http://schemas.microsoft.com/office/word/2010/wordml" w:rsidR="00AD4643" w:rsidRDefault="00AD4643" w14:paraId="5F96A722" wp14:textId="77777777">
      <w:pPr>
        <w:jc w:val="both"/>
        <w:rPr>
          <w:rFonts w:ascii="Arial" w:hAnsi="Arial" w:cs="Arial"/>
          <w:b/>
          <w:sz w:val="32"/>
          <w:szCs w:val="32"/>
        </w:rPr>
      </w:pPr>
    </w:p>
    <w:p xmlns:wp14="http://schemas.microsoft.com/office/word/2010/wordml" w:rsidR="00AD4643" w:rsidRDefault="00AD4643" w14:paraId="5B95CD12" wp14:textId="77777777">
      <w:pPr>
        <w:jc w:val="both"/>
        <w:rPr>
          <w:rFonts w:ascii="Arial" w:hAnsi="Arial" w:cs="Arial"/>
          <w:b/>
          <w:sz w:val="32"/>
          <w:szCs w:val="32"/>
        </w:rPr>
      </w:pPr>
    </w:p>
    <w:p xmlns:wp14="http://schemas.microsoft.com/office/word/2010/wordml" w:rsidR="00AD4643" w:rsidRDefault="00AD4643" w14:paraId="5C4C5803" wp14:textId="77777777">
      <w:pPr>
        <w:pStyle w:val="Ttulo1"/>
        <w:pageBreakBefore/>
        <w:jc w:val="both"/>
      </w:pPr>
      <w:bookmarkStart w:name="_Toc17818159" w:id="19"/>
      <w:r>
        <w:t>VISÃO DE CASOS DE USO</w:t>
      </w:r>
      <w:bookmarkEnd w:id="19"/>
    </w:p>
    <w:p xmlns:wp14="http://schemas.microsoft.com/office/word/2010/wordml" w:rsidR="00AD4643" w:rsidRDefault="00AD4643" w14:paraId="04A5EB2B" wp14:textId="77777777">
      <w:pPr>
        <w:pStyle w:val="Ttulo2"/>
        <w:jc w:val="both"/>
        <w:rPr>
          <w:i w:val="0"/>
        </w:rPr>
      </w:pPr>
      <w:bookmarkStart w:name="_Toc17818160" w:id="20"/>
      <w:r w:rsidRPr="5E2F2656" w:rsidR="47015F02">
        <w:rPr>
          <w:i w:val="0"/>
          <w:iCs w:val="0"/>
        </w:rPr>
        <w:t>Diagrama de Casos de Uso</w:t>
      </w:r>
      <w:bookmarkEnd w:id="20"/>
    </w:p>
    <w:p xmlns:wp14="http://schemas.microsoft.com/office/word/2010/wordml" w:rsidR="00AD4643" w:rsidP="5E2F2656" w:rsidRDefault="00AD4643" wp14:textId="77777777" w14:paraId="1E72DA04">
      <w:pPr>
        <w:pStyle w:val="Normal"/>
      </w:pPr>
      <w:r>
        <w:object w:dxaOrig="11333" w:dyaOrig="9653" w14:anchorId="4193DE2B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Object 2" style="width:428.25pt;height:432.75pt;mso-wrap-style:square;mso-position-horizontal-relative:page;mso-position-vertical-relative:page" o:spid="_x0000_i1026" filled="t" o:ole="" type="#_x0000_t75">
            <v:fill color2="black"/>
            <v:imagedata o:title="" r:id="rId12"/>
          </v:shape>
          <o:OLEObject Type="Embed" ProgID="Desenho" ShapeID="Object 2" DrawAspect="Content" ObjectID="_1791556564" r:id="rId13"/>
        </w:object>
      </w:r>
    </w:p>
    <w:p xmlns:wp14="http://schemas.microsoft.com/office/word/2010/wordml" w:rsidR="00AD4643" w:rsidRDefault="00AD4643" w14:paraId="7BC2088E" wp14:textId="51BD0CE1"/>
    <w:p xmlns:wp14="http://schemas.microsoft.com/office/word/2010/wordml" w:rsidR="00AD4643" w:rsidRDefault="00AD4643" w14:paraId="71323F28" wp14:textId="79AA3AAD">
      <w:r w:rsidR="506975FA">
        <w:drawing>
          <wp:inline xmlns:wp14="http://schemas.microsoft.com/office/word/2010/wordprocessingDrawing" wp14:editId="55E19089" wp14:anchorId="54C2A23B">
            <wp:extent cx="5619752" cy="5505452"/>
            <wp:effectExtent l="0" t="0" r="0" b="0"/>
            <wp:docPr id="6278902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70872f39d247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2" cy="550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D4643" w:rsidRDefault="00AD4643" w14:paraId="27488D43" wp14:textId="454DA25F"/>
    <w:p xmlns:wp14="http://schemas.microsoft.com/office/word/2010/wordml" w:rsidR="00AD4643" w:rsidRDefault="00AD4643" w14:paraId="618D7F13" wp14:textId="6BA4B909"/>
    <w:p xmlns:wp14="http://schemas.microsoft.com/office/word/2010/wordml" w:rsidR="00AD4643" w:rsidRDefault="00AD4643" w14:paraId="2A5828B1" wp14:textId="6DF15711"/>
    <w:p xmlns:wp14="http://schemas.microsoft.com/office/word/2010/wordml" w:rsidR="00AD4643" w:rsidRDefault="00AD4643" w14:paraId="2623452C" wp14:textId="6A153644"/>
    <w:p xmlns:wp14="http://schemas.microsoft.com/office/word/2010/wordml" w:rsidR="00AD4643" w:rsidRDefault="00AD4643" w14:paraId="59D8E43B" wp14:textId="395F221E"/>
    <w:p xmlns:wp14="http://schemas.microsoft.com/office/word/2010/wordml" w:rsidR="00AD4643" w:rsidRDefault="00AD4643" w14:paraId="175A1C6C" wp14:textId="3E2A5214"/>
    <w:p xmlns:wp14="http://schemas.microsoft.com/office/word/2010/wordml" w:rsidR="00AD4643" w:rsidRDefault="00AD4643" w14:paraId="430C534D" wp14:textId="71F713D2"/>
    <w:p xmlns:wp14="http://schemas.microsoft.com/office/word/2010/wordml" w:rsidR="00AD4643" w:rsidRDefault="00AD4643" w14:paraId="69DE159C" wp14:textId="59C4ACF0"/>
    <w:p w:rsidR="5E2F2656" w:rsidRDefault="5E2F2656" w14:paraId="4ADFA60C" w14:textId="41FB9D59"/>
    <w:p xmlns:wp14="http://schemas.microsoft.com/office/word/2010/wordml" w:rsidR="00AD4643" w:rsidRDefault="00AD4643" w14:paraId="2C179E0F" wp14:textId="77777777">
      <w:pPr>
        <w:pStyle w:val="Ttulo2"/>
        <w:jc w:val="both"/>
        <w:rPr>
          <w:i w:val="0"/>
        </w:rPr>
      </w:pPr>
      <w:bookmarkStart w:name="_Toc17818161" w:id="21"/>
      <w:r>
        <w:rPr>
          <w:i w:val="0"/>
        </w:rPr>
        <w:t>Descrição dos casos de Uso</w:t>
      </w:r>
      <w:bookmarkEnd w:id="21"/>
    </w:p>
    <w:p xmlns:wp14="http://schemas.microsoft.com/office/word/2010/wordml" w:rsidR="00AD4643" w:rsidP="5E2F2656" w:rsidRDefault="00AD4643" w14:paraId="6D9C8D39" wp14:textId="16414D2D">
      <w:pPr>
        <w:pStyle w:val="Ttulo3"/>
        <w:jc w:val="both"/>
        <w:rPr>
          <w:color w:val="000000" w:themeColor="text1" w:themeTint="FF" w:themeShade="FF"/>
        </w:rPr>
      </w:pPr>
      <w:r w:rsidRPr="5E2F2656" w:rsidR="68AF0B9F">
        <w:rPr>
          <w:color w:val="000000" w:themeColor="text1" w:themeTint="FF" w:themeShade="FF"/>
        </w:rPr>
        <w:t xml:space="preserve">Acessar Conta </w:t>
      </w:r>
    </w:p>
    <w:p xmlns:wp14="http://schemas.microsoft.com/office/word/2010/wordml" w:rsidR="00AD4643" w:rsidP="5E2F2656" w:rsidRDefault="00AD4643" w14:paraId="7668549F" wp14:textId="6B489D18">
      <w:pPr>
        <w:rPr>
          <w:b w:val="1"/>
          <w:bCs w:val="1"/>
          <w:sz w:val="26"/>
          <w:szCs w:val="26"/>
        </w:rPr>
      </w:pPr>
      <w:r w:rsidRPr="5E2F2656" w:rsidR="47015F02">
        <w:rPr>
          <w:b w:val="1"/>
          <w:bCs w:val="1"/>
          <w:sz w:val="26"/>
          <w:szCs w:val="26"/>
        </w:rPr>
        <w:t>a) Descrição Resumida</w:t>
      </w:r>
    </w:p>
    <w:p xmlns:wp14="http://schemas.microsoft.com/office/word/2010/wordml" w:rsidR="00AD4643" w:rsidP="5E2F2656" w:rsidRDefault="00AD4643" w14:paraId="5517499B" wp14:textId="52020DE4">
      <w:pPr>
        <w:pStyle w:val="Normal"/>
        <w:rPr>
          <w:b w:val="0"/>
          <w:bCs w:val="0"/>
          <w:sz w:val="26"/>
          <w:szCs w:val="26"/>
        </w:rPr>
      </w:pPr>
      <w:r w:rsidRPr="5E2F2656" w:rsidR="37348E80">
        <w:rPr>
          <w:b w:val="0"/>
          <w:bCs w:val="0"/>
          <w:sz w:val="26"/>
          <w:szCs w:val="26"/>
        </w:rPr>
        <w:t xml:space="preserve">O usuário irá acessar sua conta com seu </w:t>
      </w:r>
      <w:proofErr w:type="spellStart"/>
      <w:r w:rsidRPr="5E2F2656" w:rsidR="37348E80">
        <w:rPr>
          <w:b w:val="0"/>
          <w:bCs w:val="0"/>
          <w:sz w:val="26"/>
          <w:szCs w:val="26"/>
        </w:rPr>
        <w:t>email</w:t>
      </w:r>
      <w:proofErr w:type="spellEnd"/>
      <w:r w:rsidRPr="5E2F2656" w:rsidR="37348E80">
        <w:rPr>
          <w:b w:val="0"/>
          <w:bCs w:val="0"/>
          <w:sz w:val="26"/>
          <w:szCs w:val="26"/>
        </w:rPr>
        <w:t xml:space="preserve"> e senha.</w:t>
      </w:r>
    </w:p>
    <w:p xmlns:wp14="http://schemas.microsoft.com/office/word/2010/wordml" w:rsidR="00AD4643" w:rsidP="5E2F2656" w:rsidRDefault="00AD4643" w14:paraId="2FC17F8B" wp14:textId="2871E558">
      <w:pPr>
        <w:pStyle w:val="Normal"/>
        <w:rPr>
          <w:b w:val="1"/>
          <w:bCs w:val="1"/>
          <w:sz w:val="26"/>
          <w:szCs w:val="26"/>
        </w:rPr>
      </w:pPr>
    </w:p>
    <w:p xmlns:wp14="http://schemas.microsoft.com/office/word/2010/wordml" w:rsidR="00AD4643" w:rsidRDefault="00AD4643" w14:paraId="1A5CEF16" wp14:textId="77777777">
      <w:pPr>
        <w:pStyle w:val="Titulo4"/>
      </w:pPr>
      <w:r>
        <w:t>b) Realização do Caso de Uso</w:t>
      </w:r>
    </w:p>
    <w:p xmlns:wp14="http://schemas.microsoft.com/office/word/2010/wordml" w:rsidR="00AD4643" w:rsidRDefault="00AD4643" w14:paraId="0A4F7224" wp14:textId="77777777">
      <w:pPr>
        <w:pStyle w:val="Titulo4"/>
      </w:pPr>
    </w:p>
    <w:tbl>
      <w:tblPr>
        <w:tblStyle w:val="TableGrid"/>
        <w:tblW w:w="8974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4489"/>
        <w:gridCol w:w="4485"/>
      </w:tblGrid>
      <w:tr xmlns:wp14="http://schemas.microsoft.com/office/word/2010/wordml" w:rsidR="00000000" w:rsidTr="5E2F2656" w14:paraId="02717946" wp14:textId="77777777">
        <w:tc>
          <w:tcPr>
            <w:tcW w:w="4489" w:type="dxa"/>
            <w:tcBorders/>
            <w:tcMar/>
          </w:tcPr>
          <w:p w:rsidR="00AD4643" w:rsidP="5E2F2656" w:rsidRDefault="00AD4643" w14:paraId="2AC25BCE" wp14:textId="3DE9C0E2">
            <w:pPr>
              <w:pStyle w:val="Normal"/>
              <w:rPr>
                <w:color w:val="000000" w:themeColor="text1" w:themeTint="FF" w:themeShade="FF"/>
              </w:rPr>
            </w:pPr>
            <w:r w:rsidRPr="5E2F2656" w:rsidR="47015F02">
              <w:rPr>
                <w:color w:val="000000" w:themeColor="text1" w:themeTint="FF" w:themeShade="FF"/>
              </w:rPr>
              <w:t xml:space="preserve">Nome: </w:t>
            </w:r>
            <w:r w:rsidRPr="5E2F2656" w:rsidR="3AA8B646">
              <w:rPr>
                <w:color w:val="000000" w:themeColor="text1" w:themeTint="FF" w:themeShade="FF"/>
              </w:rPr>
              <w:t>Acessar Conta</w:t>
            </w:r>
          </w:p>
        </w:tc>
        <w:tc>
          <w:tcPr>
            <w:tcW w:w="4485" w:type="dxa"/>
            <w:tcBorders/>
            <w:tcMar/>
          </w:tcPr>
          <w:p w:rsidR="00AD4643" w:rsidP="5E2F2656" w:rsidRDefault="00AD4643" w14:paraId="61A0A51F" wp14:textId="28A83CCF">
            <w:pPr>
              <w:snapToGrid w:val="0"/>
              <w:jc w:val="both"/>
              <w:rPr>
                <w:b w:val="0"/>
                <w:bCs w:val="0"/>
                <w:sz w:val="28"/>
                <w:szCs w:val="28"/>
              </w:rPr>
            </w:pPr>
            <w:r w:rsidRPr="5E2F2656" w:rsidR="47015F02">
              <w:rPr>
                <w:b w:val="1"/>
                <w:bCs w:val="1"/>
                <w:sz w:val="28"/>
                <w:szCs w:val="28"/>
              </w:rPr>
              <w:t xml:space="preserve">Frequência: </w:t>
            </w:r>
            <w:r w:rsidRPr="5E2F2656" w:rsidR="0E2A3F73">
              <w:rPr>
                <w:b w:val="0"/>
                <w:bCs w:val="0"/>
                <w:sz w:val="28"/>
                <w:szCs w:val="28"/>
              </w:rPr>
              <w:t>Diário</w:t>
            </w:r>
          </w:p>
        </w:tc>
      </w:tr>
      <w:tr xmlns:wp14="http://schemas.microsoft.com/office/word/2010/wordml" w:rsidR="00000000" w:rsidTr="5E2F2656" w14:paraId="2676FB53" wp14:textId="77777777">
        <w:tc>
          <w:tcPr>
            <w:tcW w:w="4489" w:type="dxa"/>
            <w:tcBorders/>
            <w:tcMar/>
          </w:tcPr>
          <w:p w:rsidR="00AD4643" w:rsidP="5E2F2656" w:rsidRDefault="00AD4643" w14:paraId="2799FD8D" wp14:textId="71E0637F">
            <w:pPr>
              <w:numPr>
                <w:ilvl w:val="0"/>
                <w:numId w:val="5"/>
              </w:numPr>
              <w:tabs>
                <w:tab w:val="left" w:pos="720"/>
              </w:tabs>
              <w:snapToGrid w:val="0"/>
              <w:jc w:val="left"/>
              <w:rPr>
                <w:b w:val="1"/>
                <w:bCs w:val="1"/>
              </w:rPr>
            </w:pPr>
            <w:r w:rsidRPr="5E2F2656" w:rsidR="47015F02">
              <w:rPr>
                <w:b w:val="1"/>
                <w:bCs w:val="1"/>
              </w:rPr>
              <w:t xml:space="preserve">Regra de negócio: </w:t>
            </w:r>
            <w:r w:rsidR="377B510F">
              <w:rPr>
                <w:b w:val="0"/>
                <w:bCs w:val="0"/>
              </w:rPr>
              <w:t xml:space="preserve">A autenticação deve ser realizada sempre que </w:t>
            </w:r>
            <w:proofErr w:type="gramStart"/>
            <w:r w:rsidR="377B510F">
              <w:rPr>
                <w:b w:val="0"/>
                <w:bCs w:val="0"/>
              </w:rPr>
              <w:t>o usuários</w:t>
            </w:r>
            <w:proofErr w:type="gramEnd"/>
            <w:r w:rsidR="377B510F">
              <w:rPr>
                <w:b w:val="0"/>
                <w:bCs w:val="0"/>
              </w:rPr>
              <w:t xml:space="preserve"> quiser acessar funcionalidades restritas do sistema.</w:t>
            </w:r>
          </w:p>
        </w:tc>
        <w:tc>
          <w:tcPr>
            <w:tcW w:w="4485" w:type="dxa"/>
            <w:tcBorders/>
            <w:tcMar/>
          </w:tcPr>
          <w:p w:rsidR="00AD4643" w:rsidP="5E2F2656" w:rsidRDefault="00AD4643" w14:paraId="193A582A" wp14:textId="36080B00">
            <w:pPr>
              <w:numPr>
                <w:ilvl w:val="0"/>
                <w:numId w:val="5"/>
              </w:numPr>
              <w:tabs>
                <w:tab w:val="left" w:pos="720"/>
              </w:tabs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5E2F2656" w:rsidR="47015F02">
              <w:rPr>
                <w:b w:val="1"/>
                <w:bCs w:val="1"/>
              </w:rPr>
              <w:t>Exceções:</w:t>
            </w:r>
            <w:r w:rsidR="47015F02">
              <w:rPr/>
              <w:t xml:space="preserve"> </w:t>
            </w:r>
            <w:r w:rsidRPr="5E2F2656" w:rsidR="41FF035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Se o usuário deixar o campo de email ou senha em branco, o sistema exibe uma mensagem de erro pedindo para preencher todos os campos.</w:t>
            </w:r>
          </w:p>
          <w:p w:rsidR="00AD4643" w:rsidP="5E2F2656" w:rsidRDefault="00AD4643" w14:paraId="13F7583B" wp14:textId="65678D8F">
            <w:pPr>
              <w:pStyle w:val="ListParagraph"/>
              <w:numPr>
                <w:ilvl w:val="0"/>
                <w:numId w:val="5"/>
              </w:numPr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5E2F2656" w:rsidR="41FF035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Se houver três tentativas de login falhadas consecutivas, o sistema bloqueia temporariamente a conta e solicita que o usuário redefina a senha.</w:t>
            </w:r>
          </w:p>
        </w:tc>
      </w:tr>
      <w:tr xmlns:wp14="http://schemas.microsoft.com/office/word/2010/wordml" w:rsidR="00000000" w:rsidTr="5E2F2656" w14:paraId="622B769A" wp14:textId="77777777">
        <w:tc>
          <w:tcPr>
            <w:tcW w:w="4489" w:type="dxa"/>
            <w:tcBorders/>
            <w:tcMar/>
          </w:tcPr>
          <w:p w:rsidR="00AD4643" w:rsidRDefault="00AD4643" w14:paraId="3E0A8C89" wp14:textId="77777777">
            <w:pPr>
              <w:snapToGrid w:val="0"/>
              <w:jc w:val="both"/>
              <w:rPr>
                <w:b/>
              </w:rPr>
            </w:pPr>
            <w:r>
              <w:rPr>
                <w:b/>
              </w:rPr>
              <w:t>Ação do ator</w:t>
            </w:r>
          </w:p>
        </w:tc>
        <w:tc>
          <w:tcPr>
            <w:tcW w:w="4485" w:type="dxa"/>
            <w:tcBorders/>
            <w:tcMar/>
          </w:tcPr>
          <w:p w:rsidR="00AD4643" w:rsidRDefault="00AD4643" w14:paraId="3996F18F" wp14:textId="77777777">
            <w:pPr>
              <w:snapToGrid w:val="0"/>
              <w:rPr>
                <w:b/>
              </w:rPr>
            </w:pPr>
            <w:r>
              <w:rPr>
                <w:b/>
              </w:rPr>
              <w:t>Resposta do sistema</w:t>
            </w:r>
          </w:p>
        </w:tc>
      </w:tr>
      <w:tr xmlns:wp14="http://schemas.microsoft.com/office/word/2010/wordml" w:rsidR="00000000" w:rsidTr="5E2F2656" w14:paraId="4D6499D5" wp14:textId="77777777">
        <w:tc>
          <w:tcPr>
            <w:tcW w:w="4489" w:type="dxa"/>
            <w:tcBorders/>
            <w:tcMar/>
          </w:tcPr>
          <w:p w:rsidR="00AD4643" w:rsidP="5E2F2656" w:rsidRDefault="00AD4643" w14:paraId="1DCD750F" wp14:textId="3171BD8A">
            <w:pPr>
              <w:pStyle w:val="ListParagraph"/>
              <w:numPr>
                <w:ilvl w:val="0"/>
                <w:numId w:val="6"/>
              </w:numPr>
              <w:jc w:val="both"/>
              <w:rPr/>
            </w:pPr>
            <w:r w:rsidRPr="5E2F2656" w:rsidR="6BEFACC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 xml:space="preserve">O usuário insere o </w:t>
            </w:r>
            <w:r w:rsidRPr="5E2F2656" w:rsidR="332CE91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e-mail</w:t>
            </w:r>
            <w:r w:rsidRPr="5E2F2656" w:rsidR="6BEFACC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 xml:space="preserve"> e a senha na interface de login.</w:t>
            </w:r>
          </w:p>
        </w:tc>
        <w:tc>
          <w:tcPr>
            <w:tcW w:w="4485" w:type="dxa"/>
            <w:tcBorders/>
            <w:tcMar/>
          </w:tcPr>
          <w:p w:rsidR="00AD4643" w:rsidRDefault="00AD4643" w14:paraId="75C76153" wp14:textId="665157F7">
            <w:pPr>
              <w:jc w:val="both"/>
            </w:pPr>
            <w:r w:rsidRPr="5E2F2656" w:rsidR="6BEFACC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sistema verifica as credenciais do usuário.</w:t>
            </w:r>
          </w:p>
          <w:p w:rsidR="00AD4643" w:rsidP="5E2F2656" w:rsidRDefault="00AD4643" w14:paraId="16724F9C" wp14:textId="488D0D32">
            <w:pPr>
              <w:pStyle w:val="ListParagraph"/>
              <w:numPr>
                <w:ilvl w:val="0"/>
                <w:numId w:val="7"/>
              </w:numPr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5E2F2656" w:rsidR="6BEFACC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Se as credenciais forem válidas, o sistema autentica o usuário e concede acesso ao painel principal.</w:t>
            </w:r>
          </w:p>
          <w:p w:rsidR="00AD4643" w:rsidP="5E2F2656" w:rsidRDefault="00AD4643" w14:paraId="4FC4CC19" wp14:textId="657EB363">
            <w:pPr>
              <w:pStyle w:val="ListParagraph"/>
              <w:numPr>
                <w:ilvl w:val="0"/>
                <w:numId w:val="7"/>
              </w:numPr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5E2F2656" w:rsidR="6BEFACC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Se as credenciais forem inválidas, o sistema exibe uma mensagem de erro informando que o login falhou.</w:t>
            </w:r>
          </w:p>
          <w:p w:rsidR="00AD4643" w:rsidRDefault="00AD4643" w14:paraId="5A3DECF9" wp14:textId="6B69089E">
            <w:pPr>
              <w:jc w:val="both"/>
              <w:rPr>
                <w:color w:val="FF0000"/>
              </w:rPr>
            </w:pPr>
          </w:p>
        </w:tc>
      </w:tr>
    </w:tbl>
    <w:p xmlns:wp14="http://schemas.microsoft.com/office/word/2010/wordml" w:rsidR="00AD4643" w:rsidRDefault="00AD4643" w14:paraId="5AE48A43" wp14:textId="77777777">
      <w:pPr>
        <w:jc w:val="both"/>
      </w:pPr>
    </w:p>
    <w:p xmlns:wp14="http://schemas.microsoft.com/office/word/2010/wordml" w:rsidR="00AD4643" w:rsidRDefault="00AD4643" w14:paraId="50F40DEB" wp14:textId="77777777">
      <w:pPr>
        <w:jc w:val="both"/>
      </w:pPr>
    </w:p>
    <w:p xmlns:wp14="http://schemas.microsoft.com/office/word/2010/wordml" w:rsidR="00AD4643" w:rsidRDefault="00AD4643" w14:paraId="77A52294" wp14:textId="77777777">
      <w:pPr>
        <w:jc w:val="both"/>
      </w:pPr>
    </w:p>
    <w:p xmlns:wp14="http://schemas.microsoft.com/office/word/2010/wordml" w:rsidR="00AD4643" w:rsidRDefault="00AD4643" w14:paraId="007DCDA8" wp14:textId="77777777">
      <w:pPr>
        <w:jc w:val="both"/>
      </w:pPr>
    </w:p>
    <w:p w:rsidR="5E2F2656" w:rsidP="5E2F2656" w:rsidRDefault="5E2F2656" w14:paraId="6BF044AD" w14:textId="3594FEE7">
      <w:pPr>
        <w:jc w:val="both"/>
      </w:pPr>
    </w:p>
    <w:p w:rsidR="5E2F2656" w:rsidP="5E2F2656" w:rsidRDefault="5E2F2656" w14:paraId="6CFC4387" w14:textId="7BF80EB3">
      <w:pPr>
        <w:jc w:val="both"/>
      </w:pPr>
    </w:p>
    <w:p w:rsidR="5E2F2656" w:rsidP="5E2F2656" w:rsidRDefault="5E2F2656" w14:paraId="49540501" w14:textId="786CF3AB">
      <w:pPr>
        <w:jc w:val="both"/>
      </w:pPr>
    </w:p>
    <w:p w:rsidR="5E2F2656" w:rsidP="5E2F2656" w:rsidRDefault="5E2F2656" w14:paraId="444891BF" w14:textId="25BD1024">
      <w:pPr>
        <w:jc w:val="both"/>
      </w:pPr>
    </w:p>
    <w:p w:rsidR="5E2F2656" w:rsidP="5E2F2656" w:rsidRDefault="5E2F2656" w14:paraId="34F22845" w14:textId="4F8E4D61">
      <w:pPr>
        <w:jc w:val="both"/>
      </w:pPr>
    </w:p>
    <w:p w:rsidR="5E2F2656" w:rsidP="5E2F2656" w:rsidRDefault="5E2F2656" w14:paraId="689771D8" w14:textId="5FB48A11">
      <w:pPr>
        <w:jc w:val="both"/>
      </w:pPr>
    </w:p>
    <w:p xmlns:wp14="http://schemas.microsoft.com/office/word/2010/wordml" w:rsidR="00AD4643" w:rsidRDefault="00AD4643" w14:paraId="450EA2D7" wp14:textId="77777777">
      <w:pPr>
        <w:jc w:val="both"/>
      </w:pPr>
    </w:p>
    <w:p xmlns:wp14="http://schemas.microsoft.com/office/word/2010/wordml" w:rsidR="00AD4643" w:rsidRDefault="00AD4643" w14:paraId="3DD355C9" wp14:textId="77777777">
      <w:pPr>
        <w:jc w:val="both"/>
      </w:pPr>
    </w:p>
    <w:p xmlns:wp14="http://schemas.microsoft.com/office/word/2010/wordml" w:rsidR="00AD4643" w:rsidRDefault="00AD4643" w14:paraId="1A81F0B1" wp14:textId="77777777">
      <w:pPr>
        <w:jc w:val="both"/>
      </w:pPr>
    </w:p>
    <w:p xmlns:wp14="http://schemas.microsoft.com/office/word/2010/wordml" w:rsidR="00AD4643" w:rsidRDefault="00AD4643" w14:paraId="717AAFBA" wp14:textId="77777777">
      <w:pPr>
        <w:jc w:val="both"/>
      </w:pPr>
    </w:p>
    <w:p xmlns:wp14="http://schemas.microsoft.com/office/word/2010/wordml" w:rsidR="00AD4643" w:rsidRDefault="00AD4643" w14:paraId="56EE48EE" wp14:textId="77777777">
      <w:pPr>
        <w:jc w:val="both"/>
      </w:pPr>
    </w:p>
    <w:p xmlns:wp14="http://schemas.microsoft.com/office/word/2010/wordml" w:rsidR="00AD4643" w:rsidP="5E2F2656" w:rsidRDefault="00AD4643" w14:paraId="472A8D5F" wp14:textId="35129B83">
      <w:pPr>
        <w:pStyle w:val="Normal"/>
        <w:jc w:val="both"/>
        <w:rPr>
          <w:b w:val="1"/>
          <w:bCs w:val="1"/>
          <w:sz w:val="28"/>
          <w:szCs w:val="28"/>
        </w:rPr>
      </w:pPr>
    </w:p>
    <w:p xmlns:wp14="http://schemas.microsoft.com/office/word/2010/wordml" w:rsidR="00AD4643" w:rsidP="5E2F2656" w:rsidRDefault="00AD4643" w14:paraId="0A651ACF" wp14:textId="623CC7A8">
      <w:pPr>
        <w:pStyle w:val="Normal"/>
        <w:jc w:val="both"/>
        <w:rPr>
          <w:b w:val="1"/>
          <w:bCs w:val="1"/>
          <w:sz w:val="28"/>
          <w:szCs w:val="28"/>
        </w:rPr>
      </w:pPr>
    </w:p>
    <w:p xmlns:wp14="http://schemas.microsoft.com/office/word/2010/wordml" w:rsidR="00AD4643" w:rsidP="5E2F2656" w:rsidRDefault="00AD4643" w14:paraId="42F552CF" wp14:textId="655070D5">
      <w:pPr>
        <w:pStyle w:val="Ttulo3"/>
        <w:jc w:val="both"/>
        <w:rPr>
          <w:color w:val="000000" w:themeColor="text1" w:themeTint="FF" w:themeShade="FF"/>
        </w:rPr>
      </w:pPr>
      <w:r w:rsidRPr="5E2F2656" w:rsidR="75E33773">
        <w:rPr>
          <w:color w:val="000000" w:themeColor="text1" w:themeTint="FF" w:themeShade="FF"/>
        </w:rPr>
        <w:t xml:space="preserve">Cadastrar Usuário </w:t>
      </w:r>
      <w:r>
        <w:tab/>
      </w:r>
    </w:p>
    <w:p xmlns:wp14="http://schemas.microsoft.com/office/word/2010/wordml" w:rsidR="00AD4643" w:rsidP="5E2F2656" w:rsidRDefault="00AD4643" w14:paraId="676D4E31" wp14:textId="6B489D18">
      <w:pPr>
        <w:rPr>
          <w:b w:val="1"/>
          <w:bCs w:val="1"/>
          <w:sz w:val="26"/>
          <w:szCs w:val="26"/>
        </w:rPr>
      </w:pPr>
      <w:r w:rsidRPr="5E2F2656" w:rsidR="5866AF28">
        <w:rPr>
          <w:b w:val="1"/>
          <w:bCs w:val="1"/>
          <w:sz w:val="26"/>
          <w:szCs w:val="26"/>
        </w:rPr>
        <w:t>a) Descrição Resumida</w:t>
      </w:r>
    </w:p>
    <w:p xmlns:wp14="http://schemas.microsoft.com/office/word/2010/wordml" w:rsidR="00AD4643" w:rsidP="5E2F2656" w:rsidRDefault="00AD4643" w14:paraId="38CBFCFC" wp14:textId="63D8BD42">
      <w:pPr>
        <w:pStyle w:val="Normal"/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</w:pPr>
      <w:r w:rsidRPr="5E2F2656" w:rsidR="39D416B6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>O usuário cria uma nova conta no sistema, preenchendo as informações obrigatórias e salvando-as para futuras autenticações.</w:t>
      </w:r>
    </w:p>
    <w:p xmlns:wp14="http://schemas.microsoft.com/office/word/2010/wordml" w:rsidR="00AD4643" w:rsidP="5E2F2656" w:rsidRDefault="00AD4643" w14:paraId="231F6F2E" wp14:textId="67036434">
      <w:pPr>
        <w:pStyle w:val="Normal"/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</w:pPr>
    </w:p>
    <w:p xmlns:wp14="http://schemas.microsoft.com/office/word/2010/wordml" w:rsidR="00AD4643" w:rsidP="5E2F2656" w:rsidRDefault="00AD4643" wp14:textId="77777777" w14:paraId="2503B75D">
      <w:pPr>
        <w:pStyle w:val="Titulo4"/>
      </w:pPr>
      <w:r w:rsidR="5866AF28">
        <w:rPr/>
        <w:t>b) Realização do Caso de Uso</w:t>
      </w:r>
    </w:p>
    <w:p xmlns:wp14="http://schemas.microsoft.com/office/word/2010/wordml" w:rsidR="00AD4643" w:rsidP="5E2F2656" w:rsidRDefault="00AD4643" wp14:textId="77777777" w14:paraId="08C665BD">
      <w:pPr>
        <w:pStyle w:val="Titulo4"/>
      </w:pPr>
    </w:p>
    <w:tbl>
      <w:tblPr>
        <w:tblStyle w:val="TableGrid"/>
        <w:tblW w:w="0" w:type="auto"/>
        <w:tblInd w:w="-5" w:type="dxa"/>
        <w:tblLook w:val="0000" w:firstRow="0" w:lastRow="0" w:firstColumn="0" w:lastColumn="0" w:noHBand="0" w:noVBand="0"/>
      </w:tblPr>
      <w:tblGrid>
        <w:gridCol w:w="4489"/>
        <w:gridCol w:w="4485"/>
      </w:tblGrid>
      <w:tr w:rsidR="5E2F2656" w:rsidTr="5E2F2656" w14:paraId="384F0861">
        <w:trPr>
          <w:trHeight w:val="300"/>
        </w:trPr>
        <w:tc>
          <w:tcPr>
            <w:tcW w:w="4489" w:type="dxa"/>
            <w:tcMar/>
          </w:tcPr>
          <w:p w:rsidR="5E2F2656" w:rsidP="5E2F2656" w:rsidRDefault="5E2F2656" w14:paraId="2C310291" w14:textId="76DF2AC5">
            <w:pPr>
              <w:pStyle w:val="Normal"/>
              <w:rPr>
                <w:color w:val="000000" w:themeColor="text1" w:themeTint="FF" w:themeShade="FF"/>
              </w:rPr>
            </w:pPr>
            <w:r w:rsidRPr="5E2F2656" w:rsidR="5E2F2656">
              <w:rPr>
                <w:color w:val="000000" w:themeColor="text1" w:themeTint="FF" w:themeShade="FF"/>
              </w:rPr>
              <w:t xml:space="preserve">Nome: </w:t>
            </w:r>
            <w:r w:rsidRPr="5E2F2656" w:rsidR="11A847F7">
              <w:rPr>
                <w:color w:val="000000" w:themeColor="text1" w:themeTint="FF" w:themeShade="FF"/>
              </w:rPr>
              <w:t>Cadastrar Usuário</w:t>
            </w:r>
          </w:p>
        </w:tc>
        <w:tc>
          <w:tcPr>
            <w:tcW w:w="4485" w:type="dxa"/>
            <w:tcMar/>
          </w:tcPr>
          <w:p w:rsidR="5E2F2656" w:rsidP="5E2F2656" w:rsidRDefault="5E2F2656" w14:paraId="17EEC325" w14:textId="09FEBAF6">
            <w:pPr>
              <w:pStyle w:val="Normal"/>
              <w:jc w:val="both"/>
              <w:rPr>
                <w:b w:val="0"/>
                <w:bCs w:val="0"/>
                <w:sz w:val="28"/>
                <w:szCs w:val="28"/>
              </w:rPr>
            </w:pPr>
            <w:r w:rsidRPr="5E2F2656" w:rsidR="5E2F2656">
              <w:rPr>
                <w:b w:val="1"/>
                <w:bCs w:val="1"/>
                <w:sz w:val="28"/>
                <w:szCs w:val="28"/>
              </w:rPr>
              <w:t xml:space="preserve">Frequência: </w:t>
            </w:r>
            <w:r w:rsidRPr="5E2F2656" w:rsidR="77FF8C1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Conforme necessidade</w:t>
            </w:r>
          </w:p>
        </w:tc>
      </w:tr>
      <w:tr w:rsidR="5E2F2656" w:rsidTr="5E2F2656" w14:paraId="69884AC5">
        <w:trPr>
          <w:trHeight w:val="300"/>
        </w:trPr>
        <w:tc>
          <w:tcPr>
            <w:tcW w:w="4489" w:type="dxa"/>
            <w:tcMar/>
          </w:tcPr>
          <w:p w:rsidR="5E2F2656" w:rsidP="5E2F2656" w:rsidRDefault="5E2F2656" w14:paraId="3DAD440B" w14:textId="3C66BDE7">
            <w:pPr>
              <w:numPr>
                <w:ilvl w:val="0"/>
                <w:numId w:val="5"/>
              </w:numPr>
              <w:tabs>
                <w:tab w:val="left" w:leader="none" w:pos="720"/>
              </w:tabs>
              <w:jc w:val="left"/>
              <w:rPr>
                <w:color w:val="000000" w:themeColor="text1" w:themeTint="FF" w:themeShade="FF"/>
              </w:rPr>
            </w:pPr>
            <w:r w:rsidRPr="5E2F2656" w:rsidR="5E2F2656">
              <w:rPr>
                <w:b w:val="1"/>
                <w:bCs w:val="1"/>
              </w:rPr>
              <w:t xml:space="preserve">Regra de negócio: </w:t>
            </w:r>
          </w:p>
          <w:p w:rsidR="6DAD7EB1" w:rsidP="5E2F2656" w:rsidRDefault="6DAD7EB1" w14:paraId="630C39AC" w14:textId="153A647D">
            <w:pPr>
              <w:tabs>
                <w:tab w:val="left" w:leader="none" w:pos="720"/>
              </w:tabs>
              <w:ind w:left="720"/>
              <w:jc w:val="left"/>
              <w:rPr>
                <w:color w:val="000000" w:themeColor="text1" w:themeTint="FF" w:themeShade="FF"/>
              </w:rPr>
            </w:pPr>
            <w:r w:rsidRPr="5E2F2656" w:rsidR="6DAD7EB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Um administrador pode cadastrar até três usuários administradores por empresa</w:t>
            </w:r>
          </w:p>
          <w:p w:rsidR="5E2F2656" w:rsidP="5E2F2656" w:rsidRDefault="5E2F2656" w14:paraId="4167735A" w14:textId="3B848ADA">
            <w:pPr>
              <w:tabs>
                <w:tab w:val="left" w:leader="none" w:pos="720"/>
              </w:tabs>
              <w:jc w:val="left"/>
              <w:rPr>
                <w:color w:val="000000" w:themeColor="text1" w:themeTint="FF" w:themeShade="FF"/>
              </w:rPr>
            </w:pPr>
          </w:p>
        </w:tc>
        <w:tc>
          <w:tcPr>
            <w:tcW w:w="4485" w:type="dxa"/>
            <w:tcMar/>
          </w:tcPr>
          <w:p w:rsidR="5E2F2656" w:rsidP="5E2F2656" w:rsidRDefault="5E2F2656" w14:paraId="5CF144B2" w14:textId="318CE539">
            <w:pPr>
              <w:pStyle w:val="ListParagraph"/>
              <w:numPr>
                <w:ilvl w:val="0"/>
                <w:numId w:val="8"/>
              </w:numPr>
              <w:tabs>
                <w:tab w:val="left" w:leader="none" w:pos="720"/>
              </w:tabs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5E2F2656" w:rsidR="5E2F2656">
              <w:rPr>
                <w:b w:val="1"/>
                <w:bCs w:val="1"/>
              </w:rPr>
              <w:t>Exceções:</w:t>
            </w:r>
            <w:r w:rsidR="5E2F2656">
              <w:rPr/>
              <w:t xml:space="preserve"> </w:t>
            </w:r>
            <w:r w:rsidRPr="5E2F2656" w:rsidR="562638C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 xml:space="preserve">Se algum campo obrigatório (nome, CPF, </w:t>
            </w:r>
            <w:proofErr w:type="spellStart"/>
            <w:r w:rsidRPr="5E2F2656" w:rsidR="562638C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email</w:t>
            </w:r>
            <w:proofErr w:type="spellEnd"/>
            <w:r w:rsidRPr="5E2F2656" w:rsidR="562638C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, etc.) estiver em branco, o sistema exibe uma mensagem de erro solicitando o preenchimento dos campos necessários.</w:t>
            </w:r>
          </w:p>
          <w:p w:rsidR="562638CF" w:rsidP="5E2F2656" w:rsidRDefault="562638CF" w14:paraId="4BA5CB14" w14:textId="3CE0EE9B">
            <w:pPr>
              <w:pStyle w:val="ListParagraph"/>
              <w:numPr>
                <w:ilvl w:val="0"/>
                <w:numId w:val="8"/>
              </w:num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5E2F2656" w:rsidR="562638C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 xml:space="preserve">Se o CPF ou o </w:t>
            </w:r>
            <w:proofErr w:type="spellStart"/>
            <w:r w:rsidRPr="5E2F2656" w:rsidR="562638C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email</w:t>
            </w:r>
            <w:proofErr w:type="spellEnd"/>
            <w:r w:rsidRPr="5E2F2656" w:rsidR="562638C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 xml:space="preserve"> inserido já estiverem cadastrados no sistema, o sistema impede a criação do novo usuário e informa que o registro já existe</w:t>
            </w:r>
          </w:p>
          <w:p w:rsidR="5E2F2656" w:rsidP="5E2F2656" w:rsidRDefault="5E2F2656" w14:paraId="62040D0A" w14:textId="45546CBB">
            <w:pPr>
              <w:tabs>
                <w:tab w:val="left" w:leader="none" w:pos="720"/>
              </w:tabs>
              <w:ind w:left="72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</w:p>
        </w:tc>
      </w:tr>
      <w:tr w:rsidR="5E2F2656" w:rsidTr="5E2F2656" w14:paraId="17B166E3">
        <w:trPr>
          <w:trHeight w:val="300"/>
        </w:trPr>
        <w:tc>
          <w:tcPr>
            <w:tcW w:w="4489" w:type="dxa"/>
            <w:tcMar/>
          </w:tcPr>
          <w:p w:rsidR="5E2F2656" w:rsidP="5E2F2656" w:rsidRDefault="5E2F2656" w14:paraId="05433972">
            <w:pPr>
              <w:jc w:val="both"/>
              <w:rPr>
                <w:b w:val="1"/>
                <w:bCs w:val="1"/>
              </w:rPr>
            </w:pPr>
            <w:r w:rsidRPr="5E2F2656" w:rsidR="5E2F2656">
              <w:rPr>
                <w:b w:val="1"/>
                <w:bCs w:val="1"/>
              </w:rPr>
              <w:t>Ação do ator</w:t>
            </w:r>
          </w:p>
        </w:tc>
        <w:tc>
          <w:tcPr>
            <w:tcW w:w="4485" w:type="dxa"/>
            <w:tcMar/>
          </w:tcPr>
          <w:p w:rsidR="5E2F2656" w:rsidP="5E2F2656" w:rsidRDefault="5E2F2656" w14:paraId="708ED5C4">
            <w:pPr>
              <w:rPr>
                <w:b w:val="1"/>
                <w:bCs w:val="1"/>
              </w:rPr>
            </w:pPr>
            <w:r w:rsidRPr="5E2F2656" w:rsidR="5E2F2656">
              <w:rPr>
                <w:b w:val="1"/>
                <w:bCs w:val="1"/>
              </w:rPr>
              <w:t>Resposta do sistema</w:t>
            </w:r>
          </w:p>
        </w:tc>
      </w:tr>
      <w:tr w:rsidR="5E2F2656" w:rsidTr="5E2F2656" w14:paraId="5E2E01B2">
        <w:trPr>
          <w:trHeight w:val="300"/>
        </w:trPr>
        <w:tc>
          <w:tcPr>
            <w:tcW w:w="4489" w:type="dxa"/>
            <w:tcMar/>
          </w:tcPr>
          <w:p w:rsidR="2F683B7F" w:rsidP="5E2F2656" w:rsidRDefault="2F683B7F" w14:paraId="25B05C38" w14:textId="530CC1C2">
            <w:pPr>
              <w:pStyle w:val="ListParagraph"/>
              <w:numPr>
                <w:ilvl w:val="0"/>
                <w:numId w:val="10"/>
              </w:numPr>
              <w:jc w:val="left"/>
              <w:rPr>
                <w:noProof w:val="0"/>
                <w:lang w:val="pt-BR"/>
              </w:rPr>
            </w:pPr>
            <w:r w:rsidRPr="5E2F2656" w:rsidR="2F683B7F">
              <w:rPr>
                <w:noProof w:val="0"/>
                <w:lang w:val="pt-BR"/>
              </w:rPr>
              <w:t xml:space="preserve">O </w:t>
            </w:r>
            <w:r w:rsidRPr="5E2F2656" w:rsidR="31C034A3">
              <w:rPr>
                <w:noProof w:val="0"/>
                <w:lang w:val="pt-BR"/>
              </w:rPr>
              <w:t xml:space="preserve">usuário </w:t>
            </w:r>
            <w:r w:rsidRPr="5E2F2656" w:rsidR="2F683B7F">
              <w:rPr>
                <w:noProof w:val="0"/>
                <w:lang w:val="pt-BR"/>
              </w:rPr>
              <w:t>acessa a interface de cadastro de usuário.</w:t>
            </w:r>
          </w:p>
          <w:p w:rsidR="377B1AC9" w:rsidP="5E2F2656" w:rsidRDefault="377B1AC9" w14:paraId="147154B1" w14:textId="0FA7BA04">
            <w:pPr>
              <w:pStyle w:val="ListParagraph"/>
              <w:numPr>
                <w:ilvl w:val="0"/>
                <w:numId w:val="6"/>
              </w:numPr>
              <w:jc w:val="left"/>
              <w:rPr>
                <w:noProof w:val="0"/>
                <w:lang w:val="pt-BR"/>
              </w:rPr>
            </w:pPr>
            <w:r w:rsidRPr="5E2F2656" w:rsidR="377B1AC9">
              <w:rPr>
                <w:noProof w:val="0"/>
                <w:lang w:val="pt-BR"/>
              </w:rPr>
              <w:t>O usu</w:t>
            </w:r>
            <w:r w:rsidRPr="5E2F2656" w:rsidR="3EB10CE0">
              <w:rPr>
                <w:noProof w:val="0"/>
                <w:lang w:val="pt-BR"/>
              </w:rPr>
              <w:t>ário</w:t>
            </w:r>
            <w:r w:rsidRPr="5E2F2656" w:rsidR="377B1AC9">
              <w:rPr>
                <w:noProof w:val="0"/>
                <w:lang w:val="pt-BR"/>
              </w:rPr>
              <w:t xml:space="preserve"> insere os dados obrigatórios: nome </w:t>
            </w:r>
            <w:r w:rsidRPr="5E2F2656" w:rsidR="377B1AC9">
              <w:rPr>
                <w:noProof w:val="0"/>
                <w:lang w:val="pt-BR"/>
              </w:rPr>
              <w:t>completo, data</w:t>
            </w:r>
            <w:r w:rsidRPr="5E2F2656" w:rsidR="377B1AC9">
              <w:rPr>
                <w:noProof w:val="0"/>
                <w:lang w:val="pt-BR"/>
              </w:rPr>
              <w:t xml:space="preserve"> de nascimento, CPF, </w:t>
            </w:r>
            <w:proofErr w:type="spellStart"/>
            <w:r w:rsidRPr="5E2F2656" w:rsidR="377B1AC9">
              <w:rPr>
                <w:noProof w:val="0"/>
                <w:lang w:val="pt-BR"/>
              </w:rPr>
              <w:t>email</w:t>
            </w:r>
            <w:proofErr w:type="spellEnd"/>
            <w:r w:rsidRPr="5E2F2656" w:rsidR="377B1AC9">
              <w:rPr>
                <w:noProof w:val="0"/>
                <w:lang w:val="pt-BR"/>
              </w:rPr>
              <w:t>, número de telefone, endereço completo e CEP.</w:t>
            </w:r>
          </w:p>
          <w:p w:rsidR="377B1AC9" w:rsidP="5E2F2656" w:rsidRDefault="377B1AC9" w14:paraId="65368EAE" w14:textId="2014BFD7">
            <w:pPr>
              <w:pStyle w:val="ListParagraph"/>
              <w:numPr>
                <w:ilvl w:val="0"/>
                <w:numId w:val="6"/>
              </w:numPr>
              <w:spacing w:before="0" w:beforeAutospacing="off" w:after="0" w:afterAutospacing="off"/>
              <w:jc w:val="left"/>
              <w:rPr>
                <w:noProof w:val="0"/>
                <w:lang w:val="pt-BR"/>
              </w:rPr>
            </w:pPr>
            <w:r w:rsidRPr="5E2F2656" w:rsidR="377B1AC9">
              <w:rPr>
                <w:noProof w:val="0"/>
                <w:lang w:val="pt-BR"/>
              </w:rPr>
              <w:t xml:space="preserve">O </w:t>
            </w:r>
            <w:r w:rsidRPr="5E2F2656" w:rsidR="54BEEB4C">
              <w:rPr>
                <w:noProof w:val="0"/>
                <w:lang w:val="pt-BR"/>
              </w:rPr>
              <w:t xml:space="preserve">usuário </w:t>
            </w:r>
            <w:r w:rsidRPr="5E2F2656" w:rsidR="377B1AC9">
              <w:rPr>
                <w:noProof w:val="0"/>
                <w:lang w:val="pt-BR"/>
              </w:rPr>
              <w:t>confirma a operação de cadastro.</w:t>
            </w:r>
          </w:p>
          <w:p w:rsidR="5E2F2656" w:rsidP="5E2F2656" w:rsidRDefault="5E2F2656" w14:paraId="2D808A6D" w14:textId="2E1F8A20">
            <w:pPr>
              <w:pStyle w:val="ListParagraph"/>
              <w:ind w:left="720"/>
              <w:jc w:val="both"/>
              <w:rPr>
                <w:noProof w:val="0"/>
                <w:lang w:val="pt-BR"/>
              </w:rPr>
            </w:pPr>
          </w:p>
        </w:tc>
        <w:tc>
          <w:tcPr>
            <w:tcW w:w="4485" w:type="dxa"/>
            <w:tcMar/>
          </w:tcPr>
          <w:p w:rsidR="6EB74536" w:rsidP="5E2F2656" w:rsidRDefault="6EB74536" w14:paraId="69294835" w14:textId="5F617B4D">
            <w:pPr>
              <w:pStyle w:val="ListParagraph"/>
              <w:numPr>
                <w:ilvl w:val="0"/>
                <w:numId w:val="7"/>
              </w:numPr>
              <w:spacing w:before="0" w:beforeAutospacing="off" w:after="0" w:afterAutospacing="off"/>
              <w:jc w:val="both"/>
              <w:rPr>
                <w:noProof w:val="0"/>
                <w:lang w:val="pt-BR"/>
              </w:rPr>
            </w:pPr>
            <w:r w:rsidRPr="5E2F2656" w:rsidR="6EB74536">
              <w:rPr>
                <w:noProof w:val="0"/>
                <w:lang w:val="pt-BR"/>
              </w:rPr>
              <w:t>O sistema verifica a integridade e a unicidade dos dados inseridos (e.g., CPF e email).</w:t>
            </w:r>
          </w:p>
          <w:p w:rsidR="6EB74536" w:rsidP="5E2F2656" w:rsidRDefault="6EB74536" w14:paraId="5316273C" w14:textId="097541CC">
            <w:pPr>
              <w:pStyle w:val="ListParagraph"/>
              <w:numPr>
                <w:ilvl w:val="0"/>
                <w:numId w:val="7"/>
              </w:numPr>
              <w:spacing w:before="0" w:beforeAutospacing="off" w:after="0" w:afterAutospacing="off"/>
              <w:rPr>
                <w:noProof w:val="0"/>
                <w:lang w:val="pt-BR"/>
              </w:rPr>
            </w:pPr>
            <w:r w:rsidRPr="5E2F2656" w:rsidR="6EB74536">
              <w:rPr>
                <w:noProof w:val="0"/>
                <w:lang w:val="pt-BR"/>
              </w:rPr>
              <w:t>Se os dados forem válidos, o sistema grava as informações do novo usuário.</w:t>
            </w:r>
          </w:p>
          <w:p w:rsidR="6EB74536" w:rsidP="5E2F2656" w:rsidRDefault="6EB74536" w14:paraId="332E5110" w14:textId="47127568">
            <w:pPr>
              <w:pStyle w:val="ListParagraph"/>
              <w:numPr>
                <w:ilvl w:val="0"/>
                <w:numId w:val="7"/>
              </w:numPr>
              <w:spacing w:before="0" w:beforeAutospacing="off" w:after="0" w:afterAutospacing="off"/>
              <w:rPr>
                <w:noProof w:val="0"/>
                <w:lang w:val="pt-BR"/>
              </w:rPr>
            </w:pPr>
            <w:r w:rsidRPr="5E2F2656" w:rsidR="6EB74536">
              <w:rPr>
                <w:noProof w:val="0"/>
                <w:lang w:val="pt-BR"/>
              </w:rPr>
              <w:t>O sistema exibe uma mensagem de sucesso confirmando o cadastro.</w:t>
            </w:r>
          </w:p>
          <w:p w:rsidR="6EB74536" w:rsidP="5E2F2656" w:rsidRDefault="6EB74536" w14:paraId="0E1F5C85" w14:textId="1E2D444D">
            <w:pPr>
              <w:pStyle w:val="ListParagraph"/>
              <w:numPr>
                <w:ilvl w:val="0"/>
                <w:numId w:val="7"/>
              </w:numPr>
              <w:spacing w:before="0" w:beforeAutospacing="off" w:after="0" w:afterAutospacing="off"/>
              <w:rPr>
                <w:noProof w:val="0"/>
                <w:lang w:val="pt-BR"/>
              </w:rPr>
            </w:pPr>
            <w:r w:rsidRPr="5E2F2656" w:rsidR="6EB74536">
              <w:rPr>
                <w:noProof w:val="0"/>
                <w:lang w:val="pt-BR"/>
              </w:rPr>
              <w:t>Se houver algum problema com os dados (duplicidade ou campos em branco), o sistema exibe uma mensagem de erro correspondente e não prossegue com o cadastro.</w:t>
            </w:r>
          </w:p>
          <w:p w:rsidR="5E2F2656" w:rsidP="5E2F2656" w:rsidRDefault="5E2F2656" w14:paraId="781BE380" w14:textId="10C37C86">
            <w:pPr>
              <w:pStyle w:val="ListParagraph"/>
              <w:spacing w:before="0" w:beforeAutospacing="off" w:after="0" w:afterAutospacing="off"/>
              <w:ind w:left="72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</w:p>
          <w:p w:rsidR="5E2F2656" w:rsidP="5E2F2656" w:rsidRDefault="5E2F2656" w14:paraId="62A1E631" w14:textId="6B69089E">
            <w:pPr>
              <w:jc w:val="both"/>
              <w:rPr>
                <w:color w:val="FF0000"/>
              </w:rPr>
            </w:pPr>
          </w:p>
        </w:tc>
      </w:tr>
    </w:tbl>
    <w:p xmlns:wp14="http://schemas.microsoft.com/office/word/2010/wordml" w:rsidR="00AD4643" w:rsidRDefault="00AD4643" wp14:textId="77777777" w14:paraId="0A5C1E0A">
      <w:pPr>
        <w:jc w:val="both"/>
      </w:pPr>
    </w:p>
    <w:p xmlns:wp14="http://schemas.microsoft.com/office/word/2010/wordml" w:rsidR="00AD4643" w:rsidP="5E2F2656" w:rsidRDefault="00AD4643" w14:paraId="0E89D66F" wp14:textId="0F6AEA1A">
      <w:pPr/>
    </w:p>
    <w:p xmlns:wp14="http://schemas.microsoft.com/office/word/2010/wordml" w:rsidR="00AD4643" w:rsidP="5E2F2656" w:rsidRDefault="00AD4643" w14:paraId="782BF2B6" wp14:textId="5697552F">
      <w:pPr>
        <w:pStyle w:val="Normal"/>
        <w:jc w:val="both"/>
        <w:rPr>
          <w:b w:val="1"/>
          <w:bCs w:val="1"/>
          <w:sz w:val="28"/>
          <w:szCs w:val="28"/>
        </w:rPr>
      </w:pPr>
    </w:p>
    <w:p xmlns:wp14="http://schemas.microsoft.com/office/word/2010/wordml" w:rsidR="00AD4643" w:rsidP="5E2F2656" w:rsidRDefault="00AD4643" w14:paraId="2CD045A6" wp14:textId="6A829F6D">
      <w:pPr>
        <w:pStyle w:val="Normal"/>
        <w:jc w:val="both"/>
        <w:rPr>
          <w:b w:val="1"/>
          <w:bCs w:val="1"/>
          <w:sz w:val="28"/>
          <w:szCs w:val="28"/>
        </w:rPr>
      </w:pPr>
    </w:p>
    <w:p xmlns:wp14="http://schemas.microsoft.com/office/word/2010/wordml" w:rsidR="00AD4643" w:rsidP="5E2F2656" w:rsidRDefault="00AD4643" w14:paraId="7ADC9CF0" wp14:textId="79F69474">
      <w:pPr>
        <w:pStyle w:val="Normal"/>
        <w:jc w:val="both"/>
        <w:rPr>
          <w:b w:val="1"/>
          <w:bCs w:val="1"/>
          <w:sz w:val="28"/>
          <w:szCs w:val="28"/>
        </w:rPr>
      </w:pPr>
    </w:p>
    <w:p xmlns:wp14="http://schemas.microsoft.com/office/word/2010/wordml" w:rsidR="00AD4643" w:rsidP="5E2F2656" w:rsidRDefault="00AD4643" w14:paraId="28C71485" wp14:textId="1D3351D6">
      <w:pPr>
        <w:pStyle w:val="Normal"/>
        <w:jc w:val="both"/>
        <w:rPr>
          <w:b w:val="1"/>
          <w:bCs w:val="1"/>
          <w:sz w:val="28"/>
          <w:szCs w:val="28"/>
        </w:rPr>
      </w:pPr>
    </w:p>
    <w:p xmlns:wp14="http://schemas.microsoft.com/office/word/2010/wordml" w:rsidR="00AD4643" w:rsidP="5E2F2656" w:rsidRDefault="00AD4643" w14:paraId="032BA0A2" wp14:textId="649A5356">
      <w:pPr>
        <w:pStyle w:val="Normal"/>
        <w:jc w:val="both"/>
        <w:rPr>
          <w:b w:val="1"/>
          <w:bCs w:val="1"/>
          <w:sz w:val="28"/>
          <w:szCs w:val="28"/>
        </w:rPr>
      </w:pPr>
    </w:p>
    <w:p xmlns:wp14="http://schemas.microsoft.com/office/word/2010/wordml" w:rsidR="00AD4643" w:rsidP="5E2F2656" w:rsidRDefault="00AD4643" w14:paraId="0F5FDC6D" wp14:textId="6F5CDE69">
      <w:pPr>
        <w:pStyle w:val="Ttulo3"/>
        <w:jc w:val="both"/>
        <w:rPr>
          <w:color w:val="000000" w:themeColor="text1" w:themeTint="FF" w:themeShade="FF"/>
        </w:rPr>
      </w:pPr>
      <w:r w:rsidRPr="5E2F2656" w:rsidR="706BF425">
        <w:rPr>
          <w:noProof w:val="0"/>
          <w:lang w:val="pt-BR"/>
        </w:rPr>
        <w:t>Cadastrar Motorista</w:t>
      </w:r>
      <w:r>
        <w:tab/>
      </w:r>
    </w:p>
    <w:p xmlns:wp14="http://schemas.microsoft.com/office/word/2010/wordml" w:rsidR="00AD4643" w:rsidP="5E2F2656" w:rsidRDefault="00AD4643" w14:paraId="4B51C414" wp14:textId="6B489D18">
      <w:pPr>
        <w:rPr>
          <w:b w:val="1"/>
          <w:bCs w:val="1"/>
          <w:sz w:val="26"/>
          <w:szCs w:val="26"/>
        </w:rPr>
      </w:pPr>
      <w:r w:rsidRPr="5E2F2656" w:rsidR="706BF425">
        <w:rPr>
          <w:b w:val="1"/>
          <w:bCs w:val="1"/>
          <w:sz w:val="26"/>
          <w:szCs w:val="26"/>
        </w:rPr>
        <w:t>a) Descrição Resumida</w:t>
      </w:r>
    </w:p>
    <w:p xmlns:wp14="http://schemas.microsoft.com/office/word/2010/wordml" w:rsidR="00AD4643" w:rsidP="5E2F2656" w:rsidRDefault="00AD4643" w14:paraId="67F5D03B" wp14:textId="3C5D7735">
      <w:pPr>
        <w:pStyle w:val="Normal"/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</w:pPr>
      <w:r w:rsidRPr="5E2F2656" w:rsidR="7B869A6E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 O usuário do sistema adicione um novo motorista à base de dados, preenchendo as informações obrigatórias necessárias para futuras referências em ordens de entrega e registros de despesas.</w:t>
      </w:r>
    </w:p>
    <w:p xmlns:wp14="http://schemas.microsoft.com/office/word/2010/wordml" w:rsidR="00AD4643" w:rsidP="5E2F2656" w:rsidRDefault="00AD4643" w14:paraId="29F06238" wp14:textId="67036434">
      <w:pPr>
        <w:pStyle w:val="Normal"/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</w:pPr>
    </w:p>
    <w:p xmlns:wp14="http://schemas.microsoft.com/office/word/2010/wordml" w:rsidR="00AD4643" w:rsidP="5E2F2656" w:rsidRDefault="00AD4643" wp14:textId="77777777" w14:paraId="1E3D94CE">
      <w:pPr>
        <w:pStyle w:val="Titulo4"/>
      </w:pPr>
      <w:r w:rsidR="706BF425">
        <w:rPr/>
        <w:t>b) Realização do Caso de Uso</w:t>
      </w:r>
    </w:p>
    <w:p xmlns:wp14="http://schemas.microsoft.com/office/word/2010/wordml" w:rsidR="00AD4643" w:rsidP="5E2F2656" w:rsidRDefault="00AD4643" wp14:textId="77777777" w14:paraId="64B1F4E6">
      <w:pPr>
        <w:pStyle w:val="Titulo4"/>
      </w:pPr>
    </w:p>
    <w:tbl>
      <w:tblPr>
        <w:tblStyle w:val="TableGrid"/>
        <w:tblW w:w="0" w:type="auto"/>
        <w:tblInd w:w="-5" w:type="dxa"/>
        <w:tblLook w:val="0000" w:firstRow="0" w:lastRow="0" w:firstColumn="0" w:lastColumn="0" w:noHBand="0" w:noVBand="0"/>
      </w:tblPr>
      <w:tblGrid>
        <w:gridCol w:w="4489"/>
        <w:gridCol w:w="4485"/>
      </w:tblGrid>
      <w:tr w:rsidR="5E2F2656" w:rsidTr="5E2F2656" w14:paraId="3B018522">
        <w:trPr>
          <w:trHeight w:val="300"/>
        </w:trPr>
        <w:tc>
          <w:tcPr>
            <w:tcW w:w="4489" w:type="dxa"/>
            <w:tcMar/>
          </w:tcPr>
          <w:p w:rsidR="5E2F2656" w:rsidP="5E2F2656" w:rsidRDefault="5E2F2656" w14:paraId="58991B66" w14:textId="5AAB3C22">
            <w:pPr>
              <w:pStyle w:val="Normal"/>
              <w:rPr>
                <w:color w:val="000000" w:themeColor="text1" w:themeTint="FF" w:themeShade="FF"/>
              </w:rPr>
            </w:pPr>
            <w:r w:rsidRPr="5E2F2656" w:rsidR="5E2F2656">
              <w:rPr>
                <w:color w:val="000000" w:themeColor="text1" w:themeTint="FF" w:themeShade="FF"/>
              </w:rPr>
              <w:t>Nome: Ca</w:t>
            </w:r>
            <w:r w:rsidRPr="5E2F2656" w:rsidR="2C2578A5">
              <w:rPr>
                <w:color w:val="000000" w:themeColor="text1" w:themeTint="FF" w:themeShade="FF"/>
              </w:rPr>
              <w:t>dastrar Motorista</w:t>
            </w:r>
          </w:p>
        </w:tc>
        <w:tc>
          <w:tcPr>
            <w:tcW w:w="4485" w:type="dxa"/>
            <w:tcMar/>
          </w:tcPr>
          <w:p w:rsidR="5E2F2656" w:rsidP="5E2F2656" w:rsidRDefault="5E2F2656" w14:paraId="091A2A85" w14:textId="09FEBAF6">
            <w:pPr>
              <w:pStyle w:val="Normal"/>
              <w:jc w:val="both"/>
              <w:rPr>
                <w:b w:val="0"/>
                <w:bCs w:val="0"/>
                <w:sz w:val="28"/>
                <w:szCs w:val="28"/>
              </w:rPr>
            </w:pPr>
            <w:r w:rsidRPr="5E2F2656" w:rsidR="5E2F2656">
              <w:rPr>
                <w:b w:val="1"/>
                <w:bCs w:val="1"/>
                <w:sz w:val="28"/>
                <w:szCs w:val="28"/>
              </w:rPr>
              <w:t xml:space="preserve">Frequência: </w:t>
            </w:r>
            <w:r w:rsidRPr="5E2F2656" w:rsidR="5E2F265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Conforme necessidade</w:t>
            </w:r>
          </w:p>
        </w:tc>
      </w:tr>
      <w:tr w:rsidR="5E2F2656" w:rsidTr="5E2F2656" w14:paraId="5C024B9B">
        <w:trPr>
          <w:trHeight w:val="300"/>
        </w:trPr>
        <w:tc>
          <w:tcPr>
            <w:tcW w:w="4489" w:type="dxa"/>
            <w:tcMar/>
          </w:tcPr>
          <w:p w:rsidR="5E2F2656" w:rsidP="5E2F2656" w:rsidRDefault="5E2F2656" w14:paraId="2E60A987" w14:textId="1F66F92B">
            <w:pPr>
              <w:numPr>
                <w:ilvl w:val="0"/>
                <w:numId w:val="5"/>
              </w:numPr>
              <w:tabs>
                <w:tab w:val="left" w:leader="none" w:pos="720"/>
              </w:tabs>
              <w:jc w:val="left"/>
              <w:rPr>
                <w:color w:val="000000" w:themeColor="text1" w:themeTint="FF" w:themeShade="FF"/>
              </w:rPr>
            </w:pPr>
            <w:r w:rsidRPr="5E2F2656" w:rsidR="5E2F2656">
              <w:rPr>
                <w:b w:val="1"/>
                <w:bCs w:val="1"/>
              </w:rPr>
              <w:t xml:space="preserve">Regra de negócio: </w:t>
            </w:r>
            <w:r w:rsidRPr="5E2F2656" w:rsidR="5C6AF12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Um motorista deve ser cadastrado antes de ser associado a uma ordem de entrega ou a um registro de despesa.</w:t>
            </w:r>
          </w:p>
          <w:p w:rsidR="5E2F2656" w:rsidP="5E2F2656" w:rsidRDefault="5E2F2656" w14:paraId="017D9E1D" w14:textId="3B848ADA">
            <w:pPr>
              <w:tabs>
                <w:tab w:val="left" w:leader="none" w:pos="720"/>
              </w:tabs>
              <w:jc w:val="left"/>
              <w:rPr>
                <w:color w:val="000000" w:themeColor="text1" w:themeTint="FF" w:themeShade="FF"/>
              </w:rPr>
            </w:pPr>
          </w:p>
        </w:tc>
        <w:tc>
          <w:tcPr>
            <w:tcW w:w="4485" w:type="dxa"/>
            <w:tcMar/>
          </w:tcPr>
          <w:p w:rsidR="5E2F2656" w:rsidP="5E2F2656" w:rsidRDefault="5E2F2656" w14:paraId="471AEB93" w14:textId="537D322F">
            <w:pPr>
              <w:pStyle w:val="ListParagraph"/>
              <w:numPr>
                <w:ilvl w:val="0"/>
                <w:numId w:val="8"/>
              </w:numPr>
              <w:tabs>
                <w:tab w:val="left" w:leader="none" w:pos="720"/>
              </w:tabs>
              <w:jc w:val="left"/>
              <w:rPr>
                <w:noProof w:val="0"/>
                <w:lang w:val="pt-BR"/>
              </w:rPr>
            </w:pPr>
            <w:r w:rsidRPr="5E2F2656" w:rsidR="5E2F2656">
              <w:rPr>
                <w:b w:val="1"/>
                <w:bCs w:val="1"/>
              </w:rPr>
              <w:t>Exceções:</w:t>
            </w:r>
            <w:r w:rsidR="5E2F2656">
              <w:rPr/>
              <w:t xml:space="preserve"> </w:t>
            </w:r>
            <w:r w:rsidRPr="5E2F2656" w:rsidR="29F1DD69">
              <w:rPr>
                <w:noProof w:val="0"/>
                <w:lang w:val="pt-BR"/>
              </w:rPr>
              <w:t>Se algum campo obrigatório (nome, número da CNH, etc.) estiver em branco, o sistema exibe uma mensagem de erro solicitando o preenchimento.</w:t>
            </w:r>
          </w:p>
          <w:p w:rsidR="29F1DD69" w:rsidP="5E2F2656" w:rsidRDefault="29F1DD69" w14:paraId="21ED1327" w14:textId="38EAF8DF">
            <w:pPr>
              <w:pStyle w:val="ListParagraph"/>
              <w:numPr>
                <w:ilvl w:val="0"/>
                <w:numId w:val="8"/>
              </w:numPr>
              <w:spacing w:before="0" w:beforeAutospacing="off" w:after="0" w:afterAutospacing="off"/>
              <w:rPr>
                <w:noProof w:val="0"/>
                <w:lang w:val="pt-BR"/>
              </w:rPr>
            </w:pPr>
            <w:r w:rsidRPr="5E2F2656" w:rsidR="29F1DD69">
              <w:rPr>
                <w:noProof w:val="0"/>
                <w:lang w:val="pt-BR"/>
              </w:rPr>
              <w:t>Se o número da CNH inserido já estiver cadastrado, o sistema impede a criação do novo registro e informa que o motorista já está registrado.</w:t>
            </w:r>
          </w:p>
          <w:p w:rsidR="5E2F2656" w:rsidP="5E2F2656" w:rsidRDefault="5E2F2656" w14:paraId="23246348" w14:textId="7475E1B0">
            <w:pPr>
              <w:pStyle w:val="ListParagraph"/>
              <w:tabs>
                <w:tab w:val="left" w:leader="none" w:pos="720"/>
              </w:tabs>
              <w:ind w:left="72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</w:p>
          <w:p w:rsidR="5E2F2656" w:rsidP="5E2F2656" w:rsidRDefault="5E2F2656" w14:paraId="1AF09E25" w14:textId="45546CBB">
            <w:pPr>
              <w:tabs>
                <w:tab w:val="left" w:leader="none" w:pos="720"/>
              </w:tabs>
              <w:ind w:left="72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</w:p>
        </w:tc>
      </w:tr>
      <w:tr w:rsidR="5E2F2656" w:rsidTr="5E2F2656" w14:paraId="26A6F0C4">
        <w:trPr>
          <w:trHeight w:val="300"/>
        </w:trPr>
        <w:tc>
          <w:tcPr>
            <w:tcW w:w="4489" w:type="dxa"/>
            <w:tcMar/>
          </w:tcPr>
          <w:p w:rsidR="5E2F2656" w:rsidP="5E2F2656" w:rsidRDefault="5E2F2656" w14:paraId="2931A6ED">
            <w:pPr>
              <w:jc w:val="both"/>
              <w:rPr>
                <w:b w:val="1"/>
                <w:bCs w:val="1"/>
              </w:rPr>
            </w:pPr>
            <w:r w:rsidRPr="5E2F2656" w:rsidR="5E2F2656">
              <w:rPr>
                <w:b w:val="1"/>
                <w:bCs w:val="1"/>
              </w:rPr>
              <w:t>Ação do ator</w:t>
            </w:r>
          </w:p>
        </w:tc>
        <w:tc>
          <w:tcPr>
            <w:tcW w:w="4485" w:type="dxa"/>
            <w:tcMar/>
          </w:tcPr>
          <w:p w:rsidR="5E2F2656" w:rsidP="5E2F2656" w:rsidRDefault="5E2F2656" w14:paraId="759D771E">
            <w:pPr>
              <w:rPr>
                <w:b w:val="1"/>
                <w:bCs w:val="1"/>
              </w:rPr>
            </w:pPr>
            <w:r w:rsidRPr="5E2F2656" w:rsidR="5E2F2656">
              <w:rPr>
                <w:b w:val="1"/>
                <w:bCs w:val="1"/>
              </w:rPr>
              <w:t>Resposta do sistema</w:t>
            </w:r>
          </w:p>
        </w:tc>
      </w:tr>
      <w:tr w:rsidR="5E2F2656" w:rsidTr="5E2F2656" w14:paraId="422D36F0">
        <w:trPr>
          <w:trHeight w:val="300"/>
        </w:trPr>
        <w:tc>
          <w:tcPr>
            <w:tcW w:w="4489" w:type="dxa"/>
            <w:tcMar/>
          </w:tcPr>
          <w:p w:rsidR="71504178" w:rsidP="5E2F2656" w:rsidRDefault="71504178" w14:paraId="5D0CB00F" w14:textId="2008BB9F">
            <w:pPr>
              <w:pStyle w:val="ListParagraph"/>
              <w:numPr>
                <w:ilvl w:val="0"/>
                <w:numId w:val="11"/>
              </w:numPr>
              <w:spacing w:before="0" w:beforeAutospacing="off" w:after="0" w:afterAutospacing="off"/>
              <w:jc w:val="left"/>
              <w:rPr>
                <w:noProof w:val="0"/>
                <w:lang w:val="pt-BR"/>
              </w:rPr>
            </w:pPr>
            <w:r w:rsidRPr="5E2F2656" w:rsidR="71504178">
              <w:rPr>
                <w:noProof w:val="0"/>
                <w:lang w:val="pt-BR"/>
              </w:rPr>
              <w:t>O usuário acessa a interface de cadastro de motoristas.</w:t>
            </w:r>
          </w:p>
          <w:p w:rsidR="71504178" w:rsidP="5E2F2656" w:rsidRDefault="71504178" w14:paraId="3708AB9E" w14:textId="18F4815A">
            <w:pPr>
              <w:pStyle w:val="ListParagraph"/>
              <w:numPr>
                <w:ilvl w:val="0"/>
                <w:numId w:val="11"/>
              </w:numPr>
              <w:spacing w:before="0" w:beforeAutospacing="off" w:after="0" w:afterAutospacing="off"/>
              <w:rPr>
                <w:noProof w:val="0"/>
                <w:lang w:val="pt-BR"/>
              </w:rPr>
            </w:pPr>
            <w:r w:rsidRPr="5E2F2656" w:rsidR="71504178">
              <w:rPr>
                <w:noProof w:val="0"/>
                <w:lang w:val="pt-BR"/>
              </w:rPr>
              <w:t>O usuário insere os dados obrigatórios: nome completo, sexo, data de nascimento, telefone, número da CNH, endereço completo e CEP.</w:t>
            </w:r>
          </w:p>
          <w:p w:rsidR="71504178" w:rsidP="5E2F2656" w:rsidRDefault="71504178" w14:paraId="2BCC202A" w14:textId="39B3536F">
            <w:pPr>
              <w:pStyle w:val="ListParagraph"/>
              <w:numPr>
                <w:ilvl w:val="0"/>
                <w:numId w:val="11"/>
              </w:numPr>
              <w:spacing w:before="0" w:beforeAutospacing="off" w:after="0" w:afterAutospacing="off"/>
              <w:rPr>
                <w:noProof w:val="0"/>
                <w:lang w:val="pt-BR"/>
              </w:rPr>
            </w:pPr>
            <w:r w:rsidRPr="5E2F2656" w:rsidR="71504178">
              <w:rPr>
                <w:noProof w:val="0"/>
                <w:lang w:val="pt-BR"/>
              </w:rPr>
              <w:t>O usuário confirma a operação de cadastro.</w:t>
            </w:r>
          </w:p>
          <w:p w:rsidR="5E2F2656" w:rsidP="5E2F2656" w:rsidRDefault="5E2F2656" w14:paraId="2A62C3F1" w14:textId="77D36715">
            <w:pPr>
              <w:pStyle w:val="ListParagraph"/>
              <w:spacing w:before="0" w:beforeAutospacing="off" w:after="0" w:afterAutospacing="off"/>
              <w:ind w:left="720"/>
              <w:jc w:val="left"/>
              <w:rPr>
                <w:noProof w:val="0"/>
                <w:lang w:val="pt-BR"/>
              </w:rPr>
            </w:pPr>
          </w:p>
          <w:p w:rsidR="5E2F2656" w:rsidP="5E2F2656" w:rsidRDefault="5E2F2656" w14:paraId="43973055" w14:textId="2E1F8A20">
            <w:pPr>
              <w:pStyle w:val="ListParagraph"/>
              <w:ind w:left="720"/>
              <w:jc w:val="both"/>
              <w:rPr>
                <w:noProof w:val="0"/>
                <w:lang w:val="pt-BR"/>
              </w:rPr>
            </w:pPr>
          </w:p>
        </w:tc>
        <w:tc>
          <w:tcPr>
            <w:tcW w:w="4485" w:type="dxa"/>
            <w:tcMar/>
          </w:tcPr>
          <w:p w:rsidR="68C160E0" w:rsidP="5E2F2656" w:rsidRDefault="68C160E0" w14:paraId="33BD8C23" w14:textId="1CBB192F">
            <w:pPr>
              <w:pStyle w:val="ListParagraph"/>
              <w:numPr>
                <w:ilvl w:val="0"/>
                <w:numId w:val="7"/>
              </w:numPr>
              <w:spacing w:before="0" w:beforeAutospacing="off" w:after="0" w:afterAutospacing="off"/>
              <w:rPr>
                <w:noProof w:val="0"/>
                <w:lang w:val="pt-BR"/>
              </w:rPr>
            </w:pPr>
            <w:r w:rsidRPr="5E2F2656" w:rsidR="68C160E0">
              <w:rPr>
                <w:noProof w:val="0"/>
                <w:lang w:val="pt-BR"/>
              </w:rPr>
              <w:t>sistema verifica a integridade e a unicidade dos dados inseridos (e.g., número da CNH).</w:t>
            </w:r>
          </w:p>
          <w:p w:rsidR="68C160E0" w:rsidP="5E2F2656" w:rsidRDefault="68C160E0" w14:paraId="13958F85" w14:textId="0D0BF377">
            <w:pPr>
              <w:pStyle w:val="ListParagraph"/>
              <w:numPr>
                <w:ilvl w:val="0"/>
                <w:numId w:val="7"/>
              </w:numPr>
              <w:spacing w:before="0" w:beforeAutospacing="off" w:after="0" w:afterAutospacing="off"/>
              <w:rPr>
                <w:noProof w:val="0"/>
                <w:lang w:val="pt-BR"/>
              </w:rPr>
            </w:pPr>
            <w:r w:rsidRPr="5E2F2656" w:rsidR="68C160E0">
              <w:rPr>
                <w:noProof w:val="0"/>
                <w:lang w:val="pt-BR"/>
              </w:rPr>
              <w:t>Se os dados forem válidos, o sistema grava as informações do novo motorista na base de dados.</w:t>
            </w:r>
          </w:p>
          <w:p w:rsidR="68C160E0" w:rsidP="5E2F2656" w:rsidRDefault="68C160E0" w14:paraId="0CAB44EE" w14:textId="1F12D13E">
            <w:pPr>
              <w:pStyle w:val="ListParagraph"/>
              <w:numPr>
                <w:ilvl w:val="0"/>
                <w:numId w:val="7"/>
              </w:numPr>
              <w:spacing w:before="0" w:beforeAutospacing="off" w:after="0" w:afterAutospacing="off"/>
              <w:rPr>
                <w:noProof w:val="0"/>
                <w:lang w:val="pt-BR"/>
              </w:rPr>
            </w:pPr>
            <w:r w:rsidRPr="5E2F2656" w:rsidR="68C160E0">
              <w:rPr>
                <w:noProof w:val="0"/>
                <w:lang w:val="pt-BR"/>
              </w:rPr>
              <w:t>O sistema exibe uma mensagem de sucesso confirmando o cadastro.</w:t>
            </w:r>
          </w:p>
          <w:p w:rsidR="68C160E0" w:rsidP="5E2F2656" w:rsidRDefault="68C160E0" w14:paraId="69D77EE6" w14:textId="73FE1424">
            <w:pPr>
              <w:pStyle w:val="ListParagraph"/>
              <w:numPr>
                <w:ilvl w:val="0"/>
                <w:numId w:val="7"/>
              </w:numPr>
              <w:spacing w:before="0" w:beforeAutospacing="off" w:after="0" w:afterAutospacing="off"/>
              <w:rPr>
                <w:noProof w:val="0"/>
                <w:lang w:val="pt-BR"/>
              </w:rPr>
            </w:pPr>
            <w:r w:rsidRPr="5E2F2656" w:rsidR="68C160E0">
              <w:rPr>
                <w:noProof w:val="0"/>
                <w:lang w:val="pt-BR"/>
              </w:rPr>
              <w:t>Se houver algum problema com os dados (duplicidade ou campos em branco), o sistema exibe uma mensagem de erro correspondente e não prossegue com o cadastro.</w:t>
            </w:r>
          </w:p>
          <w:p w:rsidR="5E2F2656" w:rsidP="5E2F2656" w:rsidRDefault="5E2F2656" w14:paraId="349F33FC" w14:textId="1E098D84">
            <w:pPr>
              <w:pStyle w:val="ListParagraph"/>
              <w:spacing w:before="0" w:beforeAutospacing="off" w:after="0" w:afterAutospacing="off"/>
              <w:ind w:left="720"/>
              <w:rPr>
                <w:noProof w:val="0"/>
                <w:lang w:val="pt-BR"/>
              </w:rPr>
            </w:pPr>
          </w:p>
          <w:p w:rsidR="5E2F2656" w:rsidP="5E2F2656" w:rsidRDefault="5E2F2656" w14:paraId="0AF61E4D" w14:textId="10C37C86">
            <w:pPr>
              <w:pStyle w:val="ListParagraph"/>
              <w:spacing w:before="0" w:beforeAutospacing="off" w:after="0" w:afterAutospacing="off"/>
              <w:ind w:left="72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</w:p>
          <w:p w:rsidR="5E2F2656" w:rsidP="5E2F2656" w:rsidRDefault="5E2F2656" w14:paraId="7998A31B" w14:textId="6B69089E">
            <w:pPr>
              <w:jc w:val="both"/>
              <w:rPr>
                <w:color w:val="FF0000"/>
              </w:rPr>
            </w:pPr>
          </w:p>
        </w:tc>
      </w:tr>
    </w:tbl>
    <w:p xmlns:wp14="http://schemas.microsoft.com/office/word/2010/wordml" w:rsidR="00AD4643" w:rsidP="5E2F2656" w:rsidRDefault="00AD4643" w14:paraId="29311802" wp14:textId="16F67A0E">
      <w:pPr>
        <w:pStyle w:val="Normal"/>
        <w:jc w:val="both"/>
        <w:rPr>
          <w:b w:val="1"/>
          <w:bCs w:val="1"/>
          <w:sz w:val="28"/>
          <w:szCs w:val="28"/>
        </w:rPr>
      </w:pPr>
    </w:p>
    <w:p xmlns:wp14="http://schemas.microsoft.com/office/word/2010/wordml" w:rsidR="00AD4643" w:rsidP="5E2F2656" w:rsidRDefault="00AD4643" w14:paraId="4A3A673B" wp14:textId="05E6F173">
      <w:pPr>
        <w:pStyle w:val="Normal"/>
        <w:jc w:val="both"/>
        <w:rPr>
          <w:b w:val="1"/>
          <w:bCs w:val="1"/>
          <w:sz w:val="28"/>
          <w:szCs w:val="28"/>
        </w:rPr>
      </w:pPr>
    </w:p>
    <w:p xmlns:wp14="http://schemas.microsoft.com/office/word/2010/wordml" w:rsidR="00AD4643" w:rsidP="5E2F2656" w:rsidRDefault="00AD4643" w14:paraId="08ACA241" wp14:textId="0CAB867D">
      <w:pPr>
        <w:pStyle w:val="Normal"/>
        <w:jc w:val="both"/>
        <w:rPr>
          <w:b w:val="1"/>
          <w:bCs w:val="1"/>
          <w:sz w:val="28"/>
          <w:szCs w:val="28"/>
        </w:rPr>
      </w:pPr>
    </w:p>
    <w:p xmlns:wp14="http://schemas.microsoft.com/office/word/2010/wordml" w:rsidR="00AD4643" w:rsidP="5E2F2656" w:rsidRDefault="00AD4643" w14:paraId="1D878FCB" wp14:textId="5BA5CC5A">
      <w:pPr>
        <w:pStyle w:val="Normal"/>
        <w:jc w:val="both"/>
        <w:rPr>
          <w:b w:val="1"/>
          <w:bCs w:val="1"/>
          <w:sz w:val="28"/>
          <w:szCs w:val="28"/>
        </w:rPr>
      </w:pPr>
    </w:p>
    <w:p xmlns:wp14="http://schemas.microsoft.com/office/word/2010/wordml" w:rsidR="00AD4643" w:rsidP="5E2F2656" w:rsidRDefault="00AD4643" w14:paraId="38F48C38" wp14:textId="6F723F36">
      <w:pPr>
        <w:pStyle w:val="Ttulo3"/>
        <w:suppressLineNumbers w:val="0"/>
        <w:bidi w:val="0"/>
        <w:spacing w:before="240" w:beforeAutospacing="off" w:after="60" w:afterAutospacing="off" w:line="259" w:lineRule="auto"/>
        <w:ind w:left="720" w:right="0" w:hanging="720"/>
        <w:jc w:val="both"/>
        <w:rPr/>
      </w:pPr>
      <w:r w:rsidRPr="5E2F2656" w:rsidR="5E6AC954">
        <w:rPr>
          <w:noProof w:val="0"/>
          <w:lang w:val="pt-BR"/>
        </w:rPr>
        <w:t>Consultar Motorista</w:t>
      </w:r>
    </w:p>
    <w:p xmlns:wp14="http://schemas.microsoft.com/office/word/2010/wordml" w:rsidR="00AD4643" w:rsidP="5E2F2656" w:rsidRDefault="00AD4643" w14:paraId="6D6A9717" wp14:textId="6B489D18">
      <w:pPr>
        <w:rPr>
          <w:b w:val="1"/>
          <w:bCs w:val="1"/>
          <w:sz w:val="26"/>
          <w:szCs w:val="26"/>
        </w:rPr>
      </w:pPr>
      <w:r w:rsidRPr="5E2F2656" w:rsidR="5E6AC954">
        <w:rPr>
          <w:b w:val="1"/>
          <w:bCs w:val="1"/>
          <w:sz w:val="26"/>
          <w:szCs w:val="26"/>
        </w:rPr>
        <w:t>a) Descrição Resumida</w:t>
      </w:r>
    </w:p>
    <w:p xmlns:wp14="http://schemas.microsoft.com/office/word/2010/wordml" w:rsidR="00AD4643" w:rsidP="5E2F2656" w:rsidRDefault="00AD4643" w14:paraId="2CA03317" wp14:textId="1F766332">
      <w:pPr>
        <w:pStyle w:val="Normal"/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</w:pPr>
      <w:r w:rsidRPr="5E2F2656" w:rsidR="5E6AC954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>O usuário visualiza as informações cadastradas de um motorista no sistema para fins de verificação ou acompanhamento.</w:t>
      </w:r>
    </w:p>
    <w:p xmlns:wp14="http://schemas.microsoft.com/office/word/2010/wordml" w:rsidR="00AD4643" w:rsidP="5E2F2656" w:rsidRDefault="00AD4643" w14:paraId="30C14336" wp14:textId="67036434">
      <w:pPr>
        <w:pStyle w:val="Normal"/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</w:pPr>
    </w:p>
    <w:p xmlns:wp14="http://schemas.microsoft.com/office/word/2010/wordml" w:rsidR="00AD4643" w:rsidP="5E2F2656" w:rsidRDefault="00AD4643" wp14:textId="77777777" w14:paraId="156861CD">
      <w:pPr>
        <w:pStyle w:val="Titulo4"/>
      </w:pPr>
      <w:r w:rsidR="5E6AC954">
        <w:rPr/>
        <w:t>b) Realização do Caso de Uso</w:t>
      </w:r>
    </w:p>
    <w:p xmlns:wp14="http://schemas.microsoft.com/office/word/2010/wordml" w:rsidR="00AD4643" w:rsidP="5E2F2656" w:rsidRDefault="00AD4643" wp14:textId="77777777" w14:paraId="5AD6DA9D">
      <w:pPr>
        <w:pStyle w:val="Titulo4"/>
      </w:pPr>
    </w:p>
    <w:tbl>
      <w:tblPr>
        <w:tblStyle w:val="TableGrid"/>
        <w:tblW w:w="0" w:type="auto"/>
        <w:tblInd w:w="-5" w:type="dxa"/>
        <w:tblLook w:val="0000" w:firstRow="0" w:lastRow="0" w:firstColumn="0" w:lastColumn="0" w:noHBand="0" w:noVBand="0"/>
      </w:tblPr>
      <w:tblGrid>
        <w:gridCol w:w="4489"/>
        <w:gridCol w:w="4485"/>
      </w:tblGrid>
      <w:tr w:rsidR="5E2F2656" w:rsidTr="5E2F2656" w14:paraId="779860FE">
        <w:trPr>
          <w:trHeight w:val="300"/>
        </w:trPr>
        <w:tc>
          <w:tcPr>
            <w:tcW w:w="4489" w:type="dxa"/>
            <w:tcMar/>
          </w:tcPr>
          <w:p w:rsidR="5E2F2656" w:rsidP="5E2F2656" w:rsidRDefault="5E2F2656" w14:paraId="00FC51E4" w14:textId="3E52529D">
            <w:pPr>
              <w:pStyle w:val="Normal"/>
              <w:rPr>
                <w:color w:val="000000" w:themeColor="text1" w:themeTint="FF" w:themeShade="FF"/>
              </w:rPr>
            </w:pPr>
            <w:r w:rsidRPr="5E2F2656" w:rsidR="5E2F2656">
              <w:rPr>
                <w:color w:val="000000" w:themeColor="text1" w:themeTint="FF" w:themeShade="FF"/>
              </w:rPr>
              <w:t xml:space="preserve">Nome: </w:t>
            </w:r>
            <w:r w:rsidRPr="5E2F2656" w:rsidR="744BD2F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Consultar Motorista</w:t>
            </w:r>
          </w:p>
        </w:tc>
        <w:tc>
          <w:tcPr>
            <w:tcW w:w="4485" w:type="dxa"/>
            <w:tcMar/>
          </w:tcPr>
          <w:p w:rsidR="5E2F2656" w:rsidP="5E2F2656" w:rsidRDefault="5E2F2656" w14:paraId="2B23C80E" w14:textId="09FEBAF6">
            <w:pPr>
              <w:pStyle w:val="Normal"/>
              <w:jc w:val="both"/>
              <w:rPr>
                <w:b w:val="0"/>
                <w:bCs w:val="0"/>
                <w:sz w:val="28"/>
                <w:szCs w:val="28"/>
              </w:rPr>
            </w:pPr>
            <w:r w:rsidRPr="5E2F2656" w:rsidR="5E2F2656">
              <w:rPr>
                <w:b w:val="1"/>
                <w:bCs w:val="1"/>
                <w:sz w:val="28"/>
                <w:szCs w:val="28"/>
              </w:rPr>
              <w:t xml:space="preserve">Frequência: </w:t>
            </w:r>
            <w:r w:rsidRPr="5E2F2656" w:rsidR="5E2F265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Conforme necessidade</w:t>
            </w:r>
          </w:p>
        </w:tc>
      </w:tr>
      <w:tr w:rsidR="5E2F2656" w:rsidTr="5E2F2656" w14:paraId="5F87C97F">
        <w:trPr>
          <w:trHeight w:val="300"/>
        </w:trPr>
        <w:tc>
          <w:tcPr>
            <w:tcW w:w="4489" w:type="dxa"/>
            <w:tcMar/>
          </w:tcPr>
          <w:p w:rsidR="5E2F2656" w:rsidP="5E2F2656" w:rsidRDefault="5E2F2656" w14:paraId="3CB5B015" w14:textId="6B911F66">
            <w:pPr>
              <w:numPr>
                <w:ilvl w:val="0"/>
                <w:numId w:val="5"/>
              </w:numPr>
              <w:tabs>
                <w:tab w:val="left" w:leader="none" w:pos="720"/>
              </w:tabs>
              <w:jc w:val="left"/>
              <w:rPr>
                <w:color w:val="000000" w:themeColor="text1" w:themeTint="FF" w:themeShade="FF"/>
              </w:rPr>
            </w:pPr>
            <w:r w:rsidRPr="5E2F2656" w:rsidR="5E2F2656">
              <w:rPr>
                <w:b w:val="1"/>
                <w:bCs w:val="1"/>
              </w:rPr>
              <w:t xml:space="preserve">Regra de negócio: </w:t>
            </w:r>
            <w:r w:rsidRPr="5E2F2656" w:rsidR="445A02B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Somente usuário com permissão adequada podem acessar as informações detalhadas dos motoristas.</w:t>
            </w:r>
          </w:p>
          <w:p w:rsidR="5E2F2656" w:rsidP="5E2F2656" w:rsidRDefault="5E2F2656" w14:paraId="7526205C" w14:textId="3B848ADA">
            <w:pPr>
              <w:tabs>
                <w:tab w:val="left" w:leader="none" w:pos="720"/>
              </w:tabs>
              <w:jc w:val="left"/>
              <w:rPr>
                <w:color w:val="000000" w:themeColor="text1" w:themeTint="FF" w:themeShade="FF"/>
              </w:rPr>
            </w:pPr>
          </w:p>
        </w:tc>
        <w:tc>
          <w:tcPr>
            <w:tcW w:w="4485" w:type="dxa"/>
            <w:tcMar/>
          </w:tcPr>
          <w:p w:rsidR="5E2F2656" w:rsidP="5E2F2656" w:rsidRDefault="5E2F2656" w14:paraId="1271868D" w14:textId="58C8E726">
            <w:pPr>
              <w:pStyle w:val="ListParagraph"/>
              <w:numPr>
                <w:ilvl w:val="0"/>
                <w:numId w:val="8"/>
              </w:numPr>
              <w:tabs>
                <w:tab w:val="left" w:leader="none" w:pos="720"/>
              </w:tabs>
              <w:jc w:val="left"/>
              <w:rPr>
                <w:noProof w:val="0"/>
                <w:lang w:val="pt-BR"/>
              </w:rPr>
            </w:pPr>
            <w:r w:rsidRPr="5E2F2656" w:rsidR="5E2F2656">
              <w:rPr>
                <w:b w:val="1"/>
                <w:bCs w:val="1"/>
              </w:rPr>
              <w:t>Exceções:</w:t>
            </w:r>
            <w:r w:rsidR="5E2F2656">
              <w:rPr/>
              <w:t xml:space="preserve"> </w:t>
            </w:r>
            <w:r w:rsidR="7046DD72">
              <w:rPr/>
              <w:t>Se o motorista procurado não estiver cadastrado, o sistema exibe uma mensagem informando que não foram encontrados registros correspondentes.</w:t>
            </w:r>
          </w:p>
          <w:p w:rsidR="5E2F2656" w:rsidP="5E2F2656" w:rsidRDefault="5E2F2656" w14:paraId="54DBB183" w14:textId="7475E1B0">
            <w:pPr>
              <w:pStyle w:val="ListParagraph"/>
              <w:tabs>
                <w:tab w:val="left" w:leader="none" w:pos="720"/>
              </w:tabs>
              <w:ind w:left="72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</w:p>
          <w:p w:rsidR="5E2F2656" w:rsidP="5E2F2656" w:rsidRDefault="5E2F2656" w14:paraId="0E721BB1" w14:textId="45546CBB">
            <w:pPr>
              <w:tabs>
                <w:tab w:val="left" w:leader="none" w:pos="720"/>
              </w:tabs>
              <w:ind w:left="72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</w:p>
        </w:tc>
      </w:tr>
      <w:tr w:rsidR="5E2F2656" w:rsidTr="5E2F2656" w14:paraId="505BD06C">
        <w:trPr>
          <w:trHeight w:val="300"/>
        </w:trPr>
        <w:tc>
          <w:tcPr>
            <w:tcW w:w="4489" w:type="dxa"/>
            <w:tcMar/>
          </w:tcPr>
          <w:p w:rsidR="5E2F2656" w:rsidP="5E2F2656" w:rsidRDefault="5E2F2656" w14:paraId="400F9CF9">
            <w:pPr>
              <w:jc w:val="both"/>
              <w:rPr>
                <w:b w:val="1"/>
                <w:bCs w:val="1"/>
              </w:rPr>
            </w:pPr>
            <w:r w:rsidRPr="5E2F2656" w:rsidR="5E2F2656">
              <w:rPr>
                <w:b w:val="1"/>
                <w:bCs w:val="1"/>
              </w:rPr>
              <w:t>Ação do ator</w:t>
            </w:r>
          </w:p>
        </w:tc>
        <w:tc>
          <w:tcPr>
            <w:tcW w:w="4485" w:type="dxa"/>
            <w:tcMar/>
          </w:tcPr>
          <w:p w:rsidR="5E2F2656" w:rsidP="5E2F2656" w:rsidRDefault="5E2F2656" w14:paraId="18AB8F40">
            <w:pPr>
              <w:rPr>
                <w:b w:val="1"/>
                <w:bCs w:val="1"/>
              </w:rPr>
            </w:pPr>
            <w:r w:rsidRPr="5E2F2656" w:rsidR="5E2F2656">
              <w:rPr>
                <w:b w:val="1"/>
                <w:bCs w:val="1"/>
              </w:rPr>
              <w:t>Resposta do sistema</w:t>
            </w:r>
          </w:p>
        </w:tc>
      </w:tr>
      <w:tr w:rsidR="5E2F2656" w:rsidTr="5E2F2656" w14:paraId="537EBAC1">
        <w:trPr>
          <w:trHeight w:val="300"/>
        </w:trPr>
        <w:tc>
          <w:tcPr>
            <w:tcW w:w="4489" w:type="dxa"/>
            <w:tcMar/>
          </w:tcPr>
          <w:p w:rsidR="2112DC16" w:rsidP="5E2F2656" w:rsidRDefault="2112DC16" w14:paraId="79A9AEA1" w14:textId="48696049">
            <w:pPr>
              <w:pStyle w:val="ListParagraph"/>
              <w:numPr>
                <w:ilvl w:val="0"/>
                <w:numId w:val="12"/>
              </w:numPr>
              <w:spacing w:before="0" w:beforeAutospacing="off" w:after="0" w:afterAutospacing="off"/>
              <w:rPr>
                <w:noProof w:val="0"/>
                <w:lang w:val="pt-BR"/>
              </w:rPr>
            </w:pPr>
            <w:r w:rsidRPr="5E2F2656" w:rsidR="2112DC16">
              <w:rPr>
                <w:noProof w:val="0"/>
                <w:lang w:val="pt-BR"/>
              </w:rPr>
              <w:t>O administrador ou usuário autorizado acessa a interface de consulta de motoristas.</w:t>
            </w:r>
          </w:p>
          <w:p w:rsidR="2112DC16" w:rsidP="5E2F2656" w:rsidRDefault="2112DC16" w14:paraId="68D0D323" w14:textId="16EE5B4B">
            <w:pPr>
              <w:pStyle w:val="ListParagraph"/>
              <w:numPr>
                <w:ilvl w:val="0"/>
                <w:numId w:val="12"/>
              </w:numPr>
              <w:spacing w:before="0" w:beforeAutospacing="off" w:after="0" w:afterAutospacing="off"/>
              <w:rPr>
                <w:noProof w:val="0"/>
                <w:lang w:val="pt-BR"/>
              </w:rPr>
            </w:pPr>
            <w:r w:rsidRPr="5E2F2656" w:rsidR="2112DC16">
              <w:rPr>
                <w:noProof w:val="0"/>
                <w:lang w:val="pt-BR"/>
              </w:rPr>
              <w:t>O usuário insere parâmetros de busca (e.g., nome, número da CNH, ou CPF) e confirma a consulta.</w:t>
            </w:r>
          </w:p>
          <w:p w:rsidR="5E2F2656" w:rsidP="5E2F2656" w:rsidRDefault="5E2F2656" w14:paraId="49436B16" w14:textId="2612451E">
            <w:pPr>
              <w:pStyle w:val="ListParagraph"/>
              <w:spacing w:before="0" w:beforeAutospacing="off" w:after="0" w:afterAutospacing="off"/>
              <w:ind w:left="720"/>
              <w:rPr>
                <w:noProof w:val="0"/>
                <w:lang w:val="pt-BR"/>
              </w:rPr>
            </w:pPr>
          </w:p>
          <w:p w:rsidR="5E2F2656" w:rsidP="5E2F2656" w:rsidRDefault="5E2F2656" w14:paraId="4978EF81" w14:textId="77D36715">
            <w:pPr>
              <w:pStyle w:val="ListParagraph"/>
              <w:spacing w:before="0" w:beforeAutospacing="off" w:after="0" w:afterAutospacing="off"/>
              <w:ind w:left="720"/>
              <w:jc w:val="left"/>
              <w:rPr>
                <w:noProof w:val="0"/>
                <w:lang w:val="pt-BR"/>
              </w:rPr>
            </w:pPr>
          </w:p>
          <w:p w:rsidR="5E2F2656" w:rsidP="5E2F2656" w:rsidRDefault="5E2F2656" w14:paraId="4CE2FB0C" w14:textId="2E1F8A20">
            <w:pPr>
              <w:pStyle w:val="ListParagraph"/>
              <w:ind w:left="720"/>
              <w:jc w:val="both"/>
              <w:rPr>
                <w:noProof w:val="0"/>
                <w:lang w:val="pt-BR"/>
              </w:rPr>
            </w:pPr>
          </w:p>
        </w:tc>
        <w:tc>
          <w:tcPr>
            <w:tcW w:w="4485" w:type="dxa"/>
            <w:tcMar/>
          </w:tcPr>
          <w:p w:rsidR="2112DC16" w:rsidP="5E2F2656" w:rsidRDefault="2112DC16" w14:paraId="0C29FB2A" w14:textId="1190F486">
            <w:pPr>
              <w:pStyle w:val="ListParagraph"/>
              <w:numPr>
                <w:ilvl w:val="0"/>
                <w:numId w:val="7"/>
              </w:numPr>
              <w:spacing w:before="0" w:beforeAutospacing="off" w:after="0" w:afterAutospacing="off"/>
              <w:rPr>
                <w:noProof w:val="0"/>
                <w:lang w:val="pt-BR"/>
              </w:rPr>
            </w:pPr>
            <w:r w:rsidRPr="5E2F2656" w:rsidR="2112DC16">
              <w:rPr>
                <w:noProof w:val="0"/>
                <w:lang w:val="pt-BR"/>
              </w:rPr>
              <w:t>O sistema busca as informações na base de dados com base nos parâmetros fornecidos.</w:t>
            </w:r>
          </w:p>
          <w:p w:rsidR="2112DC16" w:rsidP="5E2F2656" w:rsidRDefault="2112DC16" w14:paraId="203CA452" w14:textId="236DFB69">
            <w:pPr>
              <w:pStyle w:val="ListParagraph"/>
              <w:numPr>
                <w:ilvl w:val="0"/>
                <w:numId w:val="7"/>
              </w:numPr>
              <w:spacing w:before="0" w:beforeAutospacing="off" w:after="0" w:afterAutospacing="off"/>
              <w:rPr>
                <w:noProof w:val="0"/>
                <w:lang w:val="pt-BR"/>
              </w:rPr>
            </w:pPr>
            <w:r w:rsidRPr="5E2F2656" w:rsidR="2112DC16">
              <w:rPr>
                <w:noProof w:val="0"/>
                <w:lang w:val="pt-BR"/>
              </w:rPr>
              <w:t>Se encontrar correspondências, o sistema exibe os detalhes do motorista (nome completo, data de nascimento, telefone, número da CNH, endereço, CEP, etc.).</w:t>
            </w:r>
          </w:p>
          <w:p w:rsidR="2112DC16" w:rsidP="5E2F2656" w:rsidRDefault="2112DC16" w14:paraId="28498EBE" w14:textId="4462316D">
            <w:pPr>
              <w:pStyle w:val="ListParagraph"/>
              <w:numPr>
                <w:ilvl w:val="0"/>
                <w:numId w:val="7"/>
              </w:numPr>
              <w:spacing w:before="0" w:beforeAutospacing="off" w:after="0" w:afterAutospacing="off"/>
              <w:rPr>
                <w:noProof w:val="0"/>
                <w:lang w:val="pt-BR"/>
              </w:rPr>
            </w:pPr>
            <w:r w:rsidRPr="5E2F2656" w:rsidR="2112DC16">
              <w:rPr>
                <w:noProof w:val="0"/>
                <w:lang w:val="pt-BR"/>
              </w:rPr>
              <w:t>Se não houver correspondências, o sistema exibe uma mensagem informando que nenhum registro foi encontrado.</w:t>
            </w:r>
          </w:p>
          <w:p w:rsidR="5E2F2656" w:rsidP="5E2F2656" w:rsidRDefault="5E2F2656" w14:paraId="038EBCBF" w14:textId="66FCE772">
            <w:pPr>
              <w:pStyle w:val="ListParagraph"/>
              <w:spacing w:before="0" w:beforeAutospacing="off" w:after="0" w:afterAutospacing="off"/>
              <w:ind w:left="720"/>
              <w:rPr>
                <w:noProof w:val="0"/>
                <w:lang w:val="pt-BR"/>
              </w:rPr>
            </w:pPr>
          </w:p>
          <w:p w:rsidR="5E2F2656" w:rsidP="5E2F2656" w:rsidRDefault="5E2F2656" w14:paraId="277FA68B" w14:textId="34E19E2E">
            <w:pPr>
              <w:pStyle w:val="Normal"/>
              <w:spacing w:before="0" w:beforeAutospacing="off" w:after="0" w:afterAutospacing="off"/>
              <w:ind w:left="720"/>
              <w:rPr>
                <w:noProof w:val="0"/>
                <w:lang w:val="pt-BR"/>
              </w:rPr>
            </w:pPr>
          </w:p>
          <w:p w:rsidR="5E2F2656" w:rsidP="5E2F2656" w:rsidRDefault="5E2F2656" w14:paraId="2B8BDE73" w14:textId="6B69089E">
            <w:pPr>
              <w:jc w:val="both"/>
              <w:rPr>
                <w:color w:val="FF0000"/>
              </w:rPr>
            </w:pPr>
          </w:p>
        </w:tc>
      </w:tr>
    </w:tbl>
    <w:p xmlns:wp14="http://schemas.microsoft.com/office/word/2010/wordml" w:rsidR="00AD4643" w:rsidP="5E2F2656" w:rsidRDefault="00AD4643" w14:paraId="0213716A" wp14:textId="7E58067D">
      <w:pPr>
        <w:pStyle w:val="Normal"/>
        <w:jc w:val="both"/>
        <w:rPr>
          <w:b w:val="1"/>
          <w:bCs w:val="1"/>
          <w:sz w:val="28"/>
          <w:szCs w:val="28"/>
        </w:rPr>
      </w:pPr>
    </w:p>
    <w:p xmlns:wp14="http://schemas.microsoft.com/office/word/2010/wordml" w:rsidR="00AD4643" w:rsidP="5E2F2656" w:rsidRDefault="00AD4643" w14:paraId="7B37238E" wp14:textId="3AC01E73">
      <w:pPr>
        <w:pStyle w:val="Normal"/>
        <w:jc w:val="both"/>
        <w:rPr>
          <w:b w:val="1"/>
          <w:bCs w:val="1"/>
          <w:sz w:val="28"/>
          <w:szCs w:val="28"/>
        </w:rPr>
      </w:pPr>
    </w:p>
    <w:p xmlns:wp14="http://schemas.microsoft.com/office/word/2010/wordml" w:rsidR="00AD4643" w:rsidP="5E2F2656" w:rsidRDefault="00AD4643" w14:paraId="2D9907D9" wp14:textId="7320CC58">
      <w:pPr>
        <w:pStyle w:val="Normal"/>
        <w:jc w:val="both"/>
        <w:rPr>
          <w:b w:val="1"/>
          <w:bCs w:val="1"/>
          <w:sz w:val="28"/>
          <w:szCs w:val="28"/>
        </w:rPr>
      </w:pPr>
    </w:p>
    <w:p xmlns:wp14="http://schemas.microsoft.com/office/word/2010/wordml" w:rsidR="00AD4643" w:rsidP="5E2F2656" w:rsidRDefault="00AD4643" w14:paraId="1C68E4EC" wp14:textId="0371F0A3">
      <w:pPr>
        <w:pStyle w:val="Normal"/>
        <w:jc w:val="both"/>
        <w:rPr>
          <w:b w:val="1"/>
          <w:bCs w:val="1"/>
          <w:sz w:val="28"/>
          <w:szCs w:val="28"/>
        </w:rPr>
      </w:pPr>
    </w:p>
    <w:p xmlns:wp14="http://schemas.microsoft.com/office/word/2010/wordml" w:rsidR="00AD4643" w:rsidP="5E2F2656" w:rsidRDefault="00AD4643" w14:paraId="1667BB0D" wp14:textId="426814EF">
      <w:pPr>
        <w:pStyle w:val="Normal"/>
        <w:jc w:val="both"/>
        <w:rPr>
          <w:b w:val="1"/>
          <w:bCs w:val="1"/>
          <w:sz w:val="28"/>
          <w:szCs w:val="28"/>
        </w:rPr>
      </w:pPr>
    </w:p>
    <w:p xmlns:wp14="http://schemas.microsoft.com/office/word/2010/wordml" w:rsidR="00AD4643" w:rsidP="5E2F2656" w:rsidRDefault="00AD4643" w14:paraId="47240949" wp14:textId="592B4B69">
      <w:pPr>
        <w:pStyle w:val="Normal"/>
        <w:jc w:val="both"/>
        <w:rPr>
          <w:b w:val="1"/>
          <w:bCs w:val="1"/>
          <w:sz w:val="28"/>
          <w:szCs w:val="28"/>
        </w:rPr>
      </w:pPr>
    </w:p>
    <w:p xmlns:wp14="http://schemas.microsoft.com/office/word/2010/wordml" w:rsidR="00AD4643" w:rsidP="5E2F2656" w:rsidRDefault="00AD4643" w14:paraId="7811B34C" wp14:textId="7D293E9D">
      <w:pPr>
        <w:pStyle w:val="Normal"/>
        <w:jc w:val="both"/>
        <w:rPr>
          <w:b w:val="1"/>
          <w:bCs w:val="1"/>
          <w:sz w:val="28"/>
          <w:szCs w:val="28"/>
        </w:rPr>
      </w:pPr>
    </w:p>
    <w:p xmlns:wp14="http://schemas.microsoft.com/office/word/2010/wordml" w:rsidR="00AD4643" w:rsidP="5E2F2656" w:rsidRDefault="00AD4643" w14:paraId="7B410015" wp14:textId="20E4E879">
      <w:pPr>
        <w:pStyle w:val="Normal"/>
        <w:jc w:val="both"/>
        <w:rPr>
          <w:b w:val="1"/>
          <w:bCs w:val="1"/>
          <w:sz w:val="28"/>
          <w:szCs w:val="28"/>
        </w:rPr>
      </w:pPr>
    </w:p>
    <w:p xmlns:wp14="http://schemas.microsoft.com/office/word/2010/wordml" w:rsidR="00AD4643" w:rsidP="5E2F2656" w:rsidRDefault="00AD4643" w14:paraId="39C69707" wp14:textId="6361F872">
      <w:pPr>
        <w:pStyle w:val="Normal"/>
        <w:jc w:val="both"/>
        <w:rPr>
          <w:b w:val="1"/>
          <w:bCs w:val="1"/>
          <w:sz w:val="28"/>
          <w:szCs w:val="28"/>
        </w:rPr>
      </w:pPr>
    </w:p>
    <w:p xmlns:wp14="http://schemas.microsoft.com/office/word/2010/wordml" w:rsidR="00AD4643" w:rsidP="5E2F2656" w:rsidRDefault="00AD4643" w14:paraId="5E31EE43" wp14:textId="6671B800">
      <w:pPr>
        <w:pStyle w:val="Normal"/>
        <w:jc w:val="both"/>
        <w:rPr>
          <w:b w:val="1"/>
          <w:bCs w:val="1"/>
          <w:sz w:val="28"/>
          <w:szCs w:val="28"/>
        </w:rPr>
      </w:pPr>
    </w:p>
    <w:p xmlns:wp14="http://schemas.microsoft.com/office/word/2010/wordml" w:rsidR="00AD4643" w:rsidP="5E2F2656" w:rsidRDefault="00AD4643" w14:paraId="04856337" wp14:textId="3C918899">
      <w:pPr>
        <w:pStyle w:val="Normal"/>
        <w:jc w:val="both"/>
        <w:rPr>
          <w:b w:val="1"/>
          <w:bCs w:val="1"/>
          <w:sz w:val="28"/>
          <w:szCs w:val="28"/>
        </w:rPr>
      </w:pPr>
    </w:p>
    <w:p xmlns:wp14="http://schemas.microsoft.com/office/word/2010/wordml" w:rsidR="00AD4643" w:rsidP="5E2F2656" w:rsidRDefault="00AD4643" w14:paraId="13ADB2F2" wp14:textId="47B70A53">
      <w:pPr>
        <w:pStyle w:val="Normal"/>
        <w:jc w:val="both"/>
        <w:rPr>
          <w:b w:val="1"/>
          <w:bCs w:val="1"/>
          <w:sz w:val="28"/>
          <w:szCs w:val="28"/>
        </w:rPr>
      </w:pPr>
    </w:p>
    <w:p xmlns:wp14="http://schemas.microsoft.com/office/word/2010/wordml" w:rsidR="00AD4643" w:rsidP="5E2F2656" w:rsidRDefault="00AD4643" w14:paraId="61A2B07E" wp14:textId="3D391847">
      <w:pPr>
        <w:pStyle w:val="Ttulo3"/>
        <w:suppressLineNumbers w:val="0"/>
        <w:bidi w:val="0"/>
        <w:spacing w:before="240" w:beforeAutospacing="off" w:after="60" w:afterAutospacing="off" w:line="259" w:lineRule="auto"/>
        <w:ind w:left="720" w:right="0" w:hanging="720"/>
        <w:jc w:val="both"/>
        <w:rPr/>
      </w:pPr>
      <w:r w:rsidRPr="5E2F2656" w:rsidR="2112DC16">
        <w:rPr>
          <w:noProof w:val="0"/>
          <w:lang w:val="pt-BR"/>
        </w:rPr>
        <w:t xml:space="preserve">Cadastrar </w:t>
      </w:r>
      <w:r w:rsidRPr="5E2F2656" w:rsidR="1D896803">
        <w:rPr>
          <w:noProof w:val="0"/>
          <w:lang w:val="pt-BR"/>
        </w:rPr>
        <w:t>Veículo</w:t>
      </w:r>
    </w:p>
    <w:p xmlns:wp14="http://schemas.microsoft.com/office/word/2010/wordml" w:rsidR="00AD4643" w:rsidP="5E2F2656" w:rsidRDefault="00AD4643" w14:paraId="4597ECA6" wp14:textId="6B489D18">
      <w:pPr>
        <w:rPr>
          <w:b w:val="1"/>
          <w:bCs w:val="1"/>
          <w:sz w:val="26"/>
          <w:szCs w:val="26"/>
        </w:rPr>
      </w:pPr>
      <w:r w:rsidRPr="5E2F2656" w:rsidR="2112DC16">
        <w:rPr>
          <w:b w:val="1"/>
          <w:bCs w:val="1"/>
          <w:sz w:val="26"/>
          <w:szCs w:val="26"/>
        </w:rPr>
        <w:t>a) Descrição Resumida</w:t>
      </w:r>
    </w:p>
    <w:p xmlns:wp14="http://schemas.microsoft.com/office/word/2010/wordml" w:rsidR="00AD4643" w:rsidP="5E2F2656" w:rsidRDefault="00AD4643" w14:paraId="672ADC93" wp14:textId="73776045">
      <w:pPr>
        <w:pStyle w:val="Normal"/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</w:pPr>
      <w:r w:rsidRPr="5E2F2656" w:rsidR="66CA9792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>O usuário adiciona um novo veículo à frota do sistema, preenchendo as informações obrigatórias para futura associação a ordens de entrega e registros de despesas.</w:t>
      </w:r>
    </w:p>
    <w:p xmlns:wp14="http://schemas.microsoft.com/office/word/2010/wordml" w:rsidR="00AD4643" w:rsidP="5E2F2656" w:rsidRDefault="00AD4643" w14:paraId="286142C4" wp14:textId="26CC2389">
      <w:pPr>
        <w:pStyle w:val="Normal"/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</w:pPr>
    </w:p>
    <w:p xmlns:wp14="http://schemas.microsoft.com/office/word/2010/wordml" w:rsidR="00AD4643" w:rsidP="5E2F2656" w:rsidRDefault="00AD4643" w14:paraId="33AEAD4E" wp14:textId="1CC081AE">
      <w:pPr>
        <w:pStyle w:val="Titulo4"/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</w:pPr>
      <w:r w:rsidR="2112DC16">
        <w:rPr/>
        <w:t>b) Realização do Caso de Uso</w:t>
      </w:r>
    </w:p>
    <w:p xmlns:wp14="http://schemas.microsoft.com/office/word/2010/wordml" w:rsidR="00AD4643" w:rsidP="5E2F2656" w:rsidRDefault="00AD4643" wp14:textId="77777777" w14:paraId="0472BCA1">
      <w:pPr>
        <w:pStyle w:val="Titulo4"/>
      </w:pPr>
    </w:p>
    <w:tbl>
      <w:tblPr>
        <w:tblStyle w:val="TableGrid"/>
        <w:tblW w:w="0" w:type="auto"/>
        <w:tblInd w:w="-5" w:type="dxa"/>
        <w:tblLook w:val="0000" w:firstRow="0" w:lastRow="0" w:firstColumn="0" w:lastColumn="0" w:noHBand="0" w:noVBand="0"/>
      </w:tblPr>
      <w:tblGrid>
        <w:gridCol w:w="4489"/>
        <w:gridCol w:w="4485"/>
      </w:tblGrid>
      <w:tr w:rsidR="5E2F2656" w:rsidTr="5E2F2656" w14:paraId="4879B3D7">
        <w:trPr>
          <w:trHeight w:val="300"/>
        </w:trPr>
        <w:tc>
          <w:tcPr>
            <w:tcW w:w="4489" w:type="dxa"/>
            <w:tcMar/>
          </w:tcPr>
          <w:p w:rsidR="5E2F2656" w:rsidP="5E2F2656" w:rsidRDefault="5E2F2656" w14:paraId="48853032" w14:textId="5FDAE765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5E2F2656" w:rsidR="5E2F2656">
              <w:rPr>
                <w:color w:val="000000" w:themeColor="text1" w:themeTint="FF" w:themeShade="FF"/>
              </w:rPr>
              <w:t xml:space="preserve">Nome: </w:t>
            </w:r>
            <w:r w:rsidRPr="5E2F2656" w:rsidR="5E2F265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Ca</w:t>
            </w:r>
            <w:r w:rsidRPr="5E2F2656" w:rsidR="2B877A1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 xml:space="preserve">dastrar </w:t>
            </w:r>
            <w:r w:rsidRPr="5E2F2656" w:rsidR="65F0360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Veículo</w:t>
            </w:r>
          </w:p>
        </w:tc>
        <w:tc>
          <w:tcPr>
            <w:tcW w:w="4485" w:type="dxa"/>
            <w:tcMar/>
          </w:tcPr>
          <w:p w:rsidR="5E2F2656" w:rsidP="5E2F2656" w:rsidRDefault="5E2F2656" w14:paraId="411E79C1" w14:textId="09FEBAF6">
            <w:pPr>
              <w:pStyle w:val="Normal"/>
              <w:jc w:val="both"/>
              <w:rPr>
                <w:b w:val="0"/>
                <w:bCs w:val="0"/>
                <w:sz w:val="28"/>
                <w:szCs w:val="28"/>
              </w:rPr>
            </w:pPr>
            <w:r w:rsidRPr="5E2F2656" w:rsidR="5E2F2656">
              <w:rPr>
                <w:b w:val="1"/>
                <w:bCs w:val="1"/>
                <w:sz w:val="28"/>
                <w:szCs w:val="28"/>
              </w:rPr>
              <w:t xml:space="preserve">Frequência: </w:t>
            </w:r>
            <w:r w:rsidRPr="5E2F2656" w:rsidR="5E2F265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Conforme necessidade</w:t>
            </w:r>
          </w:p>
        </w:tc>
      </w:tr>
      <w:tr w:rsidR="5E2F2656" w:rsidTr="5E2F2656" w14:paraId="12C172F4">
        <w:trPr>
          <w:trHeight w:val="300"/>
        </w:trPr>
        <w:tc>
          <w:tcPr>
            <w:tcW w:w="4489" w:type="dxa"/>
            <w:tcMar/>
          </w:tcPr>
          <w:p w:rsidR="5E2F2656" w:rsidP="5E2F2656" w:rsidRDefault="5E2F2656" w14:paraId="0FA0C473" w14:textId="321F50B0">
            <w:pPr>
              <w:numPr>
                <w:ilvl w:val="0"/>
                <w:numId w:val="5"/>
              </w:numPr>
              <w:tabs>
                <w:tab w:val="left" w:leader="none" w:pos="720"/>
              </w:tabs>
              <w:jc w:val="left"/>
              <w:rPr>
                <w:color w:val="000000" w:themeColor="text1" w:themeTint="FF" w:themeShade="FF"/>
              </w:rPr>
            </w:pPr>
            <w:r w:rsidRPr="5E2F2656" w:rsidR="5E2F2656">
              <w:rPr>
                <w:b w:val="1"/>
                <w:bCs w:val="1"/>
              </w:rPr>
              <w:t xml:space="preserve">Regra de negócio: </w:t>
            </w:r>
            <w:r w:rsidRPr="5E2F2656" w:rsidR="75B8CCD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administrador adicione um novo veículo à frota do sistema, preenchendo as informações obrigatórias para futura associação a ordens de entrega e registros de despesas.</w:t>
            </w:r>
          </w:p>
          <w:p w:rsidR="5E2F2656" w:rsidP="5E2F2656" w:rsidRDefault="5E2F2656" w14:paraId="536DF471" w14:textId="3B848ADA">
            <w:pPr>
              <w:tabs>
                <w:tab w:val="left" w:leader="none" w:pos="720"/>
              </w:tabs>
              <w:jc w:val="left"/>
              <w:rPr>
                <w:color w:val="000000" w:themeColor="text1" w:themeTint="FF" w:themeShade="FF"/>
              </w:rPr>
            </w:pPr>
          </w:p>
        </w:tc>
        <w:tc>
          <w:tcPr>
            <w:tcW w:w="4485" w:type="dxa"/>
            <w:tcMar/>
          </w:tcPr>
          <w:p w:rsidR="5E2F2656" w:rsidP="5E2F2656" w:rsidRDefault="5E2F2656" w14:paraId="0B4B782A" w14:textId="3F81DED4">
            <w:pPr>
              <w:pStyle w:val="ListParagraph"/>
              <w:numPr>
                <w:ilvl w:val="0"/>
                <w:numId w:val="8"/>
              </w:numPr>
              <w:tabs>
                <w:tab w:val="left" w:leader="none" w:pos="720"/>
              </w:tabs>
              <w:jc w:val="left"/>
              <w:rPr>
                <w:noProof w:val="0"/>
                <w:lang w:val="pt-BR"/>
              </w:rPr>
            </w:pPr>
            <w:r w:rsidRPr="5E2F2656" w:rsidR="5E2F2656">
              <w:rPr>
                <w:b w:val="1"/>
                <w:bCs w:val="1"/>
              </w:rPr>
              <w:t>Exceções:</w:t>
            </w:r>
            <w:r w:rsidR="5E2F2656">
              <w:rPr/>
              <w:t xml:space="preserve"> </w:t>
            </w:r>
            <w:r w:rsidRPr="5E2F2656" w:rsidR="266AA7C9">
              <w:rPr>
                <w:noProof w:val="0"/>
                <w:lang w:val="pt-BR"/>
              </w:rPr>
              <w:t>Se algum campo obrigatório (modelo, placa, etc.) estiver em branco, o sistema exibe uma mensagem de erro solicitando o preenchimento.</w:t>
            </w:r>
          </w:p>
          <w:p w:rsidR="266AA7C9" w:rsidP="5E2F2656" w:rsidRDefault="266AA7C9" w14:paraId="2980DA0B" w14:textId="10023F71">
            <w:pPr>
              <w:pStyle w:val="ListParagraph"/>
              <w:numPr>
                <w:ilvl w:val="0"/>
                <w:numId w:val="8"/>
              </w:numPr>
              <w:spacing w:before="0" w:beforeAutospacing="off" w:after="0" w:afterAutospacing="off"/>
              <w:rPr>
                <w:noProof w:val="0"/>
                <w:lang w:val="pt-BR"/>
              </w:rPr>
            </w:pPr>
            <w:r w:rsidRPr="5E2F2656" w:rsidR="266AA7C9">
              <w:rPr>
                <w:noProof w:val="0"/>
                <w:lang w:val="pt-BR"/>
              </w:rPr>
              <w:t xml:space="preserve">Se o número da </w:t>
            </w:r>
            <w:r w:rsidRPr="5E2F2656" w:rsidR="266AA7C9">
              <w:rPr>
                <w:noProof w:val="0"/>
                <w:lang w:val="pt-BR"/>
              </w:rPr>
              <w:t>placa inserido</w:t>
            </w:r>
            <w:r w:rsidRPr="5E2F2656" w:rsidR="266AA7C9">
              <w:rPr>
                <w:noProof w:val="0"/>
                <w:lang w:val="pt-BR"/>
              </w:rPr>
              <w:t xml:space="preserve"> já estiver cadastrado, o sistema impede a criação do novo registro e informa que o veículo já existe na base de dados.</w:t>
            </w:r>
          </w:p>
          <w:p w:rsidR="5E2F2656" w:rsidP="5E2F2656" w:rsidRDefault="5E2F2656" w14:paraId="036AD9AD" w14:textId="14EFC4A4">
            <w:pPr>
              <w:pStyle w:val="ListParagraph"/>
              <w:tabs>
                <w:tab w:val="left" w:leader="none" w:pos="720"/>
              </w:tabs>
              <w:ind w:left="720"/>
              <w:jc w:val="left"/>
            </w:pPr>
          </w:p>
          <w:p w:rsidR="5E2F2656" w:rsidP="5E2F2656" w:rsidRDefault="5E2F2656" w14:paraId="6178EAB4" w14:textId="3A67554A">
            <w:pPr>
              <w:pStyle w:val="Normal"/>
              <w:tabs>
                <w:tab w:val="left" w:leader="none" w:pos="720"/>
              </w:tabs>
              <w:ind w:left="72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</w:p>
        </w:tc>
      </w:tr>
      <w:tr w:rsidR="5E2F2656" w:rsidTr="5E2F2656" w14:paraId="4F90C333">
        <w:trPr>
          <w:trHeight w:val="300"/>
        </w:trPr>
        <w:tc>
          <w:tcPr>
            <w:tcW w:w="4489" w:type="dxa"/>
            <w:tcMar/>
          </w:tcPr>
          <w:p w:rsidR="5E2F2656" w:rsidP="5E2F2656" w:rsidRDefault="5E2F2656" w14:paraId="23ED9210">
            <w:pPr>
              <w:jc w:val="both"/>
              <w:rPr>
                <w:b w:val="1"/>
                <w:bCs w:val="1"/>
              </w:rPr>
            </w:pPr>
            <w:r w:rsidRPr="5E2F2656" w:rsidR="5E2F2656">
              <w:rPr>
                <w:b w:val="1"/>
                <w:bCs w:val="1"/>
              </w:rPr>
              <w:t>Ação do ator</w:t>
            </w:r>
          </w:p>
        </w:tc>
        <w:tc>
          <w:tcPr>
            <w:tcW w:w="4485" w:type="dxa"/>
            <w:tcMar/>
          </w:tcPr>
          <w:p w:rsidR="5E2F2656" w:rsidP="5E2F2656" w:rsidRDefault="5E2F2656" w14:paraId="2715F2E4">
            <w:pPr>
              <w:rPr>
                <w:b w:val="1"/>
                <w:bCs w:val="1"/>
              </w:rPr>
            </w:pPr>
            <w:r w:rsidRPr="5E2F2656" w:rsidR="5E2F2656">
              <w:rPr>
                <w:b w:val="1"/>
                <w:bCs w:val="1"/>
              </w:rPr>
              <w:t>Resposta do sistema</w:t>
            </w:r>
          </w:p>
        </w:tc>
      </w:tr>
      <w:tr w:rsidR="5E2F2656" w:rsidTr="5E2F2656" w14:paraId="2D3E208F">
        <w:trPr>
          <w:trHeight w:val="300"/>
        </w:trPr>
        <w:tc>
          <w:tcPr>
            <w:tcW w:w="4489" w:type="dxa"/>
            <w:tcMar/>
          </w:tcPr>
          <w:p w:rsidR="22751D11" w:rsidP="5E2F2656" w:rsidRDefault="22751D11" w14:paraId="28BAD393" w14:textId="67C1F89B">
            <w:pPr>
              <w:pStyle w:val="ListParagraph"/>
              <w:numPr>
                <w:ilvl w:val="0"/>
                <w:numId w:val="13"/>
              </w:numPr>
              <w:spacing w:before="0" w:beforeAutospacing="off" w:after="0" w:afterAutospacing="off"/>
              <w:rPr>
                <w:noProof w:val="0"/>
                <w:lang w:val="pt-BR"/>
              </w:rPr>
            </w:pPr>
            <w:r w:rsidRPr="5E2F2656" w:rsidR="22751D11">
              <w:rPr>
                <w:noProof w:val="0"/>
                <w:lang w:val="pt-BR"/>
              </w:rPr>
              <w:t>O usuário acessa a interface de cadastro de veículos.</w:t>
            </w:r>
          </w:p>
          <w:p w:rsidR="22751D11" w:rsidP="5E2F2656" w:rsidRDefault="22751D11" w14:paraId="1BBAAEB7" w14:textId="20272025">
            <w:pPr>
              <w:pStyle w:val="ListParagraph"/>
              <w:numPr>
                <w:ilvl w:val="0"/>
                <w:numId w:val="13"/>
              </w:numPr>
              <w:spacing w:before="0" w:beforeAutospacing="off" w:after="0" w:afterAutospacing="off"/>
              <w:rPr>
                <w:noProof w:val="0"/>
                <w:lang w:val="pt-BR"/>
              </w:rPr>
            </w:pPr>
            <w:r w:rsidRPr="5E2F2656" w:rsidR="22751D11">
              <w:rPr>
                <w:noProof w:val="0"/>
                <w:lang w:val="pt-BR"/>
              </w:rPr>
              <w:t>O usuário insere os dados obrigatórios: modelo, montadora, ano de fabricação, número do chassi e placa.</w:t>
            </w:r>
          </w:p>
          <w:p w:rsidR="22751D11" w:rsidP="5E2F2656" w:rsidRDefault="22751D11" w14:paraId="59C8A8A6" w14:textId="67FFF525">
            <w:pPr>
              <w:pStyle w:val="ListParagraph"/>
              <w:numPr>
                <w:ilvl w:val="0"/>
                <w:numId w:val="12"/>
              </w:numPr>
              <w:spacing w:before="0" w:beforeAutospacing="off" w:after="0" w:afterAutospacing="off"/>
              <w:rPr>
                <w:noProof w:val="0"/>
                <w:lang w:val="pt-BR"/>
              </w:rPr>
            </w:pPr>
            <w:r w:rsidRPr="5E2F2656" w:rsidR="22751D11">
              <w:rPr>
                <w:noProof w:val="0"/>
                <w:lang w:val="pt-BR"/>
              </w:rPr>
              <w:t>O usuário confirma a operação de cadastro.</w:t>
            </w:r>
          </w:p>
          <w:p w:rsidR="5E2F2656" w:rsidP="5E2F2656" w:rsidRDefault="5E2F2656" w14:paraId="2D0E630E" w14:textId="0F605C3C">
            <w:pPr>
              <w:pStyle w:val="ListParagraph"/>
              <w:spacing w:before="0" w:beforeAutospacing="off" w:after="0" w:afterAutospacing="off"/>
              <w:ind w:left="720"/>
              <w:rPr>
                <w:noProof w:val="0"/>
                <w:lang w:val="pt-BR"/>
              </w:rPr>
            </w:pPr>
          </w:p>
          <w:p w:rsidR="5E2F2656" w:rsidP="5E2F2656" w:rsidRDefault="5E2F2656" w14:paraId="751D0351" w14:textId="2612451E">
            <w:pPr>
              <w:pStyle w:val="ListParagraph"/>
              <w:spacing w:before="0" w:beforeAutospacing="off" w:after="0" w:afterAutospacing="off"/>
              <w:ind w:left="720"/>
              <w:rPr>
                <w:noProof w:val="0"/>
                <w:lang w:val="pt-BR"/>
              </w:rPr>
            </w:pPr>
          </w:p>
          <w:p w:rsidR="5E2F2656" w:rsidP="5E2F2656" w:rsidRDefault="5E2F2656" w14:paraId="5AFA9BAF" w14:textId="77D36715">
            <w:pPr>
              <w:pStyle w:val="ListParagraph"/>
              <w:spacing w:before="0" w:beforeAutospacing="off" w:after="0" w:afterAutospacing="off"/>
              <w:ind w:left="720"/>
              <w:jc w:val="left"/>
              <w:rPr>
                <w:noProof w:val="0"/>
                <w:lang w:val="pt-BR"/>
              </w:rPr>
            </w:pPr>
          </w:p>
          <w:p w:rsidR="5E2F2656" w:rsidP="5E2F2656" w:rsidRDefault="5E2F2656" w14:paraId="117B3E7D" w14:textId="2E1F8A20">
            <w:pPr>
              <w:pStyle w:val="ListParagraph"/>
              <w:ind w:left="720"/>
              <w:jc w:val="both"/>
              <w:rPr>
                <w:noProof w:val="0"/>
                <w:lang w:val="pt-BR"/>
              </w:rPr>
            </w:pPr>
          </w:p>
        </w:tc>
        <w:tc>
          <w:tcPr>
            <w:tcW w:w="4485" w:type="dxa"/>
            <w:tcMar/>
          </w:tcPr>
          <w:p w:rsidR="22751D11" w:rsidP="5E2F2656" w:rsidRDefault="22751D11" w14:paraId="74D67129" w14:textId="40348835">
            <w:pPr>
              <w:pStyle w:val="ListParagraph"/>
              <w:numPr>
                <w:ilvl w:val="0"/>
                <w:numId w:val="7"/>
              </w:numPr>
              <w:spacing w:before="0" w:beforeAutospacing="off" w:after="0" w:afterAutospacing="off"/>
              <w:rPr>
                <w:noProof w:val="0"/>
                <w:lang w:val="pt-BR"/>
              </w:rPr>
            </w:pPr>
            <w:r w:rsidRPr="5E2F2656" w:rsidR="22751D11">
              <w:rPr>
                <w:noProof w:val="0"/>
                <w:lang w:val="pt-BR"/>
              </w:rPr>
              <w:t>O sistema verifica a integridade e a unicidade dos dados inseridos (e.g., número do chassi e placa).</w:t>
            </w:r>
          </w:p>
          <w:p w:rsidR="22751D11" w:rsidP="5E2F2656" w:rsidRDefault="22751D11" w14:paraId="3DF80C94" w14:textId="22DFF84D">
            <w:pPr>
              <w:pStyle w:val="ListParagraph"/>
              <w:numPr>
                <w:ilvl w:val="0"/>
                <w:numId w:val="7"/>
              </w:numPr>
              <w:spacing w:before="0" w:beforeAutospacing="off" w:after="0" w:afterAutospacing="off"/>
              <w:rPr>
                <w:noProof w:val="0"/>
                <w:lang w:val="pt-BR"/>
              </w:rPr>
            </w:pPr>
            <w:r w:rsidRPr="5E2F2656" w:rsidR="22751D11">
              <w:rPr>
                <w:noProof w:val="0"/>
                <w:lang w:val="pt-BR"/>
              </w:rPr>
              <w:t>Se os dados forem válidos, o sistema grava as informações do novo veículo na base de dados.</w:t>
            </w:r>
          </w:p>
          <w:p w:rsidR="22751D11" w:rsidP="5E2F2656" w:rsidRDefault="22751D11" w14:paraId="12EEEDC9" w14:textId="1F3A03FD">
            <w:pPr>
              <w:pStyle w:val="ListParagraph"/>
              <w:numPr>
                <w:ilvl w:val="0"/>
                <w:numId w:val="7"/>
              </w:numPr>
              <w:spacing w:before="0" w:beforeAutospacing="off" w:after="0" w:afterAutospacing="off"/>
              <w:rPr>
                <w:noProof w:val="0"/>
                <w:lang w:val="pt-BR"/>
              </w:rPr>
            </w:pPr>
            <w:r w:rsidRPr="5E2F2656" w:rsidR="22751D11">
              <w:rPr>
                <w:noProof w:val="0"/>
                <w:lang w:val="pt-BR"/>
              </w:rPr>
              <w:t>O sistema exibe uma mensagem de sucesso confirmando o cadastro.</w:t>
            </w:r>
          </w:p>
          <w:p w:rsidR="22751D11" w:rsidP="5E2F2656" w:rsidRDefault="22751D11" w14:paraId="73635D7E" w14:textId="5045EB2F">
            <w:pPr>
              <w:pStyle w:val="ListParagraph"/>
              <w:numPr>
                <w:ilvl w:val="0"/>
                <w:numId w:val="7"/>
              </w:numPr>
              <w:spacing w:before="0" w:beforeAutospacing="off" w:after="0" w:afterAutospacing="off"/>
              <w:rPr>
                <w:noProof w:val="0"/>
                <w:lang w:val="pt-BR"/>
              </w:rPr>
            </w:pPr>
            <w:r w:rsidRPr="5E2F2656" w:rsidR="22751D11">
              <w:rPr>
                <w:noProof w:val="0"/>
                <w:lang w:val="pt-BR"/>
              </w:rPr>
              <w:t>Se houver algum problema com os dados (duplicidade ou campos em branco), o sistema exibe uma mensagem de erro correspondente e não prossegue com o cadastro.</w:t>
            </w:r>
          </w:p>
          <w:p w:rsidR="5E2F2656" w:rsidP="5E2F2656" w:rsidRDefault="5E2F2656" w14:paraId="2F376EBE" w14:textId="6D17F0F4">
            <w:pPr>
              <w:pStyle w:val="Normal"/>
              <w:spacing w:before="0" w:beforeAutospacing="off" w:after="0" w:afterAutospacing="off"/>
              <w:ind w:left="708"/>
              <w:rPr>
                <w:noProof w:val="0"/>
                <w:lang w:val="pt-BR"/>
              </w:rPr>
            </w:pPr>
          </w:p>
          <w:p w:rsidR="5E2F2656" w:rsidP="5E2F2656" w:rsidRDefault="5E2F2656" w14:paraId="5ED1235E" w14:textId="10C37C86">
            <w:pPr>
              <w:pStyle w:val="ListParagraph"/>
              <w:spacing w:before="0" w:beforeAutospacing="off" w:after="0" w:afterAutospacing="off"/>
              <w:ind w:left="72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</w:p>
          <w:p w:rsidR="5E2F2656" w:rsidP="5E2F2656" w:rsidRDefault="5E2F2656" w14:paraId="79EE2C6E" w14:textId="6B69089E">
            <w:pPr>
              <w:jc w:val="both"/>
              <w:rPr>
                <w:color w:val="FF0000"/>
              </w:rPr>
            </w:pPr>
          </w:p>
        </w:tc>
      </w:tr>
    </w:tbl>
    <w:p xmlns:wp14="http://schemas.microsoft.com/office/word/2010/wordml" w:rsidR="00AD4643" w:rsidP="5E2F2656" w:rsidRDefault="00AD4643" w14:paraId="4197C80D" wp14:textId="48CBDA09">
      <w:pPr>
        <w:pStyle w:val="Normal"/>
        <w:jc w:val="both"/>
        <w:rPr>
          <w:b w:val="1"/>
          <w:bCs w:val="1"/>
          <w:sz w:val="28"/>
          <w:szCs w:val="28"/>
        </w:rPr>
      </w:pPr>
    </w:p>
    <w:p xmlns:wp14="http://schemas.microsoft.com/office/word/2010/wordml" w:rsidR="00AD4643" w:rsidP="5E2F2656" w:rsidRDefault="00AD4643" w14:paraId="12143413" wp14:textId="71033759">
      <w:pPr>
        <w:pStyle w:val="Normal"/>
        <w:jc w:val="both"/>
        <w:rPr>
          <w:b w:val="1"/>
          <w:bCs w:val="1"/>
          <w:sz w:val="28"/>
          <w:szCs w:val="28"/>
        </w:rPr>
      </w:pPr>
    </w:p>
    <w:p xmlns:wp14="http://schemas.microsoft.com/office/word/2010/wordml" w:rsidR="00AD4643" w:rsidP="5E2F2656" w:rsidRDefault="00AD4643" w14:paraId="1D2D7B51" wp14:textId="2354E904">
      <w:pPr>
        <w:pStyle w:val="Normal"/>
        <w:jc w:val="both"/>
        <w:rPr>
          <w:b w:val="1"/>
          <w:bCs w:val="1"/>
          <w:sz w:val="28"/>
          <w:szCs w:val="28"/>
        </w:rPr>
      </w:pPr>
    </w:p>
    <w:p xmlns:wp14="http://schemas.microsoft.com/office/word/2010/wordml" w:rsidR="00AD4643" w:rsidP="5E2F2656" w:rsidRDefault="00AD4643" w14:paraId="09D9DF4A" wp14:textId="61F70548">
      <w:pPr>
        <w:pStyle w:val="Normal"/>
        <w:jc w:val="both"/>
        <w:rPr>
          <w:b w:val="1"/>
          <w:bCs w:val="1"/>
          <w:sz w:val="28"/>
          <w:szCs w:val="28"/>
        </w:rPr>
      </w:pPr>
    </w:p>
    <w:p xmlns:wp14="http://schemas.microsoft.com/office/word/2010/wordml" w:rsidR="00AD4643" w:rsidP="5E2F2656" w:rsidRDefault="00AD4643" w14:paraId="44F45849" wp14:textId="56D0A9B0">
      <w:pPr>
        <w:pStyle w:val="Normal"/>
        <w:jc w:val="both"/>
        <w:rPr>
          <w:b w:val="1"/>
          <w:bCs w:val="1"/>
          <w:sz w:val="28"/>
          <w:szCs w:val="28"/>
        </w:rPr>
      </w:pPr>
    </w:p>
    <w:p xmlns:wp14="http://schemas.microsoft.com/office/word/2010/wordml" w:rsidR="00AD4643" w:rsidP="5E2F2656" w:rsidRDefault="00AD4643" w14:paraId="1F707049" wp14:textId="16369110">
      <w:pPr>
        <w:pStyle w:val="Normal"/>
        <w:jc w:val="both"/>
        <w:rPr>
          <w:b w:val="1"/>
          <w:bCs w:val="1"/>
          <w:sz w:val="28"/>
          <w:szCs w:val="28"/>
        </w:rPr>
      </w:pPr>
    </w:p>
    <w:p xmlns:wp14="http://schemas.microsoft.com/office/word/2010/wordml" w:rsidR="00AD4643" w:rsidP="5E2F2656" w:rsidRDefault="00AD4643" w14:paraId="677611DC" wp14:textId="4834AABA">
      <w:pPr>
        <w:pStyle w:val="Normal"/>
        <w:jc w:val="both"/>
        <w:rPr>
          <w:b w:val="1"/>
          <w:bCs w:val="1"/>
          <w:sz w:val="28"/>
          <w:szCs w:val="28"/>
        </w:rPr>
      </w:pPr>
    </w:p>
    <w:p xmlns:wp14="http://schemas.microsoft.com/office/word/2010/wordml" w:rsidR="00AD4643" w:rsidP="5E2F2656" w:rsidRDefault="00AD4643" w14:paraId="1203C14C" wp14:textId="1CE98BAF">
      <w:pPr>
        <w:pStyle w:val="Normal"/>
        <w:jc w:val="both"/>
        <w:rPr>
          <w:b w:val="1"/>
          <w:bCs w:val="1"/>
          <w:sz w:val="28"/>
          <w:szCs w:val="28"/>
        </w:rPr>
      </w:pPr>
    </w:p>
    <w:p xmlns:wp14="http://schemas.microsoft.com/office/word/2010/wordml" w:rsidR="00AD4643" w:rsidP="5E2F2656" w:rsidRDefault="00AD4643" w14:paraId="2C70CA3B" wp14:textId="04E67125">
      <w:pPr>
        <w:pStyle w:val="Ttulo3"/>
        <w:suppressLineNumbers w:val="0"/>
        <w:bidi w:val="0"/>
        <w:spacing w:before="240" w:beforeAutospacing="off" w:after="60" w:afterAutospacing="off" w:line="259" w:lineRule="auto"/>
        <w:ind w:left="720" w:right="0" w:hanging="720"/>
        <w:jc w:val="both"/>
        <w:rPr/>
      </w:pPr>
      <w:r w:rsidRPr="5E2F2656" w:rsidR="07897C44">
        <w:rPr>
          <w:noProof w:val="0"/>
          <w:lang w:val="pt-BR"/>
        </w:rPr>
        <w:t xml:space="preserve">Consultar </w:t>
      </w:r>
      <w:r w:rsidRPr="5E2F2656" w:rsidR="373D222A">
        <w:rPr>
          <w:noProof w:val="0"/>
          <w:lang w:val="pt-BR"/>
        </w:rPr>
        <w:t>Veículo</w:t>
      </w:r>
    </w:p>
    <w:p xmlns:wp14="http://schemas.microsoft.com/office/word/2010/wordml" w:rsidR="00AD4643" w:rsidP="5E2F2656" w:rsidRDefault="00AD4643" w14:paraId="4FCD80F1" wp14:textId="6B489D18">
      <w:pPr>
        <w:rPr>
          <w:b w:val="1"/>
          <w:bCs w:val="1"/>
          <w:sz w:val="26"/>
          <w:szCs w:val="26"/>
        </w:rPr>
      </w:pPr>
      <w:r w:rsidRPr="5E2F2656" w:rsidR="07897C44">
        <w:rPr>
          <w:b w:val="1"/>
          <w:bCs w:val="1"/>
          <w:sz w:val="26"/>
          <w:szCs w:val="26"/>
        </w:rPr>
        <w:t>a) Descrição Resumida</w:t>
      </w:r>
    </w:p>
    <w:p xmlns:wp14="http://schemas.microsoft.com/office/word/2010/wordml" w:rsidR="00AD4643" w:rsidP="5E2F2656" w:rsidRDefault="00AD4643" w14:paraId="0BAF094F" wp14:textId="43EBF4B8">
      <w:pPr>
        <w:pStyle w:val="Normal"/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</w:pPr>
      <w:r w:rsidRPr="5E2F2656" w:rsidR="07897C44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>O usuário autorizado visualiz</w:t>
      </w:r>
      <w:r w:rsidRPr="5E2F2656" w:rsidR="39588D4C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>a</w:t>
      </w:r>
      <w:r w:rsidRPr="5E2F2656" w:rsidR="07897C44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 as informações de veículos cadastrados no sistema para acompanhamento, verificação ou planejamento de ordens de entrega.</w:t>
      </w:r>
    </w:p>
    <w:p xmlns:wp14="http://schemas.microsoft.com/office/word/2010/wordml" w:rsidR="00AD4643" w:rsidP="5E2F2656" w:rsidRDefault="00AD4643" w14:paraId="7EA803A8" wp14:textId="26CC2389">
      <w:pPr>
        <w:pStyle w:val="Normal"/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</w:pPr>
    </w:p>
    <w:p xmlns:wp14="http://schemas.microsoft.com/office/word/2010/wordml" w:rsidR="00AD4643" w:rsidP="5E2F2656" w:rsidRDefault="00AD4643" w14:paraId="50A73BC0" wp14:textId="1CC081AE">
      <w:pPr>
        <w:pStyle w:val="Titulo4"/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</w:pPr>
      <w:r w:rsidR="07897C44">
        <w:rPr/>
        <w:t>b) Realização do Caso de Uso</w:t>
      </w:r>
    </w:p>
    <w:p xmlns:wp14="http://schemas.microsoft.com/office/word/2010/wordml" w:rsidR="00AD4643" w:rsidP="5E2F2656" w:rsidRDefault="00AD4643" wp14:textId="77777777" w14:paraId="75E3763A">
      <w:pPr>
        <w:pStyle w:val="Titulo4"/>
      </w:pPr>
    </w:p>
    <w:tbl>
      <w:tblPr>
        <w:tblStyle w:val="TableGrid"/>
        <w:tblW w:w="0" w:type="auto"/>
        <w:tblInd w:w="-5" w:type="dxa"/>
        <w:tblLook w:val="0000" w:firstRow="0" w:lastRow="0" w:firstColumn="0" w:lastColumn="0" w:noHBand="0" w:noVBand="0"/>
      </w:tblPr>
      <w:tblGrid>
        <w:gridCol w:w="4489"/>
        <w:gridCol w:w="4485"/>
      </w:tblGrid>
      <w:tr w:rsidR="5E2F2656" w:rsidTr="5E2F2656" w14:paraId="53CBA5B7">
        <w:trPr>
          <w:trHeight w:val="300"/>
        </w:trPr>
        <w:tc>
          <w:tcPr>
            <w:tcW w:w="4489" w:type="dxa"/>
            <w:tcMar/>
          </w:tcPr>
          <w:p w:rsidR="5E2F2656" w:rsidP="5E2F2656" w:rsidRDefault="5E2F2656" w14:paraId="1D6B107C" w14:textId="7DFAC50C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5E2F2656" w:rsidR="5E2F2656">
              <w:rPr>
                <w:color w:val="000000" w:themeColor="text1" w:themeTint="FF" w:themeShade="FF"/>
              </w:rPr>
              <w:t xml:space="preserve">Nome: </w:t>
            </w:r>
            <w:r w:rsidRPr="5E2F2656" w:rsidR="614BF38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Consultar Veículo</w:t>
            </w:r>
          </w:p>
        </w:tc>
        <w:tc>
          <w:tcPr>
            <w:tcW w:w="4485" w:type="dxa"/>
            <w:tcMar/>
          </w:tcPr>
          <w:p w:rsidR="5E2F2656" w:rsidP="5E2F2656" w:rsidRDefault="5E2F2656" w14:paraId="4C94227E" w14:textId="09FEBAF6">
            <w:pPr>
              <w:pStyle w:val="Normal"/>
              <w:jc w:val="both"/>
              <w:rPr>
                <w:b w:val="0"/>
                <w:bCs w:val="0"/>
                <w:sz w:val="28"/>
                <w:szCs w:val="28"/>
              </w:rPr>
            </w:pPr>
            <w:r w:rsidRPr="5E2F2656" w:rsidR="5E2F2656">
              <w:rPr>
                <w:b w:val="1"/>
                <w:bCs w:val="1"/>
                <w:sz w:val="28"/>
                <w:szCs w:val="28"/>
              </w:rPr>
              <w:t xml:space="preserve">Frequência: </w:t>
            </w:r>
            <w:r w:rsidRPr="5E2F2656" w:rsidR="5E2F265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Conforme necessidade</w:t>
            </w:r>
          </w:p>
        </w:tc>
      </w:tr>
      <w:tr w:rsidR="5E2F2656" w:rsidTr="5E2F2656" w14:paraId="05B75CE7">
        <w:trPr>
          <w:trHeight w:val="300"/>
        </w:trPr>
        <w:tc>
          <w:tcPr>
            <w:tcW w:w="4489" w:type="dxa"/>
            <w:tcMar/>
          </w:tcPr>
          <w:p w:rsidR="5E2F2656" w:rsidP="5E2F2656" w:rsidRDefault="5E2F2656" w14:paraId="3E94931E" w14:textId="661455D8">
            <w:pPr>
              <w:numPr>
                <w:ilvl w:val="0"/>
                <w:numId w:val="5"/>
              </w:numPr>
              <w:tabs>
                <w:tab w:val="left" w:leader="none" w:pos="720"/>
              </w:tabs>
              <w:jc w:val="left"/>
              <w:rPr>
                <w:color w:val="000000" w:themeColor="text1" w:themeTint="FF" w:themeShade="FF"/>
              </w:rPr>
            </w:pPr>
            <w:r w:rsidRPr="5E2F2656" w:rsidR="5E2F2656">
              <w:rPr>
                <w:b w:val="1"/>
                <w:bCs w:val="1"/>
              </w:rPr>
              <w:t xml:space="preserve">Regra de negócio: </w:t>
            </w:r>
            <w:r w:rsidRPr="5E2F2656" w:rsidR="05EAFB3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Somente usuários com as permissões adequadas podem acessar as informações detalhadas dos veículos.</w:t>
            </w:r>
          </w:p>
          <w:p w:rsidR="5E2F2656" w:rsidP="5E2F2656" w:rsidRDefault="5E2F2656" w14:paraId="359CEC31" w14:textId="3B848ADA">
            <w:pPr>
              <w:tabs>
                <w:tab w:val="left" w:leader="none" w:pos="720"/>
              </w:tabs>
              <w:jc w:val="left"/>
              <w:rPr>
                <w:color w:val="000000" w:themeColor="text1" w:themeTint="FF" w:themeShade="FF"/>
              </w:rPr>
            </w:pPr>
          </w:p>
        </w:tc>
        <w:tc>
          <w:tcPr>
            <w:tcW w:w="4485" w:type="dxa"/>
            <w:tcMar/>
          </w:tcPr>
          <w:p w:rsidR="5E2F2656" w:rsidP="5E2F2656" w:rsidRDefault="5E2F2656" w14:paraId="10216F28" w14:textId="36FF960B">
            <w:pPr>
              <w:pStyle w:val="ListParagraph"/>
              <w:numPr>
                <w:ilvl w:val="0"/>
                <w:numId w:val="8"/>
              </w:numPr>
              <w:tabs>
                <w:tab w:val="left" w:leader="none" w:pos="720"/>
              </w:tabs>
              <w:jc w:val="left"/>
              <w:rPr>
                <w:noProof w:val="0"/>
                <w:lang w:val="pt-BR"/>
              </w:rPr>
            </w:pPr>
            <w:r w:rsidRPr="5E2F2656" w:rsidR="5E2F2656">
              <w:rPr>
                <w:b w:val="1"/>
                <w:bCs w:val="1"/>
              </w:rPr>
              <w:t>Exceções:</w:t>
            </w:r>
            <w:r w:rsidR="5E2F2656">
              <w:rPr/>
              <w:t xml:space="preserve"> </w:t>
            </w:r>
            <w:r w:rsidR="2B75955C">
              <w:rPr/>
              <w:t>Se o veículo procurado não estiver cadastrado, o sistema exibe uma mensagem informando que nenhum registro foi encontrado.</w:t>
            </w:r>
          </w:p>
          <w:p w:rsidR="5E2F2656" w:rsidP="5E2F2656" w:rsidRDefault="5E2F2656" w14:paraId="2C9D731D" w14:textId="14EFC4A4">
            <w:pPr>
              <w:pStyle w:val="ListParagraph"/>
              <w:tabs>
                <w:tab w:val="left" w:leader="none" w:pos="720"/>
              </w:tabs>
              <w:ind w:left="720"/>
              <w:jc w:val="left"/>
            </w:pPr>
          </w:p>
          <w:p w:rsidR="5E2F2656" w:rsidP="5E2F2656" w:rsidRDefault="5E2F2656" w14:paraId="6EF823E1" w14:textId="1E4256CD">
            <w:pPr>
              <w:pStyle w:val="Normal"/>
              <w:tabs>
                <w:tab w:val="left" w:leader="none" w:pos="720"/>
              </w:tabs>
              <w:ind w:left="72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</w:p>
        </w:tc>
      </w:tr>
      <w:tr w:rsidR="5E2F2656" w:rsidTr="5E2F2656" w14:paraId="71A61189">
        <w:trPr>
          <w:trHeight w:val="300"/>
        </w:trPr>
        <w:tc>
          <w:tcPr>
            <w:tcW w:w="4489" w:type="dxa"/>
            <w:tcMar/>
          </w:tcPr>
          <w:p w:rsidR="5E2F2656" w:rsidP="5E2F2656" w:rsidRDefault="5E2F2656" w14:paraId="33327519">
            <w:pPr>
              <w:jc w:val="both"/>
              <w:rPr>
                <w:b w:val="1"/>
                <w:bCs w:val="1"/>
              </w:rPr>
            </w:pPr>
            <w:r w:rsidRPr="5E2F2656" w:rsidR="5E2F2656">
              <w:rPr>
                <w:b w:val="1"/>
                <w:bCs w:val="1"/>
              </w:rPr>
              <w:t>Ação do ator</w:t>
            </w:r>
          </w:p>
        </w:tc>
        <w:tc>
          <w:tcPr>
            <w:tcW w:w="4485" w:type="dxa"/>
            <w:tcMar/>
          </w:tcPr>
          <w:p w:rsidR="5E2F2656" w:rsidP="5E2F2656" w:rsidRDefault="5E2F2656" w14:paraId="773EA6D0">
            <w:pPr>
              <w:rPr>
                <w:b w:val="1"/>
                <w:bCs w:val="1"/>
              </w:rPr>
            </w:pPr>
            <w:r w:rsidRPr="5E2F2656" w:rsidR="5E2F2656">
              <w:rPr>
                <w:b w:val="1"/>
                <w:bCs w:val="1"/>
              </w:rPr>
              <w:t>Resposta do sistema</w:t>
            </w:r>
          </w:p>
        </w:tc>
      </w:tr>
      <w:tr w:rsidR="5E2F2656" w:rsidTr="5E2F2656" w14:paraId="692D51B5">
        <w:trPr>
          <w:trHeight w:val="300"/>
        </w:trPr>
        <w:tc>
          <w:tcPr>
            <w:tcW w:w="4489" w:type="dxa"/>
            <w:tcMar/>
          </w:tcPr>
          <w:p w:rsidR="5FAAF9C6" w:rsidP="5E2F2656" w:rsidRDefault="5FAAF9C6" w14:paraId="6DBA3B4D" w14:textId="62887329">
            <w:pPr>
              <w:pStyle w:val="ListParagraph"/>
              <w:numPr>
                <w:ilvl w:val="0"/>
                <w:numId w:val="14"/>
              </w:numPr>
              <w:spacing w:before="0" w:beforeAutospacing="off" w:after="0" w:afterAutospacing="off"/>
              <w:rPr>
                <w:noProof w:val="0"/>
                <w:lang w:val="pt-BR"/>
              </w:rPr>
            </w:pPr>
            <w:r w:rsidRPr="5E2F2656" w:rsidR="5FAAF9C6">
              <w:rPr>
                <w:noProof w:val="0"/>
                <w:lang w:val="pt-BR"/>
              </w:rPr>
              <w:t>O administrador ou usuário autorizado acessa a interface de consulta de veículos.</w:t>
            </w:r>
          </w:p>
          <w:p w:rsidR="5FAAF9C6" w:rsidP="5E2F2656" w:rsidRDefault="5FAAF9C6" w14:paraId="37BF3A44" w14:textId="0AF52D12">
            <w:pPr>
              <w:pStyle w:val="ListParagraph"/>
              <w:numPr>
                <w:ilvl w:val="0"/>
                <w:numId w:val="14"/>
              </w:numPr>
              <w:spacing w:before="0" w:beforeAutospacing="off" w:after="0" w:afterAutospacing="off"/>
              <w:rPr>
                <w:noProof w:val="0"/>
                <w:lang w:val="pt-BR"/>
              </w:rPr>
            </w:pPr>
            <w:r w:rsidRPr="5E2F2656" w:rsidR="5FAAF9C6">
              <w:rPr>
                <w:noProof w:val="0"/>
                <w:lang w:val="pt-BR"/>
              </w:rPr>
              <w:t>O usuário insere parâmetros de busca (e.g., placa, modelo, ou número do chassi) e confirma a consulta.</w:t>
            </w:r>
          </w:p>
          <w:p w:rsidR="5E2F2656" w:rsidP="5E2F2656" w:rsidRDefault="5E2F2656" w14:paraId="1F548E14" w14:textId="3E69DEFF">
            <w:pPr>
              <w:pStyle w:val="ListParagraph"/>
              <w:spacing w:before="0" w:beforeAutospacing="off" w:after="0" w:afterAutospacing="off"/>
              <w:ind w:left="720"/>
              <w:rPr>
                <w:noProof w:val="0"/>
                <w:lang w:val="pt-BR"/>
              </w:rPr>
            </w:pPr>
          </w:p>
          <w:p w:rsidR="5E2F2656" w:rsidP="5E2F2656" w:rsidRDefault="5E2F2656" w14:paraId="0221EA5D" w14:textId="2612451E">
            <w:pPr>
              <w:pStyle w:val="ListParagraph"/>
              <w:spacing w:before="0" w:beforeAutospacing="off" w:after="0" w:afterAutospacing="off"/>
              <w:ind w:left="720"/>
              <w:rPr>
                <w:noProof w:val="0"/>
                <w:lang w:val="pt-BR"/>
              </w:rPr>
            </w:pPr>
          </w:p>
          <w:p w:rsidR="5E2F2656" w:rsidP="5E2F2656" w:rsidRDefault="5E2F2656" w14:paraId="626B0CC6" w14:textId="77D36715">
            <w:pPr>
              <w:pStyle w:val="ListParagraph"/>
              <w:spacing w:before="0" w:beforeAutospacing="off" w:after="0" w:afterAutospacing="off"/>
              <w:ind w:left="720"/>
              <w:jc w:val="left"/>
              <w:rPr>
                <w:noProof w:val="0"/>
                <w:lang w:val="pt-BR"/>
              </w:rPr>
            </w:pPr>
          </w:p>
          <w:p w:rsidR="5E2F2656" w:rsidP="5E2F2656" w:rsidRDefault="5E2F2656" w14:paraId="691A7E70" w14:textId="2E1F8A20">
            <w:pPr>
              <w:pStyle w:val="ListParagraph"/>
              <w:ind w:left="720"/>
              <w:jc w:val="both"/>
              <w:rPr>
                <w:noProof w:val="0"/>
                <w:lang w:val="pt-BR"/>
              </w:rPr>
            </w:pPr>
          </w:p>
        </w:tc>
        <w:tc>
          <w:tcPr>
            <w:tcW w:w="4485" w:type="dxa"/>
            <w:tcMar/>
          </w:tcPr>
          <w:p w:rsidR="5FAAF9C6" w:rsidP="5E2F2656" w:rsidRDefault="5FAAF9C6" w14:paraId="0375CC38" w14:textId="19E74994">
            <w:pPr>
              <w:pStyle w:val="ListParagraph"/>
              <w:numPr>
                <w:ilvl w:val="0"/>
                <w:numId w:val="7"/>
              </w:numPr>
              <w:spacing w:before="0" w:beforeAutospacing="off" w:after="0" w:afterAutospacing="off"/>
              <w:rPr>
                <w:noProof w:val="0"/>
                <w:lang w:val="pt-BR"/>
              </w:rPr>
            </w:pPr>
            <w:r w:rsidRPr="5E2F2656" w:rsidR="5FAAF9C6">
              <w:rPr>
                <w:noProof w:val="0"/>
                <w:lang w:val="pt-BR"/>
              </w:rPr>
              <w:t>O sistema busca as informações na base de dados com base nos parâmetros fornecidos.</w:t>
            </w:r>
          </w:p>
          <w:p w:rsidR="5FAAF9C6" w:rsidP="5E2F2656" w:rsidRDefault="5FAAF9C6" w14:paraId="2B54C2A6" w14:textId="4FA14216">
            <w:pPr>
              <w:pStyle w:val="ListParagraph"/>
              <w:numPr>
                <w:ilvl w:val="0"/>
                <w:numId w:val="7"/>
              </w:numPr>
              <w:spacing w:before="0" w:beforeAutospacing="off" w:after="0" w:afterAutospacing="off"/>
              <w:rPr>
                <w:noProof w:val="0"/>
                <w:lang w:val="pt-BR"/>
              </w:rPr>
            </w:pPr>
            <w:r w:rsidRPr="5E2F2656" w:rsidR="5FAAF9C6">
              <w:rPr>
                <w:noProof w:val="0"/>
                <w:lang w:val="pt-BR"/>
              </w:rPr>
              <w:t>Se encontrar correspondências, o sistema exibe os detalhes do veículo (modelo, montadora, ano de fabricação, número do chassi, placa, etc.).</w:t>
            </w:r>
          </w:p>
          <w:p w:rsidR="5FAAF9C6" w:rsidP="5E2F2656" w:rsidRDefault="5FAAF9C6" w14:paraId="245ACF01" w14:textId="0AE48E7B">
            <w:pPr>
              <w:pStyle w:val="ListParagraph"/>
              <w:numPr>
                <w:ilvl w:val="0"/>
                <w:numId w:val="7"/>
              </w:numPr>
              <w:spacing w:before="0" w:beforeAutospacing="off" w:after="0" w:afterAutospacing="off"/>
              <w:rPr>
                <w:noProof w:val="0"/>
                <w:lang w:val="pt-BR"/>
              </w:rPr>
            </w:pPr>
            <w:r w:rsidRPr="5E2F2656" w:rsidR="5FAAF9C6">
              <w:rPr>
                <w:noProof w:val="0"/>
                <w:lang w:val="pt-BR"/>
              </w:rPr>
              <w:t>Se não houver correspondências, o sistema exibe uma mensagem informando que nenhum registro foi encontrado.</w:t>
            </w:r>
          </w:p>
          <w:p w:rsidR="5E2F2656" w:rsidP="5E2F2656" w:rsidRDefault="5E2F2656" w14:paraId="3A543B66" w14:textId="0F2076C1">
            <w:pPr>
              <w:pStyle w:val="Normal"/>
              <w:spacing w:before="0" w:beforeAutospacing="off" w:after="0" w:afterAutospacing="off"/>
              <w:ind w:left="720"/>
              <w:rPr>
                <w:noProof w:val="0"/>
                <w:lang w:val="pt-BR"/>
              </w:rPr>
            </w:pPr>
          </w:p>
          <w:p w:rsidR="5E2F2656" w:rsidP="5E2F2656" w:rsidRDefault="5E2F2656" w14:paraId="2EB18E68" w14:textId="6B69089E">
            <w:pPr>
              <w:jc w:val="both"/>
              <w:rPr>
                <w:color w:val="FF0000"/>
              </w:rPr>
            </w:pPr>
          </w:p>
        </w:tc>
      </w:tr>
    </w:tbl>
    <w:p xmlns:wp14="http://schemas.microsoft.com/office/word/2010/wordml" w:rsidR="00AD4643" w:rsidP="5E2F2656" w:rsidRDefault="00AD4643" w14:paraId="65596F09" wp14:textId="69C4A449">
      <w:pPr>
        <w:pStyle w:val="Normal"/>
        <w:jc w:val="both"/>
        <w:rPr>
          <w:b w:val="1"/>
          <w:bCs w:val="1"/>
          <w:sz w:val="28"/>
          <w:szCs w:val="28"/>
        </w:rPr>
      </w:pPr>
    </w:p>
    <w:p xmlns:wp14="http://schemas.microsoft.com/office/word/2010/wordml" w:rsidR="00AD4643" w:rsidP="5E2F2656" w:rsidRDefault="00AD4643" w14:paraId="4BC3985B" wp14:textId="253E9B19">
      <w:pPr>
        <w:pStyle w:val="Normal"/>
        <w:jc w:val="both"/>
        <w:rPr>
          <w:b w:val="1"/>
          <w:bCs w:val="1"/>
          <w:sz w:val="28"/>
          <w:szCs w:val="28"/>
        </w:rPr>
      </w:pPr>
    </w:p>
    <w:p xmlns:wp14="http://schemas.microsoft.com/office/word/2010/wordml" w:rsidR="00AD4643" w:rsidP="5E2F2656" w:rsidRDefault="00AD4643" w14:paraId="078C8C8E" wp14:textId="27D57FB5">
      <w:pPr>
        <w:pStyle w:val="Normal"/>
        <w:jc w:val="both"/>
        <w:rPr>
          <w:b w:val="1"/>
          <w:bCs w:val="1"/>
          <w:sz w:val="28"/>
          <w:szCs w:val="28"/>
        </w:rPr>
      </w:pPr>
    </w:p>
    <w:p xmlns:wp14="http://schemas.microsoft.com/office/word/2010/wordml" w:rsidR="00AD4643" w:rsidP="5E2F2656" w:rsidRDefault="00AD4643" w14:paraId="3F12F417" wp14:textId="63BC217F">
      <w:pPr/>
      <w:r>
        <w:br w:type="page"/>
      </w:r>
    </w:p>
    <w:p xmlns:wp14="http://schemas.microsoft.com/office/word/2010/wordml" w:rsidR="00AD4643" w:rsidP="5E2F2656" w:rsidRDefault="00AD4643" w14:paraId="7D31C150" wp14:textId="26CC2389">
      <w:pPr>
        <w:pStyle w:val="ListParagraph"/>
        <w:ind w:left="720"/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</w:pPr>
    </w:p>
    <w:p xmlns:wp14="http://schemas.microsoft.com/office/word/2010/wordml" w:rsidR="00AD4643" w:rsidP="5E2F2656" w:rsidRDefault="00AD4643" w14:paraId="7BA67D35" wp14:textId="675AD85D">
      <w:pPr>
        <w:pStyle w:val="Normal"/>
      </w:pPr>
    </w:p>
    <w:p xmlns:wp14="http://schemas.microsoft.com/office/word/2010/wordml" w:rsidR="00AD4643" w:rsidP="5E2F2656" w:rsidRDefault="00AD4643" w14:paraId="44B24FA6" wp14:textId="7B0D656D">
      <w:pPr>
        <w:pStyle w:val="Ttulo3"/>
        <w:suppressLineNumbers w:val="0"/>
        <w:bidi w:val="0"/>
        <w:spacing w:before="240" w:beforeAutospacing="off" w:after="60" w:afterAutospacing="off" w:line="259" w:lineRule="auto"/>
        <w:ind w:left="720" w:right="0" w:hanging="720"/>
        <w:jc w:val="both"/>
        <w:rPr/>
      </w:pPr>
      <w:r w:rsidRPr="5E2F2656" w:rsidR="4AA4545B">
        <w:rPr>
          <w:noProof w:val="0"/>
          <w:lang w:val="pt-BR"/>
        </w:rPr>
        <w:t>Consultar Usuário</w:t>
      </w:r>
    </w:p>
    <w:p xmlns:wp14="http://schemas.microsoft.com/office/word/2010/wordml" w:rsidR="00AD4643" w:rsidP="5E2F2656" w:rsidRDefault="00AD4643" w14:paraId="52A73482" wp14:textId="6B489D18">
      <w:pPr>
        <w:pStyle w:val="ListParagraph"/>
        <w:ind w:left="720"/>
        <w:rPr>
          <w:b w:val="1"/>
          <w:bCs w:val="1"/>
          <w:sz w:val="26"/>
          <w:szCs w:val="26"/>
        </w:rPr>
      </w:pPr>
      <w:r w:rsidRPr="5E2F2656" w:rsidR="4AA4545B">
        <w:rPr>
          <w:b w:val="1"/>
          <w:bCs w:val="1"/>
          <w:sz w:val="26"/>
          <w:szCs w:val="26"/>
        </w:rPr>
        <w:t>a) Descrição Resumida</w:t>
      </w:r>
    </w:p>
    <w:p xmlns:wp14="http://schemas.microsoft.com/office/word/2010/wordml" w:rsidR="00AD4643" w:rsidP="5E2F2656" w:rsidRDefault="00AD4643" w14:paraId="004B69A3" wp14:textId="1CFDC1B0">
      <w:pPr>
        <w:pStyle w:val="ListParagraph"/>
        <w:ind w:left="1068"/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</w:pPr>
      <w:r w:rsidRPr="5E2F2656" w:rsidR="4AA4545B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O </w:t>
      </w:r>
      <w:r w:rsidRPr="5E2F2656" w:rsidR="4AA4545B">
        <w:rPr>
          <w:noProof w:val="0"/>
          <w:lang w:val="pt-BR"/>
        </w:rPr>
        <w:t>usuário acess</w:t>
      </w:r>
      <w:r w:rsidRPr="5E2F2656" w:rsidR="6FCD91A6">
        <w:rPr>
          <w:noProof w:val="0"/>
          <w:lang w:val="pt-BR"/>
        </w:rPr>
        <w:t>a</w:t>
      </w:r>
      <w:r w:rsidRPr="5E2F2656" w:rsidR="4AA4545B">
        <w:rPr>
          <w:noProof w:val="0"/>
          <w:lang w:val="pt-BR"/>
        </w:rPr>
        <w:t xml:space="preserve"> as informações de clientes cadastrados no sistema para verificação, planejamento ou atualização de dados.</w:t>
      </w:r>
    </w:p>
    <w:p xmlns:wp14="http://schemas.microsoft.com/office/word/2010/wordml" w:rsidR="00AD4643" w:rsidP="5E2F2656" w:rsidRDefault="00AD4643" w14:paraId="10502E65" wp14:textId="26CC2389">
      <w:pPr>
        <w:pStyle w:val="ListParagraph"/>
        <w:ind w:left="1080"/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</w:pPr>
    </w:p>
    <w:p xmlns:wp14="http://schemas.microsoft.com/office/word/2010/wordml" w:rsidR="00AD4643" w:rsidP="5E2F2656" w:rsidRDefault="00AD4643" w14:paraId="330F6A7E" wp14:textId="1CC081AE">
      <w:pPr>
        <w:pStyle w:val="Titulo4"/>
        <w:ind w:left="720"/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</w:pPr>
      <w:r w:rsidR="4AA4545B">
        <w:rPr/>
        <w:t>b) Realização do Caso de Uso</w:t>
      </w:r>
    </w:p>
    <w:p xmlns:wp14="http://schemas.microsoft.com/office/word/2010/wordml" w:rsidR="00AD4643" w:rsidP="5E2F2656" w:rsidRDefault="00AD4643" wp14:textId="77777777" w14:paraId="75C28781">
      <w:pPr>
        <w:pStyle w:val="Titulo4"/>
        <w:ind w:left="1080"/>
      </w:pPr>
    </w:p>
    <w:tbl>
      <w:tblPr>
        <w:tblStyle w:val="TableGrid"/>
        <w:tblW w:w="0" w:type="auto"/>
        <w:tblInd w:w="-5" w:type="dxa"/>
        <w:tblLook w:val="0000" w:firstRow="0" w:lastRow="0" w:firstColumn="0" w:lastColumn="0" w:noHBand="0" w:noVBand="0"/>
      </w:tblPr>
      <w:tblGrid>
        <w:gridCol w:w="4489"/>
        <w:gridCol w:w="4485"/>
      </w:tblGrid>
      <w:tr w:rsidR="5E2F2656" w:rsidTr="5E2F2656" w14:paraId="43D9259E">
        <w:trPr>
          <w:trHeight w:val="300"/>
        </w:trPr>
        <w:tc>
          <w:tcPr>
            <w:tcW w:w="4489" w:type="dxa"/>
            <w:tcMar/>
          </w:tcPr>
          <w:p w:rsidR="5E2F2656" w:rsidP="5E2F2656" w:rsidRDefault="5E2F2656" w14:paraId="2E41464D" w14:textId="6BEEE6E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5E2F2656" w:rsidR="5E2F2656">
              <w:rPr>
                <w:color w:val="000000" w:themeColor="text1" w:themeTint="FF" w:themeShade="FF"/>
              </w:rPr>
              <w:t xml:space="preserve">Nome: </w:t>
            </w:r>
            <w:r w:rsidRPr="5E2F2656" w:rsidR="11A428C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 xml:space="preserve">Consultar </w:t>
            </w:r>
            <w:r w:rsidRPr="5E2F2656" w:rsidR="412A483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Usuário</w:t>
            </w:r>
          </w:p>
        </w:tc>
        <w:tc>
          <w:tcPr>
            <w:tcW w:w="4485" w:type="dxa"/>
            <w:tcMar/>
          </w:tcPr>
          <w:p w:rsidR="5E2F2656" w:rsidP="5E2F2656" w:rsidRDefault="5E2F2656" w14:paraId="18B77CDA" w14:textId="09FEBAF6">
            <w:pPr>
              <w:pStyle w:val="Normal"/>
              <w:jc w:val="both"/>
              <w:rPr>
                <w:b w:val="0"/>
                <w:bCs w:val="0"/>
                <w:sz w:val="28"/>
                <w:szCs w:val="28"/>
              </w:rPr>
            </w:pPr>
            <w:r w:rsidRPr="5E2F2656" w:rsidR="5E2F2656">
              <w:rPr>
                <w:b w:val="1"/>
                <w:bCs w:val="1"/>
                <w:sz w:val="28"/>
                <w:szCs w:val="28"/>
              </w:rPr>
              <w:t xml:space="preserve">Frequência: </w:t>
            </w:r>
            <w:r w:rsidRPr="5E2F2656" w:rsidR="5E2F265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Conforme necessidade</w:t>
            </w:r>
          </w:p>
        </w:tc>
      </w:tr>
      <w:tr w:rsidR="5E2F2656" w:rsidTr="5E2F2656" w14:paraId="0C527C45">
        <w:trPr>
          <w:trHeight w:val="300"/>
        </w:trPr>
        <w:tc>
          <w:tcPr>
            <w:tcW w:w="4489" w:type="dxa"/>
            <w:tcMar/>
          </w:tcPr>
          <w:p w:rsidR="5E2F2656" w:rsidP="5E2F2656" w:rsidRDefault="5E2F2656" w14:paraId="196069C2" w14:textId="27DA4BB9">
            <w:pPr>
              <w:numPr>
                <w:ilvl w:val="0"/>
                <w:numId w:val="5"/>
              </w:numPr>
              <w:tabs>
                <w:tab w:val="left" w:leader="none" w:pos="720"/>
              </w:tabs>
              <w:jc w:val="left"/>
              <w:rPr>
                <w:color w:val="000000" w:themeColor="text1" w:themeTint="FF" w:themeShade="FF"/>
              </w:rPr>
            </w:pPr>
            <w:r w:rsidRPr="5E2F2656" w:rsidR="5E2F2656">
              <w:rPr>
                <w:b w:val="1"/>
                <w:bCs w:val="1"/>
              </w:rPr>
              <w:t xml:space="preserve">Regra de negócio: </w:t>
            </w:r>
            <w:r w:rsidRPr="5E2F2656" w:rsidR="56D360E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Somente o usuário com permissão adequada pode visualizar as informações detalhadas dos clientes.</w:t>
            </w:r>
          </w:p>
          <w:p w:rsidR="5E2F2656" w:rsidP="5E2F2656" w:rsidRDefault="5E2F2656" w14:paraId="7343F2EE" w14:textId="3B848ADA">
            <w:pPr>
              <w:tabs>
                <w:tab w:val="left" w:leader="none" w:pos="720"/>
              </w:tabs>
              <w:jc w:val="left"/>
              <w:rPr>
                <w:color w:val="000000" w:themeColor="text1" w:themeTint="FF" w:themeShade="FF"/>
              </w:rPr>
            </w:pPr>
          </w:p>
        </w:tc>
        <w:tc>
          <w:tcPr>
            <w:tcW w:w="4485" w:type="dxa"/>
            <w:tcMar/>
          </w:tcPr>
          <w:p w:rsidR="5E2F2656" w:rsidP="5E2F2656" w:rsidRDefault="5E2F2656" w14:paraId="2E465B7E" w14:textId="04C97BA5">
            <w:pPr>
              <w:pStyle w:val="ListParagraph"/>
              <w:numPr>
                <w:ilvl w:val="0"/>
                <w:numId w:val="8"/>
              </w:numPr>
              <w:tabs>
                <w:tab w:val="left" w:leader="none" w:pos="720"/>
              </w:tabs>
              <w:jc w:val="left"/>
              <w:rPr>
                <w:noProof w:val="0"/>
                <w:lang w:val="pt-BR"/>
              </w:rPr>
            </w:pPr>
            <w:r w:rsidRPr="5E2F2656" w:rsidR="5E2F2656">
              <w:rPr>
                <w:b w:val="1"/>
                <w:bCs w:val="1"/>
              </w:rPr>
              <w:t>Exceções:</w:t>
            </w:r>
            <w:r w:rsidR="5E2F2656">
              <w:rPr/>
              <w:t xml:space="preserve"> </w:t>
            </w:r>
            <w:r w:rsidR="08C7F95C">
              <w:rPr/>
              <w:t>Se o cliente procurado não estiver cadastrado, o sistema exibe uma mensagem informando que nenhum registro foi encontrado.</w:t>
            </w:r>
          </w:p>
          <w:p w:rsidR="5E2F2656" w:rsidP="5E2F2656" w:rsidRDefault="5E2F2656" w14:paraId="61C15322" w14:textId="277BAD3E">
            <w:pPr>
              <w:pStyle w:val="Normal"/>
              <w:tabs>
                <w:tab w:val="left" w:leader="none" w:pos="720"/>
              </w:tabs>
              <w:ind w:left="720"/>
              <w:jc w:val="left"/>
              <w:rPr>
                <w:noProof w:val="0"/>
                <w:lang w:val="pt-BR"/>
              </w:rPr>
            </w:pPr>
          </w:p>
          <w:p w:rsidR="5E2F2656" w:rsidP="5E2F2656" w:rsidRDefault="5E2F2656" w14:paraId="5DDE941D" w14:textId="45546CBB">
            <w:pPr>
              <w:tabs>
                <w:tab w:val="left" w:leader="none" w:pos="720"/>
              </w:tabs>
              <w:ind w:left="72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</w:p>
        </w:tc>
      </w:tr>
      <w:tr w:rsidR="5E2F2656" w:rsidTr="5E2F2656" w14:paraId="5ED164BB">
        <w:trPr>
          <w:trHeight w:val="300"/>
        </w:trPr>
        <w:tc>
          <w:tcPr>
            <w:tcW w:w="4489" w:type="dxa"/>
            <w:tcMar/>
          </w:tcPr>
          <w:p w:rsidR="5E2F2656" w:rsidP="5E2F2656" w:rsidRDefault="5E2F2656" w14:paraId="4F373D83">
            <w:pPr>
              <w:jc w:val="both"/>
              <w:rPr>
                <w:b w:val="1"/>
                <w:bCs w:val="1"/>
              </w:rPr>
            </w:pPr>
            <w:r w:rsidRPr="5E2F2656" w:rsidR="5E2F2656">
              <w:rPr>
                <w:b w:val="1"/>
                <w:bCs w:val="1"/>
              </w:rPr>
              <w:t>Ação do ator</w:t>
            </w:r>
          </w:p>
        </w:tc>
        <w:tc>
          <w:tcPr>
            <w:tcW w:w="4485" w:type="dxa"/>
            <w:tcMar/>
          </w:tcPr>
          <w:p w:rsidR="5E2F2656" w:rsidP="5E2F2656" w:rsidRDefault="5E2F2656" w14:paraId="1E056DDD">
            <w:pPr>
              <w:rPr>
                <w:b w:val="1"/>
                <w:bCs w:val="1"/>
              </w:rPr>
            </w:pPr>
            <w:r w:rsidRPr="5E2F2656" w:rsidR="5E2F2656">
              <w:rPr>
                <w:b w:val="1"/>
                <w:bCs w:val="1"/>
              </w:rPr>
              <w:t>Resposta do sistema</w:t>
            </w:r>
          </w:p>
        </w:tc>
      </w:tr>
      <w:tr w:rsidR="5E2F2656" w:rsidTr="5E2F2656" w14:paraId="03C455EB">
        <w:trPr>
          <w:trHeight w:val="300"/>
        </w:trPr>
        <w:tc>
          <w:tcPr>
            <w:tcW w:w="4489" w:type="dxa"/>
            <w:tcMar/>
          </w:tcPr>
          <w:p w:rsidR="3E2C8EC7" w:rsidP="5E2F2656" w:rsidRDefault="3E2C8EC7" w14:paraId="2F3830FC" w14:textId="0D9F59A2">
            <w:pPr>
              <w:pStyle w:val="ListParagraph"/>
              <w:numPr>
                <w:ilvl w:val="0"/>
                <w:numId w:val="26"/>
              </w:numPr>
              <w:spacing w:before="0" w:beforeAutospacing="off" w:after="0" w:afterAutospacing="off"/>
              <w:rPr>
                <w:noProof w:val="0"/>
                <w:lang w:val="pt-BR"/>
              </w:rPr>
            </w:pPr>
            <w:r w:rsidRPr="5E2F2656" w:rsidR="3E2C8EC7">
              <w:rPr>
                <w:noProof w:val="0"/>
                <w:lang w:val="pt-BR"/>
              </w:rPr>
              <w:t>O usuário ou usuário autorizado acessa a interface de consulta de clientes.</w:t>
            </w:r>
          </w:p>
          <w:p w:rsidR="3E2C8EC7" w:rsidP="5E2F2656" w:rsidRDefault="3E2C8EC7" w14:paraId="3649F253" w14:textId="01E358F3">
            <w:pPr>
              <w:pStyle w:val="ListParagraph"/>
              <w:numPr>
                <w:ilvl w:val="0"/>
                <w:numId w:val="26"/>
              </w:numPr>
              <w:spacing w:before="0" w:beforeAutospacing="off" w:after="0" w:afterAutospacing="off"/>
              <w:rPr>
                <w:noProof w:val="0"/>
                <w:lang w:val="pt-BR"/>
              </w:rPr>
            </w:pPr>
            <w:r w:rsidRPr="5E2F2656" w:rsidR="3E2C8EC7">
              <w:rPr>
                <w:noProof w:val="0"/>
                <w:lang w:val="pt-BR"/>
              </w:rPr>
              <w:t>O usuário insere parâmetros de busca (e.g., nome fantasia, CNPJ, ou razão social) e confirma a consulta.</w:t>
            </w:r>
          </w:p>
          <w:p w:rsidR="5E2F2656" w:rsidP="5E2F2656" w:rsidRDefault="5E2F2656" w14:paraId="03F216F0" w14:textId="407B313E">
            <w:pPr>
              <w:pStyle w:val="ListParagraph"/>
              <w:spacing w:before="0" w:beforeAutospacing="off" w:after="0" w:afterAutospacing="off"/>
              <w:ind w:left="720"/>
              <w:rPr>
                <w:noProof w:val="0"/>
                <w:lang w:val="pt-BR"/>
              </w:rPr>
            </w:pPr>
          </w:p>
          <w:p w:rsidR="5E2F2656" w:rsidP="5E2F2656" w:rsidRDefault="5E2F2656" w14:paraId="3BF3FB17" w14:textId="0F605C3C">
            <w:pPr>
              <w:pStyle w:val="ListParagraph"/>
              <w:spacing w:before="0" w:beforeAutospacing="off" w:after="0" w:afterAutospacing="off"/>
              <w:ind w:left="720"/>
              <w:rPr>
                <w:noProof w:val="0"/>
                <w:lang w:val="pt-BR"/>
              </w:rPr>
            </w:pPr>
          </w:p>
          <w:p w:rsidR="5E2F2656" w:rsidP="5E2F2656" w:rsidRDefault="5E2F2656" w14:paraId="1E1D91EC" w14:textId="2612451E">
            <w:pPr>
              <w:pStyle w:val="ListParagraph"/>
              <w:spacing w:before="0" w:beforeAutospacing="off" w:after="0" w:afterAutospacing="off"/>
              <w:ind w:left="720"/>
              <w:rPr>
                <w:noProof w:val="0"/>
                <w:lang w:val="pt-BR"/>
              </w:rPr>
            </w:pPr>
          </w:p>
          <w:p w:rsidR="5E2F2656" w:rsidP="5E2F2656" w:rsidRDefault="5E2F2656" w14:paraId="72F82A28" w14:textId="77D36715">
            <w:pPr>
              <w:pStyle w:val="ListParagraph"/>
              <w:spacing w:before="0" w:beforeAutospacing="off" w:after="0" w:afterAutospacing="off"/>
              <w:ind w:left="720"/>
              <w:jc w:val="left"/>
              <w:rPr>
                <w:noProof w:val="0"/>
                <w:lang w:val="pt-BR"/>
              </w:rPr>
            </w:pPr>
          </w:p>
          <w:p w:rsidR="5E2F2656" w:rsidP="5E2F2656" w:rsidRDefault="5E2F2656" w14:paraId="1CE562B8" w14:textId="2E1F8A20">
            <w:pPr>
              <w:pStyle w:val="ListParagraph"/>
              <w:ind w:left="720"/>
              <w:jc w:val="both"/>
              <w:rPr>
                <w:noProof w:val="0"/>
                <w:lang w:val="pt-BR"/>
              </w:rPr>
            </w:pPr>
          </w:p>
        </w:tc>
        <w:tc>
          <w:tcPr>
            <w:tcW w:w="4485" w:type="dxa"/>
            <w:tcMar/>
          </w:tcPr>
          <w:p w:rsidR="3E2C8EC7" w:rsidP="5E2F2656" w:rsidRDefault="3E2C8EC7" w14:paraId="7A9EE41E" w14:textId="58C8226C">
            <w:pPr>
              <w:pStyle w:val="ListParagraph"/>
              <w:numPr>
                <w:ilvl w:val="0"/>
                <w:numId w:val="7"/>
              </w:numPr>
              <w:spacing w:before="0" w:beforeAutospacing="off" w:after="0" w:afterAutospacing="off"/>
              <w:rPr>
                <w:noProof w:val="0"/>
                <w:lang w:val="pt-BR"/>
              </w:rPr>
            </w:pPr>
            <w:r w:rsidRPr="5E2F2656" w:rsidR="3E2C8EC7">
              <w:rPr>
                <w:noProof w:val="0"/>
                <w:lang w:val="pt-BR"/>
              </w:rPr>
              <w:t>O sistema busca as informações na base de dados com base nos parâmetros fornecidos.</w:t>
            </w:r>
          </w:p>
          <w:p w:rsidR="3E2C8EC7" w:rsidP="5E2F2656" w:rsidRDefault="3E2C8EC7" w14:paraId="24052820" w14:textId="3073A392">
            <w:pPr>
              <w:pStyle w:val="ListParagraph"/>
              <w:numPr>
                <w:ilvl w:val="0"/>
                <w:numId w:val="7"/>
              </w:numPr>
              <w:spacing w:before="0" w:beforeAutospacing="off" w:after="0" w:afterAutospacing="off"/>
              <w:rPr>
                <w:noProof w:val="0"/>
                <w:lang w:val="pt-BR"/>
              </w:rPr>
            </w:pPr>
            <w:r w:rsidRPr="5E2F2656" w:rsidR="3E2C8EC7">
              <w:rPr>
                <w:noProof w:val="0"/>
                <w:lang w:val="pt-BR"/>
              </w:rPr>
              <w:t>Se encontrar correspondências, o sistema exibe os detalhes do cliente (nome fantasia, razão social, CNPJ, endereço completo, CEP, rota estratégica, etc.).</w:t>
            </w:r>
          </w:p>
          <w:p w:rsidR="3E2C8EC7" w:rsidP="5E2F2656" w:rsidRDefault="3E2C8EC7" w14:paraId="60A5D45A" w14:textId="3D172500">
            <w:pPr>
              <w:pStyle w:val="ListParagraph"/>
              <w:numPr>
                <w:ilvl w:val="0"/>
                <w:numId w:val="7"/>
              </w:numPr>
              <w:spacing w:before="0" w:beforeAutospacing="off" w:after="0" w:afterAutospacing="off"/>
              <w:rPr>
                <w:noProof w:val="0"/>
                <w:lang w:val="pt-BR"/>
              </w:rPr>
            </w:pPr>
            <w:r w:rsidRPr="5E2F2656" w:rsidR="3E2C8EC7">
              <w:rPr>
                <w:noProof w:val="0"/>
                <w:lang w:val="pt-BR"/>
              </w:rPr>
              <w:t>Se não houver correspondências, o sistema exibe uma mensagem informando que nenhum registro foi encontrado.</w:t>
            </w:r>
          </w:p>
          <w:p w:rsidR="5E2F2656" w:rsidP="5E2F2656" w:rsidRDefault="5E2F2656" w14:paraId="13320499" w14:textId="3CD457DC">
            <w:pPr>
              <w:pStyle w:val="ListParagraph"/>
              <w:spacing w:before="0" w:beforeAutospacing="off" w:after="0" w:afterAutospacing="off"/>
              <w:ind w:left="720"/>
              <w:rPr>
                <w:noProof w:val="0"/>
                <w:lang w:val="pt-BR"/>
              </w:rPr>
            </w:pPr>
          </w:p>
          <w:p w:rsidR="5E2F2656" w:rsidP="5E2F2656" w:rsidRDefault="5E2F2656" w14:paraId="4E1C3032" w14:textId="666D20B1">
            <w:pPr>
              <w:pStyle w:val="ListParagraph"/>
              <w:spacing w:before="0" w:beforeAutospacing="off" w:after="0" w:afterAutospacing="off"/>
              <w:ind w:left="720"/>
              <w:rPr>
                <w:noProof w:val="0"/>
                <w:lang w:val="pt-BR"/>
              </w:rPr>
            </w:pPr>
          </w:p>
          <w:p w:rsidR="5E2F2656" w:rsidP="5E2F2656" w:rsidRDefault="5E2F2656" w14:paraId="39C5DBC3" w14:textId="6D17F0F4">
            <w:pPr>
              <w:pStyle w:val="Normal"/>
              <w:spacing w:before="0" w:beforeAutospacing="off" w:after="0" w:afterAutospacing="off"/>
              <w:ind w:left="708"/>
              <w:rPr>
                <w:noProof w:val="0"/>
                <w:lang w:val="pt-BR"/>
              </w:rPr>
            </w:pPr>
          </w:p>
          <w:p w:rsidR="5E2F2656" w:rsidP="5E2F2656" w:rsidRDefault="5E2F2656" w14:paraId="6F73F0AE" w14:textId="10C37C86">
            <w:pPr>
              <w:pStyle w:val="ListParagraph"/>
              <w:spacing w:before="0" w:beforeAutospacing="off" w:after="0" w:afterAutospacing="off"/>
              <w:ind w:left="72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</w:p>
          <w:p w:rsidR="5E2F2656" w:rsidP="5E2F2656" w:rsidRDefault="5E2F2656" w14:paraId="30AC1933" w14:textId="6B69089E">
            <w:pPr>
              <w:jc w:val="both"/>
              <w:rPr>
                <w:color w:val="FF0000"/>
              </w:rPr>
            </w:pPr>
          </w:p>
        </w:tc>
      </w:tr>
    </w:tbl>
    <w:p xmlns:wp14="http://schemas.microsoft.com/office/word/2010/wordml" w:rsidR="00AD4643" w:rsidP="5E2F2656" w:rsidRDefault="00AD4643" w14:paraId="1237E334" wp14:textId="6734ADE3">
      <w:pPr/>
    </w:p>
    <w:p xmlns:wp14="http://schemas.microsoft.com/office/word/2010/wordml" w:rsidR="00AD4643" w:rsidP="5E2F2656" w:rsidRDefault="00AD4643" w14:paraId="31B1855C" wp14:textId="139EF5D4">
      <w:pPr/>
      <w:r>
        <w:br w:type="page"/>
      </w:r>
    </w:p>
    <w:p xmlns:wp14="http://schemas.microsoft.com/office/word/2010/wordml" w:rsidR="00AD4643" w:rsidP="5E2F2656" w:rsidRDefault="00AD4643" w14:paraId="071A7EE5" wp14:textId="4294B2EE">
      <w:pPr/>
    </w:p>
    <w:p xmlns:wp14="http://schemas.microsoft.com/office/word/2010/wordml" w:rsidR="00AD4643" w:rsidP="5E2F2656" w:rsidRDefault="00AD4643" w14:paraId="4684EA09" wp14:textId="6EC05C76">
      <w:pPr/>
    </w:p>
    <w:p xmlns:wp14="http://schemas.microsoft.com/office/word/2010/wordml" w:rsidR="00AD4643" w:rsidP="5E2F2656" w:rsidRDefault="00AD4643" w14:paraId="768BB6BD" wp14:textId="4AA7FA6A">
      <w:pPr>
        <w:pStyle w:val="Normal"/>
      </w:pPr>
    </w:p>
    <w:p xmlns:wp14="http://schemas.microsoft.com/office/word/2010/wordml" w:rsidR="00AD4643" w:rsidP="5E2F2656" w:rsidRDefault="00AD4643" w14:paraId="3350FCFB" wp14:textId="7E410BEE">
      <w:pPr>
        <w:pStyle w:val="Ttulo3"/>
        <w:suppressLineNumbers w:val="0"/>
        <w:bidi w:val="0"/>
        <w:spacing w:before="240" w:beforeAutospacing="off" w:after="60" w:afterAutospacing="off" w:line="259" w:lineRule="auto"/>
        <w:ind w:left="720" w:right="0" w:hanging="720"/>
        <w:jc w:val="both"/>
        <w:rPr/>
      </w:pPr>
      <w:r w:rsidRPr="5E2F2656" w:rsidR="38B904F4">
        <w:rPr>
          <w:noProof w:val="0"/>
          <w:lang w:val="pt-BR"/>
        </w:rPr>
        <w:t>Criar ordem de entrega</w:t>
      </w:r>
    </w:p>
    <w:p xmlns:wp14="http://schemas.microsoft.com/office/word/2010/wordml" w:rsidR="00AD4643" w:rsidP="5E2F2656" w:rsidRDefault="00AD4643" w14:paraId="1A3B5348" wp14:textId="6B489D18">
      <w:pPr>
        <w:pStyle w:val="Normal"/>
        <w:ind w:left="720"/>
        <w:rPr>
          <w:b w:val="1"/>
          <w:bCs w:val="1"/>
          <w:sz w:val="26"/>
          <w:szCs w:val="26"/>
        </w:rPr>
      </w:pPr>
      <w:r w:rsidRPr="5E2F2656" w:rsidR="51D3ACEE">
        <w:rPr>
          <w:b w:val="1"/>
          <w:bCs w:val="1"/>
          <w:sz w:val="26"/>
          <w:szCs w:val="26"/>
        </w:rPr>
        <w:t>a) Descrição Resumida</w:t>
      </w:r>
    </w:p>
    <w:p xmlns:wp14="http://schemas.microsoft.com/office/word/2010/wordml" w:rsidR="00AD4643" w:rsidP="5E2F2656" w:rsidRDefault="00AD4643" w14:paraId="28DF1A0C" wp14:textId="62D39BBC">
      <w:pPr>
        <w:pStyle w:val="Normal"/>
        <w:ind w:left="720" w:firstLine="0"/>
        <w:rPr>
          <w:noProof w:val="0"/>
          <w:lang w:val="pt-BR"/>
        </w:rPr>
      </w:pPr>
      <w:r w:rsidRPr="5E2F2656" w:rsidR="3D2766F6">
        <w:rPr>
          <w:noProof w:val="0"/>
          <w:lang w:val="pt-BR"/>
        </w:rPr>
        <w:t>O usuário registra uma nova ordem de entrega, associando um cliente, motorista, veículo e rota estratégica, bem como outros detalhes necessários para</w:t>
      </w:r>
      <w:r w:rsidRPr="5E2F2656" w:rsidR="153DFB91">
        <w:rPr>
          <w:noProof w:val="0"/>
          <w:lang w:val="pt-BR"/>
        </w:rPr>
        <w:t xml:space="preserve"> </w:t>
      </w:r>
      <w:r w:rsidRPr="5E2F2656" w:rsidR="3D2766F6">
        <w:rPr>
          <w:noProof w:val="0"/>
          <w:lang w:val="pt-BR"/>
        </w:rPr>
        <w:t>a execução da entrega.</w:t>
      </w:r>
    </w:p>
    <w:p xmlns:wp14="http://schemas.microsoft.com/office/word/2010/wordml" w:rsidR="00AD4643" w:rsidP="5E2F2656" w:rsidRDefault="00AD4643" w14:paraId="74420B59" wp14:textId="26CC2389">
      <w:pPr>
        <w:pStyle w:val="ListParagraph"/>
        <w:ind w:left="1440"/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</w:pPr>
    </w:p>
    <w:p xmlns:wp14="http://schemas.microsoft.com/office/word/2010/wordml" w:rsidR="00AD4643" w:rsidP="5E2F2656" w:rsidRDefault="00AD4643" w14:paraId="443DB4A8" wp14:textId="1CC081AE">
      <w:pPr>
        <w:pStyle w:val="Titulo4"/>
        <w:ind w:left="708"/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</w:pPr>
      <w:r w:rsidR="51D3ACEE">
        <w:rPr/>
        <w:t>b) Realização do Caso de Uso</w:t>
      </w:r>
    </w:p>
    <w:p xmlns:wp14="http://schemas.microsoft.com/office/word/2010/wordml" w:rsidR="00AD4643" w:rsidP="5E2F2656" w:rsidRDefault="00AD4643" wp14:textId="77777777" w14:paraId="21766CC3">
      <w:pPr>
        <w:pStyle w:val="Titulo4"/>
        <w:ind w:left="1440"/>
      </w:pPr>
    </w:p>
    <w:tbl>
      <w:tblPr>
        <w:tblStyle w:val="TableGrid"/>
        <w:tblW w:w="0" w:type="auto"/>
        <w:tblInd w:w="-5" w:type="dxa"/>
        <w:tblLook w:val="0000" w:firstRow="0" w:lastRow="0" w:firstColumn="0" w:lastColumn="0" w:noHBand="0" w:noVBand="0"/>
      </w:tblPr>
      <w:tblGrid>
        <w:gridCol w:w="4489"/>
        <w:gridCol w:w="4485"/>
      </w:tblGrid>
      <w:tr w:rsidR="5E2F2656" w:rsidTr="5E2F2656" w14:paraId="2F5F6C94">
        <w:trPr>
          <w:trHeight w:val="300"/>
        </w:trPr>
        <w:tc>
          <w:tcPr>
            <w:tcW w:w="4489" w:type="dxa"/>
            <w:tcMar/>
          </w:tcPr>
          <w:p w:rsidR="5E2F2656" w:rsidP="5E2F2656" w:rsidRDefault="5E2F2656" w14:paraId="0297FFB3" w14:textId="2310EF0F">
            <w:pPr>
              <w:pStyle w:val="Normal"/>
              <w:rPr>
                <w:color w:val="000000" w:themeColor="text1" w:themeTint="FF" w:themeShade="FF"/>
              </w:rPr>
            </w:pPr>
            <w:r w:rsidRPr="5E2F2656" w:rsidR="5E2F2656">
              <w:rPr>
                <w:color w:val="000000" w:themeColor="text1" w:themeTint="FF" w:themeShade="FF"/>
              </w:rPr>
              <w:t xml:space="preserve">Nome: </w:t>
            </w:r>
            <w:r w:rsidRPr="5E2F2656" w:rsidR="365A332B">
              <w:rPr>
                <w:color w:val="000000" w:themeColor="text1" w:themeTint="FF" w:themeShade="FF"/>
              </w:rPr>
              <w:t>Criar ordem de entrega</w:t>
            </w:r>
          </w:p>
        </w:tc>
        <w:tc>
          <w:tcPr>
            <w:tcW w:w="4485" w:type="dxa"/>
            <w:tcMar/>
          </w:tcPr>
          <w:p w:rsidR="5E2F2656" w:rsidP="5E2F2656" w:rsidRDefault="5E2F2656" w14:paraId="3DA624A7" w14:textId="09FEBAF6">
            <w:pPr>
              <w:pStyle w:val="Normal"/>
              <w:jc w:val="both"/>
              <w:rPr>
                <w:b w:val="0"/>
                <w:bCs w:val="0"/>
                <w:sz w:val="28"/>
                <w:szCs w:val="28"/>
              </w:rPr>
            </w:pPr>
            <w:r w:rsidRPr="5E2F2656" w:rsidR="5E2F2656">
              <w:rPr>
                <w:b w:val="1"/>
                <w:bCs w:val="1"/>
                <w:sz w:val="28"/>
                <w:szCs w:val="28"/>
              </w:rPr>
              <w:t xml:space="preserve">Frequência: </w:t>
            </w:r>
            <w:r w:rsidRPr="5E2F2656" w:rsidR="5E2F265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Conforme necessidade</w:t>
            </w:r>
          </w:p>
        </w:tc>
      </w:tr>
      <w:tr w:rsidR="5E2F2656" w:rsidTr="5E2F2656" w14:paraId="09AB74C8">
        <w:trPr>
          <w:trHeight w:val="300"/>
        </w:trPr>
        <w:tc>
          <w:tcPr>
            <w:tcW w:w="4489" w:type="dxa"/>
            <w:tcMar/>
          </w:tcPr>
          <w:p w:rsidR="5E2F2656" w:rsidP="5E2F2656" w:rsidRDefault="5E2F2656" w14:paraId="106D095E" w14:textId="63C9F7CD">
            <w:pPr>
              <w:numPr>
                <w:ilvl w:val="0"/>
                <w:numId w:val="5"/>
              </w:numPr>
              <w:tabs>
                <w:tab w:val="left" w:leader="none" w:pos="720"/>
              </w:tabs>
              <w:jc w:val="left"/>
              <w:rPr>
                <w:color w:val="000000" w:themeColor="text1" w:themeTint="FF" w:themeShade="FF"/>
              </w:rPr>
            </w:pPr>
            <w:r w:rsidRPr="5E2F2656" w:rsidR="5E2F2656">
              <w:rPr>
                <w:b w:val="1"/>
                <w:bCs w:val="1"/>
              </w:rPr>
              <w:t>Regra de negócio:</w:t>
            </w:r>
            <w:r w:rsidRPr="5E2F2656" w:rsidR="769E2F0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 xml:space="preserve"> Uma ordem de entrega só pode ser criada se todos os dados associados (cliente, motorista, veículo) estiverem previamente cadastrados no sistema.</w:t>
            </w:r>
          </w:p>
          <w:p w:rsidR="5E2F2656" w:rsidP="5E2F2656" w:rsidRDefault="5E2F2656" w14:paraId="1FDEBB79" w14:textId="3B848ADA">
            <w:pPr>
              <w:tabs>
                <w:tab w:val="left" w:leader="none" w:pos="720"/>
              </w:tabs>
              <w:jc w:val="left"/>
              <w:rPr>
                <w:color w:val="000000" w:themeColor="text1" w:themeTint="FF" w:themeShade="FF"/>
              </w:rPr>
            </w:pPr>
          </w:p>
        </w:tc>
        <w:tc>
          <w:tcPr>
            <w:tcW w:w="4485" w:type="dxa"/>
            <w:tcMar/>
          </w:tcPr>
          <w:p w:rsidR="5E2F2656" w:rsidP="5E2F2656" w:rsidRDefault="5E2F2656" w14:paraId="7319DB2C" w14:textId="6B01E2D8">
            <w:pPr>
              <w:pStyle w:val="ListParagraph"/>
              <w:numPr>
                <w:ilvl w:val="0"/>
                <w:numId w:val="8"/>
              </w:numPr>
              <w:tabs>
                <w:tab w:val="left" w:leader="none" w:pos="720"/>
              </w:tabs>
              <w:jc w:val="left"/>
              <w:rPr>
                <w:noProof w:val="0"/>
                <w:lang w:val="pt-BR"/>
              </w:rPr>
            </w:pPr>
            <w:r w:rsidRPr="5E2F2656" w:rsidR="5E2F2656">
              <w:rPr>
                <w:b w:val="1"/>
                <w:bCs w:val="1"/>
              </w:rPr>
              <w:t>Exceções:</w:t>
            </w:r>
            <w:r w:rsidR="5E2F2656">
              <w:rPr/>
              <w:t xml:space="preserve"> </w:t>
            </w:r>
            <w:r w:rsidRPr="5E2F2656" w:rsidR="499DBCE6">
              <w:rPr>
                <w:noProof w:val="0"/>
                <w:lang w:val="pt-BR"/>
              </w:rPr>
              <w:t>Se algum dado obrigatório não for fornecido (e.g., cliente, veículo), o sistema impede a criação da ordem e exibe uma mensagem de erro.</w:t>
            </w:r>
          </w:p>
          <w:p w:rsidR="499DBCE6" w:rsidP="5E2F2656" w:rsidRDefault="499DBCE6" w14:paraId="4642D0FC" w14:textId="70551219">
            <w:pPr>
              <w:pStyle w:val="ListParagraph"/>
              <w:numPr>
                <w:ilvl w:val="0"/>
                <w:numId w:val="8"/>
              </w:numPr>
              <w:spacing w:before="0" w:beforeAutospacing="off" w:after="0" w:afterAutospacing="off"/>
              <w:rPr>
                <w:noProof w:val="0"/>
                <w:lang w:val="pt-BR"/>
              </w:rPr>
            </w:pPr>
            <w:r w:rsidRPr="5E2F2656" w:rsidR="499DBCE6">
              <w:rPr>
                <w:noProof w:val="0"/>
                <w:lang w:val="pt-BR"/>
              </w:rPr>
              <w:t>Se o veículo ou motorista estiver associado a outra ordem no mesmo período, o sistema exibe uma mensagem de conflito de agendamento.</w:t>
            </w:r>
          </w:p>
          <w:p w:rsidR="5E2F2656" w:rsidP="5E2F2656" w:rsidRDefault="5E2F2656" w14:paraId="6EDCDB4E" w14:textId="7881DA16">
            <w:pPr>
              <w:pStyle w:val="ListParagraph"/>
              <w:tabs>
                <w:tab w:val="left" w:leader="none" w:pos="720"/>
              </w:tabs>
              <w:ind w:left="720"/>
              <w:jc w:val="left"/>
              <w:rPr>
                <w:noProof w:val="0"/>
                <w:lang w:val="pt-BR"/>
              </w:rPr>
            </w:pPr>
          </w:p>
          <w:p w:rsidR="5E2F2656" w:rsidP="5E2F2656" w:rsidRDefault="5E2F2656" w14:paraId="0E2BB3FC" w14:textId="5C78189C">
            <w:pPr>
              <w:pStyle w:val="Normal"/>
              <w:tabs>
                <w:tab w:val="left" w:leader="none" w:pos="720"/>
              </w:tabs>
              <w:ind w:left="720"/>
              <w:jc w:val="left"/>
              <w:rPr>
                <w:noProof w:val="0"/>
                <w:lang w:val="pt-BR"/>
              </w:rPr>
            </w:pPr>
          </w:p>
        </w:tc>
      </w:tr>
      <w:tr w:rsidR="5E2F2656" w:rsidTr="5E2F2656" w14:paraId="2A411926">
        <w:trPr>
          <w:trHeight w:val="300"/>
        </w:trPr>
        <w:tc>
          <w:tcPr>
            <w:tcW w:w="4489" w:type="dxa"/>
            <w:tcMar/>
          </w:tcPr>
          <w:p w:rsidR="5E2F2656" w:rsidP="5E2F2656" w:rsidRDefault="5E2F2656" w14:paraId="2978E225">
            <w:pPr>
              <w:jc w:val="both"/>
              <w:rPr>
                <w:b w:val="1"/>
                <w:bCs w:val="1"/>
              </w:rPr>
            </w:pPr>
            <w:r w:rsidRPr="5E2F2656" w:rsidR="5E2F2656">
              <w:rPr>
                <w:b w:val="1"/>
                <w:bCs w:val="1"/>
              </w:rPr>
              <w:t>Ação do ator</w:t>
            </w:r>
          </w:p>
        </w:tc>
        <w:tc>
          <w:tcPr>
            <w:tcW w:w="4485" w:type="dxa"/>
            <w:tcMar/>
          </w:tcPr>
          <w:p w:rsidR="5E2F2656" w:rsidP="5E2F2656" w:rsidRDefault="5E2F2656" w14:paraId="04F2BA55">
            <w:pPr>
              <w:rPr>
                <w:b w:val="1"/>
                <w:bCs w:val="1"/>
              </w:rPr>
            </w:pPr>
            <w:r w:rsidRPr="5E2F2656" w:rsidR="5E2F2656">
              <w:rPr>
                <w:b w:val="1"/>
                <w:bCs w:val="1"/>
              </w:rPr>
              <w:t>Resposta do sistema</w:t>
            </w:r>
          </w:p>
        </w:tc>
      </w:tr>
      <w:tr w:rsidR="5E2F2656" w:rsidTr="5E2F2656" w14:paraId="598D8087">
        <w:trPr>
          <w:trHeight w:val="300"/>
        </w:trPr>
        <w:tc>
          <w:tcPr>
            <w:tcW w:w="4489" w:type="dxa"/>
            <w:tcMar/>
          </w:tcPr>
          <w:p w:rsidR="777AE442" w:rsidP="5E2F2656" w:rsidRDefault="777AE442" w14:paraId="350EBC47" w14:textId="2D4C1468">
            <w:pPr>
              <w:pStyle w:val="ListParagraph"/>
              <w:numPr>
                <w:ilvl w:val="0"/>
                <w:numId w:val="32"/>
              </w:numPr>
              <w:spacing w:before="0" w:beforeAutospacing="off" w:after="0" w:afterAutospacing="off"/>
              <w:rPr>
                <w:noProof w:val="0"/>
                <w:lang w:val="pt-BR"/>
              </w:rPr>
            </w:pPr>
            <w:r w:rsidRPr="5E2F2656" w:rsidR="777AE442">
              <w:rPr>
                <w:noProof w:val="0"/>
                <w:lang w:val="pt-BR"/>
              </w:rPr>
              <w:t>O administrador acessa a interface de criação de ordens de entrega.</w:t>
            </w:r>
          </w:p>
          <w:p w:rsidR="777AE442" w:rsidP="5E2F2656" w:rsidRDefault="777AE442" w14:paraId="696B620E" w14:textId="75865AF2">
            <w:pPr>
              <w:pStyle w:val="ListParagraph"/>
              <w:numPr>
                <w:ilvl w:val="0"/>
                <w:numId w:val="32"/>
              </w:numPr>
              <w:spacing w:before="0" w:beforeAutospacing="off" w:after="0" w:afterAutospacing="off"/>
              <w:rPr>
                <w:noProof w:val="0"/>
                <w:lang w:val="pt-BR"/>
              </w:rPr>
            </w:pPr>
            <w:r w:rsidRPr="5E2F2656" w:rsidR="777AE442">
              <w:rPr>
                <w:noProof w:val="0"/>
                <w:lang w:val="pt-BR"/>
              </w:rPr>
              <w:t>O administrador seleciona ou insere os dados obrigatórios: cliente, motorista, veículo, rota estratégica, data, período do dia e urgência.</w:t>
            </w:r>
          </w:p>
          <w:p w:rsidR="777AE442" w:rsidP="5E2F2656" w:rsidRDefault="777AE442" w14:paraId="1D3C38AF" w14:textId="064B2037">
            <w:pPr>
              <w:pStyle w:val="ListParagraph"/>
              <w:numPr>
                <w:ilvl w:val="0"/>
                <w:numId w:val="26"/>
              </w:numPr>
              <w:spacing w:before="0" w:beforeAutospacing="off" w:after="0" w:afterAutospacing="off"/>
              <w:rPr>
                <w:noProof w:val="0"/>
                <w:lang w:val="pt-BR"/>
              </w:rPr>
            </w:pPr>
            <w:r w:rsidRPr="5E2F2656" w:rsidR="777AE442">
              <w:rPr>
                <w:noProof w:val="0"/>
                <w:lang w:val="pt-BR"/>
              </w:rPr>
              <w:t>O administrador confirma a criação da ordem de entrega.</w:t>
            </w:r>
          </w:p>
          <w:p w:rsidR="5E2F2656" w:rsidP="5E2F2656" w:rsidRDefault="5E2F2656" w14:paraId="4D501B2F" w14:textId="6F09D3CB">
            <w:pPr>
              <w:pStyle w:val="Normal"/>
              <w:spacing w:before="0" w:beforeAutospacing="off" w:after="0" w:afterAutospacing="off"/>
              <w:ind w:left="0"/>
              <w:rPr>
                <w:noProof w:val="0"/>
                <w:lang w:val="pt-BR"/>
              </w:rPr>
            </w:pPr>
          </w:p>
          <w:p w:rsidR="5E2F2656" w:rsidP="5E2F2656" w:rsidRDefault="5E2F2656" w14:paraId="02A9AD05" w14:textId="407B313E">
            <w:pPr>
              <w:pStyle w:val="ListParagraph"/>
              <w:spacing w:before="0" w:beforeAutospacing="off" w:after="0" w:afterAutospacing="off"/>
              <w:ind w:left="720"/>
              <w:rPr>
                <w:noProof w:val="0"/>
                <w:lang w:val="pt-BR"/>
              </w:rPr>
            </w:pPr>
          </w:p>
          <w:p w:rsidR="5E2F2656" w:rsidP="5E2F2656" w:rsidRDefault="5E2F2656" w14:paraId="61CE470F" w14:textId="0F605C3C">
            <w:pPr>
              <w:pStyle w:val="ListParagraph"/>
              <w:spacing w:before="0" w:beforeAutospacing="off" w:after="0" w:afterAutospacing="off"/>
              <w:ind w:left="720"/>
              <w:rPr>
                <w:noProof w:val="0"/>
                <w:lang w:val="pt-BR"/>
              </w:rPr>
            </w:pPr>
          </w:p>
          <w:p w:rsidR="5E2F2656" w:rsidP="5E2F2656" w:rsidRDefault="5E2F2656" w14:paraId="133AE794" w14:textId="2612451E">
            <w:pPr>
              <w:pStyle w:val="ListParagraph"/>
              <w:spacing w:before="0" w:beforeAutospacing="off" w:after="0" w:afterAutospacing="off"/>
              <w:ind w:left="720"/>
              <w:rPr>
                <w:noProof w:val="0"/>
                <w:lang w:val="pt-BR"/>
              </w:rPr>
            </w:pPr>
          </w:p>
          <w:p w:rsidR="5E2F2656" w:rsidP="5E2F2656" w:rsidRDefault="5E2F2656" w14:paraId="2BD23FF6" w14:textId="77D36715">
            <w:pPr>
              <w:pStyle w:val="ListParagraph"/>
              <w:spacing w:before="0" w:beforeAutospacing="off" w:after="0" w:afterAutospacing="off"/>
              <w:ind w:left="720"/>
              <w:jc w:val="left"/>
              <w:rPr>
                <w:noProof w:val="0"/>
                <w:lang w:val="pt-BR"/>
              </w:rPr>
            </w:pPr>
          </w:p>
          <w:p w:rsidR="5E2F2656" w:rsidP="5E2F2656" w:rsidRDefault="5E2F2656" w14:paraId="6A1F87D8" w14:textId="2E1F8A20">
            <w:pPr>
              <w:pStyle w:val="ListParagraph"/>
              <w:ind w:left="720"/>
              <w:jc w:val="both"/>
              <w:rPr>
                <w:noProof w:val="0"/>
                <w:lang w:val="pt-BR"/>
              </w:rPr>
            </w:pPr>
          </w:p>
        </w:tc>
        <w:tc>
          <w:tcPr>
            <w:tcW w:w="4485" w:type="dxa"/>
            <w:tcMar/>
          </w:tcPr>
          <w:p w:rsidR="777AE442" w:rsidP="5E2F2656" w:rsidRDefault="777AE442" w14:paraId="0562AFC0" w14:textId="010DFFFB">
            <w:pPr>
              <w:pStyle w:val="ListParagraph"/>
              <w:numPr>
                <w:ilvl w:val="0"/>
                <w:numId w:val="7"/>
              </w:numPr>
              <w:spacing w:before="0" w:beforeAutospacing="off" w:after="0" w:afterAutospacing="off"/>
              <w:rPr>
                <w:noProof w:val="0"/>
                <w:lang w:val="pt-BR"/>
              </w:rPr>
            </w:pPr>
            <w:r w:rsidRPr="5E2F2656" w:rsidR="777AE442">
              <w:rPr>
                <w:noProof w:val="0"/>
                <w:lang w:val="pt-BR"/>
              </w:rPr>
              <w:t>O sistema verifica a disponibilidade do motorista e do veículo para a data e o período selecionado.</w:t>
            </w:r>
          </w:p>
          <w:p w:rsidR="777AE442" w:rsidP="5E2F2656" w:rsidRDefault="777AE442" w14:paraId="7FF6143A" w14:textId="56C6D47F">
            <w:pPr>
              <w:pStyle w:val="ListParagraph"/>
              <w:numPr>
                <w:ilvl w:val="0"/>
                <w:numId w:val="7"/>
              </w:numPr>
              <w:spacing w:before="0" w:beforeAutospacing="off" w:after="0" w:afterAutospacing="off"/>
              <w:rPr>
                <w:noProof w:val="0"/>
                <w:lang w:val="pt-BR"/>
              </w:rPr>
            </w:pPr>
            <w:r w:rsidRPr="5E2F2656" w:rsidR="777AE442">
              <w:rPr>
                <w:noProof w:val="0"/>
                <w:lang w:val="pt-BR"/>
              </w:rPr>
              <w:t>Se os dados estiverem corretos e não houver conflitos, o sistema grava a nova ordem de entrega.</w:t>
            </w:r>
          </w:p>
          <w:p w:rsidR="777AE442" w:rsidP="5E2F2656" w:rsidRDefault="777AE442" w14:paraId="4B564E71" w14:textId="4472251B">
            <w:pPr>
              <w:pStyle w:val="ListParagraph"/>
              <w:numPr>
                <w:ilvl w:val="0"/>
                <w:numId w:val="7"/>
              </w:numPr>
              <w:spacing w:before="0" w:beforeAutospacing="off" w:after="0" w:afterAutospacing="off"/>
              <w:rPr>
                <w:noProof w:val="0"/>
                <w:lang w:val="pt-BR"/>
              </w:rPr>
            </w:pPr>
            <w:r w:rsidRPr="5E2F2656" w:rsidR="777AE442">
              <w:rPr>
                <w:noProof w:val="0"/>
                <w:lang w:val="pt-BR"/>
              </w:rPr>
              <w:t>O sistema exibe uma mensagem de sucesso confirmando a criação da ordem.</w:t>
            </w:r>
          </w:p>
          <w:p w:rsidR="777AE442" w:rsidP="5E2F2656" w:rsidRDefault="777AE442" w14:paraId="68D0EDFC" w14:textId="75C346C6">
            <w:pPr>
              <w:pStyle w:val="ListParagraph"/>
              <w:numPr>
                <w:ilvl w:val="0"/>
                <w:numId w:val="7"/>
              </w:numPr>
              <w:spacing w:before="0" w:beforeAutospacing="off" w:after="0" w:afterAutospacing="off"/>
              <w:rPr>
                <w:noProof w:val="0"/>
                <w:lang w:val="pt-BR"/>
              </w:rPr>
            </w:pPr>
            <w:r w:rsidRPr="5E2F2656" w:rsidR="777AE442">
              <w:rPr>
                <w:noProof w:val="0"/>
                <w:lang w:val="pt-BR"/>
              </w:rPr>
              <w:t>Se houver algum problema com os dados (conflito de horário, dados em branco), o sistema exibe uma mensagem de erro e não prossegue com a criação.</w:t>
            </w:r>
          </w:p>
          <w:p w:rsidR="5E2F2656" w:rsidP="5E2F2656" w:rsidRDefault="5E2F2656" w14:paraId="38D8708F" w14:textId="2022238D">
            <w:pPr>
              <w:pStyle w:val="ListParagraph"/>
              <w:spacing w:before="0" w:beforeAutospacing="off" w:after="0" w:afterAutospacing="off"/>
              <w:ind w:left="720"/>
              <w:rPr>
                <w:noProof w:val="0"/>
                <w:lang w:val="pt-BR"/>
              </w:rPr>
            </w:pPr>
          </w:p>
          <w:p w:rsidR="5E2F2656" w:rsidP="5E2F2656" w:rsidRDefault="5E2F2656" w14:paraId="6C418471" w14:textId="3CD457DC">
            <w:pPr>
              <w:pStyle w:val="ListParagraph"/>
              <w:spacing w:before="0" w:beforeAutospacing="off" w:after="0" w:afterAutospacing="off"/>
              <w:ind w:left="720"/>
              <w:rPr>
                <w:noProof w:val="0"/>
                <w:lang w:val="pt-BR"/>
              </w:rPr>
            </w:pPr>
          </w:p>
          <w:p w:rsidR="5E2F2656" w:rsidP="5E2F2656" w:rsidRDefault="5E2F2656" w14:paraId="2EC1094A" w14:textId="666D20B1">
            <w:pPr>
              <w:pStyle w:val="ListParagraph"/>
              <w:spacing w:before="0" w:beforeAutospacing="off" w:after="0" w:afterAutospacing="off"/>
              <w:ind w:left="720"/>
              <w:rPr>
                <w:noProof w:val="0"/>
                <w:lang w:val="pt-BR"/>
              </w:rPr>
            </w:pPr>
          </w:p>
          <w:p w:rsidR="5E2F2656" w:rsidP="5E2F2656" w:rsidRDefault="5E2F2656" w14:paraId="3D511E75" w14:textId="6D17F0F4">
            <w:pPr>
              <w:pStyle w:val="Normal"/>
              <w:spacing w:before="0" w:beforeAutospacing="off" w:after="0" w:afterAutospacing="off"/>
              <w:ind w:left="708"/>
              <w:rPr>
                <w:noProof w:val="0"/>
                <w:lang w:val="pt-BR"/>
              </w:rPr>
            </w:pPr>
          </w:p>
          <w:p w:rsidR="5E2F2656" w:rsidP="5E2F2656" w:rsidRDefault="5E2F2656" w14:paraId="3851D4DE" w14:textId="10C37C86">
            <w:pPr>
              <w:pStyle w:val="ListParagraph"/>
              <w:spacing w:before="0" w:beforeAutospacing="off" w:after="0" w:afterAutospacing="off"/>
              <w:ind w:left="72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</w:p>
          <w:p w:rsidR="5E2F2656" w:rsidP="5E2F2656" w:rsidRDefault="5E2F2656" w14:paraId="20706D88" w14:textId="6B69089E">
            <w:pPr>
              <w:jc w:val="both"/>
              <w:rPr>
                <w:color w:val="FF0000"/>
              </w:rPr>
            </w:pPr>
          </w:p>
        </w:tc>
      </w:tr>
    </w:tbl>
    <w:p xmlns:wp14="http://schemas.microsoft.com/office/word/2010/wordml" w:rsidR="00AD4643" w:rsidP="5E2F2656" w:rsidRDefault="00AD4643" w14:paraId="4E283918" wp14:textId="3139346E">
      <w:pPr/>
    </w:p>
    <w:p xmlns:wp14="http://schemas.microsoft.com/office/word/2010/wordml" w:rsidR="00AD4643" w:rsidP="5E2F2656" w:rsidRDefault="00AD4643" w14:paraId="27DB69D5" wp14:textId="34D14DC7">
      <w:pPr/>
      <w:r>
        <w:br w:type="page"/>
      </w:r>
    </w:p>
    <w:p xmlns:wp14="http://schemas.microsoft.com/office/word/2010/wordml" w:rsidR="00AD4643" w:rsidP="5E2F2656" w:rsidRDefault="00AD4643" w14:paraId="2A1AF217" wp14:textId="0EB0F535">
      <w:pPr/>
    </w:p>
    <w:p xmlns:wp14="http://schemas.microsoft.com/office/word/2010/wordml" w:rsidR="00AD4643" w:rsidP="5E2F2656" w:rsidRDefault="00AD4643" w14:paraId="2A6661BA" wp14:textId="5A5A418D">
      <w:pPr/>
    </w:p>
    <w:p xmlns:wp14="http://schemas.microsoft.com/office/word/2010/wordml" w:rsidR="00AD4643" w:rsidP="5E2F2656" w:rsidRDefault="00AD4643" w14:paraId="2F9FC44D" wp14:textId="6083ECD0">
      <w:pPr/>
    </w:p>
    <w:p xmlns:wp14="http://schemas.microsoft.com/office/word/2010/wordml" w:rsidR="00AD4643" w:rsidP="5E2F2656" w:rsidRDefault="00AD4643" w14:paraId="1141E5FA" wp14:textId="30AF5C48">
      <w:pPr>
        <w:pStyle w:val="Ttulo3"/>
        <w:spacing w:before="240" w:beforeAutospacing="off" w:after="60" w:afterAutospacing="off" w:line="259" w:lineRule="auto"/>
        <w:ind w:right="0"/>
        <w:jc w:val="both"/>
        <w:rPr/>
      </w:pPr>
      <w:r w:rsidRPr="5E2F2656" w:rsidR="5566ECA8">
        <w:rPr>
          <w:noProof w:val="0"/>
          <w:lang w:val="pt-BR"/>
        </w:rPr>
        <w:t xml:space="preserve"> Consultar ordem de entrega</w:t>
      </w:r>
    </w:p>
    <w:p xmlns:wp14="http://schemas.microsoft.com/office/word/2010/wordml" w:rsidR="00AD4643" w:rsidP="5E2F2656" w:rsidRDefault="00AD4643" w14:paraId="37EED0CE" wp14:textId="6B489D18">
      <w:pPr>
        <w:pStyle w:val="Normal"/>
        <w:ind w:left="708"/>
        <w:rPr>
          <w:b w:val="1"/>
          <w:bCs w:val="1"/>
          <w:sz w:val="26"/>
          <w:szCs w:val="26"/>
        </w:rPr>
      </w:pPr>
      <w:r w:rsidRPr="5E2F2656" w:rsidR="5566ECA8">
        <w:rPr>
          <w:b w:val="1"/>
          <w:bCs w:val="1"/>
          <w:sz w:val="26"/>
          <w:szCs w:val="26"/>
        </w:rPr>
        <w:t>a) Descrição Resumida</w:t>
      </w:r>
    </w:p>
    <w:p xmlns:wp14="http://schemas.microsoft.com/office/word/2010/wordml" w:rsidR="00AD4643" w:rsidP="5E2F2656" w:rsidRDefault="00AD4643" w14:paraId="2F73948F" wp14:textId="22658C39">
      <w:pPr>
        <w:pStyle w:val="Normal"/>
        <w:ind w:left="708" w:firstLine="0"/>
        <w:rPr>
          <w:noProof w:val="0"/>
          <w:lang w:val="pt-BR"/>
        </w:rPr>
      </w:pPr>
      <w:r w:rsidRPr="5E2F2656" w:rsidR="5566ECA8">
        <w:rPr>
          <w:noProof w:val="0"/>
          <w:lang w:val="pt-BR"/>
        </w:rPr>
        <w:t>O usuári</w:t>
      </w:r>
      <w:r w:rsidRPr="5E2F2656" w:rsidR="76F5EE98">
        <w:rPr>
          <w:noProof w:val="0"/>
          <w:lang w:val="pt-BR"/>
        </w:rPr>
        <w:t>o</w:t>
      </w:r>
      <w:r w:rsidRPr="5E2F2656" w:rsidR="75F7F68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visualiz</w:t>
      </w:r>
      <w:r w:rsidRPr="5E2F2656" w:rsidR="76585DB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</w:t>
      </w:r>
      <w:r w:rsidRPr="5E2F2656" w:rsidR="75F7F68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as informações detalhadas de ordens de entrega já registradas no sistema para monitoramento e controle de operações.</w:t>
      </w:r>
    </w:p>
    <w:p xmlns:wp14="http://schemas.microsoft.com/office/word/2010/wordml" w:rsidR="00AD4643" w:rsidP="5E2F2656" w:rsidRDefault="00AD4643" w14:paraId="6F24EC89" wp14:textId="26CC2389">
      <w:pPr>
        <w:pStyle w:val="ListParagraph"/>
        <w:ind w:left="1800"/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</w:pPr>
    </w:p>
    <w:p xmlns:wp14="http://schemas.microsoft.com/office/word/2010/wordml" w:rsidR="00AD4643" w:rsidP="5E2F2656" w:rsidRDefault="00AD4643" w14:paraId="4884DF96" wp14:textId="29AFE947">
      <w:pPr>
        <w:pStyle w:val="Titulo4"/>
        <w:ind w:left="708"/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</w:pPr>
      <w:r w:rsidR="5566ECA8">
        <w:rPr/>
        <w:t>b) Realização do Caso de Uso</w:t>
      </w:r>
    </w:p>
    <w:p xmlns:wp14="http://schemas.microsoft.com/office/word/2010/wordml" w:rsidR="00AD4643" w:rsidP="5E2F2656" w:rsidRDefault="00AD4643" wp14:textId="77777777" w14:paraId="135C66AD">
      <w:pPr>
        <w:pStyle w:val="Titulo4"/>
        <w:ind w:left="1800"/>
      </w:pPr>
    </w:p>
    <w:tbl>
      <w:tblPr>
        <w:tblStyle w:val="TableGrid"/>
        <w:tblW w:w="0" w:type="auto"/>
        <w:tblInd w:w="-5" w:type="dxa"/>
        <w:tblLook w:val="0000" w:firstRow="0" w:lastRow="0" w:firstColumn="0" w:lastColumn="0" w:noHBand="0" w:noVBand="0"/>
      </w:tblPr>
      <w:tblGrid>
        <w:gridCol w:w="4489"/>
        <w:gridCol w:w="4485"/>
      </w:tblGrid>
      <w:tr w:rsidR="5E2F2656" w:rsidTr="5E2F2656" w14:paraId="03FBC5EE">
        <w:trPr>
          <w:trHeight w:val="300"/>
        </w:trPr>
        <w:tc>
          <w:tcPr>
            <w:tcW w:w="4489" w:type="dxa"/>
            <w:tcMar/>
          </w:tcPr>
          <w:p w:rsidR="5E2F2656" w:rsidP="5E2F2656" w:rsidRDefault="5E2F2656" w14:paraId="0CE92CF5" w14:textId="724B180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5E2F2656" w:rsidR="5E2F2656">
              <w:rPr>
                <w:color w:val="000000" w:themeColor="text1" w:themeTint="FF" w:themeShade="FF"/>
              </w:rPr>
              <w:t xml:space="preserve">Nome: </w:t>
            </w:r>
            <w:r w:rsidRPr="5E2F2656" w:rsidR="5E2F265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 xml:space="preserve">Consultar </w:t>
            </w:r>
            <w:r w:rsidRPr="5E2F2656" w:rsidR="2ADA9B7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ordem de entrega</w:t>
            </w:r>
          </w:p>
        </w:tc>
        <w:tc>
          <w:tcPr>
            <w:tcW w:w="4485" w:type="dxa"/>
            <w:tcMar/>
          </w:tcPr>
          <w:p w:rsidR="5E2F2656" w:rsidP="5E2F2656" w:rsidRDefault="5E2F2656" w14:paraId="3A705178" w14:textId="09FEBAF6">
            <w:pPr>
              <w:pStyle w:val="Normal"/>
              <w:jc w:val="both"/>
              <w:rPr>
                <w:b w:val="0"/>
                <w:bCs w:val="0"/>
                <w:sz w:val="28"/>
                <w:szCs w:val="28"/>
              </w:rPr>
            </w:pPr>
            <w:r w:rsidRPr="5E2F2656" w:rsidR="5E2F2656">
              <w:rPr>
                <w:b w:val="1"/>
                <w:bCs w:val="1"/>
                <w:sz w:val="28"/>
                <w:szCs w:val="28"/>
              </w:rPr>
              <w:t xml:space="preserve">Frequência: </w:t>
            </w:r>
            <w:r w:rsidRPr="5E2F2656" w:rsidR="5E2F265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Conforme necessidade</w:t>
            </w:r>
          </w:p>
        </w:tc>
      </w:tr>
      <w:tr w:rsidR="5E2F2656" w:rsidTr="5E2F2656" w14:paraId="410C3048">
        <w:trPr>
          <w:trHeight w:val="300"/>
        </w:trPr>
        <w:tc>
          <w:tcPr>
            <w:tcW w:w="4489" w:type="dxa"/>
            <w:tcMar/>
          </w:tcPr>
          <w:p w:rsidR="5E2F2656" w:rsidP="5E2F2656" w:rsidRDefault="5E2F2656" w14:paraId="76AB6731" w14:textId="3EC9FDC8">
            <w:pPr>
              <w:numPr>
                <w:ilvl w:val="0"/>
                <w:numId w:val="5"/>
              </w:numPr>
              <w:tabs>
                <w:tab w:val="left" w:leader="none" w:pos="720"/>
              </w:tabs>
              <w:jc w:val="left"/>
              <w:rPr>
                <w:color w:val="000000" w:themeColor="text1" w:themeTint="FF" w:themeShade="FF"/>
              </w:rPr>
            </w:pPr>
            <w:r w:rsidRPr="5E2F2656" w:rsidR="5E2F2656">
              <w:rPr>
                <w:b w:val="1"/>
                <w:bCs w:val="1"/>
              </w:rPr>
              <w:t>Regra de negócio:</w:t>
            </w:r>
            <w:r w:rsidRPr="5E2F2656" w:rsidR="5E2F265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 xml:space="preserve"> </w:t>
            </w:r>
            <w:r w:rsidRPr="5E2F2656" w:rsidR="70D0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Apenas usuários com permissões apropriadas podem acessar os detalhes das ordens de entrega</w:t>
            </w:r>
          </w:p>
          <w:p w:rsidR="5E2F2656" w:rsidP="5E2F2656" w:rsidRDefault="5E2F2656" w14:paraId="041B0341" w14:textId="3B848ADA">
            <w:pPr>
              <w:tabs>
                <w:tab w:val="left" w:leader="none" w:pos="720"/>
              </w:tabs>
              <w:jc w:val="left"/>
              <w:rPr>
                <w:color w:val="000000" w:themeColor="text1" w:themeTint="FF" w:themeShade="FF"/>
              </w:rPr>
            </w:pPr>
          </w:p>
        </w:tc>
        <w:tc>
          <w:tcPr>
            <w:tcW w:w="4485" w:type="dxa"/>
            <w:tcMar/>
          </w:tcPr>
          <w:p w:rsidR="5E2F2656" w:rsidP="5E2F2656" w:rsidRDefault="5E2F2656" w14:paraId="44740649" w14:textId="0BA7EE96">
            <w:pPr>
              <w:pStyle w:val="ListParagraph"/>
              <w:numPr>
                <w:ilvl w:val="0"/>
                <w:numId w:val="8"/>
              </w:numPr>
              <w:tabs>
                <w:tab w:val="left" w:leader="none" w:pos="720"/>
              </w:tabs>
              <w:jc w:val="left"/>
              <w:rPr/>
            </w:pPr>
            <w:r w:rsidRPr="5E2F2656" w:rsidR="5E2F2656">
              <w:rPr>
                <w:b w:val="1"/>
                <w:bCs w:val="1"/>
              </w:rPr>
              <w:t>Exceções:</w:t>
            </w:r>
            <w:r w:rsidR="5E2F2656">
              <w:rPr/>
              <w:t xml:space="preserve"> </w:t>
            </w:r>
            <w:r w:rsidR="5D001BA2">
              <w:rPr/>
              <w:t>Se a entrega procurada não estiver cadastrada, o sistema exibe uma mensagem informando que nenhum registro foi encontrado.</w:t>
            </w:r>
          </w:p>
          <w:p w:rsidR="5E2F2656" w:rsidP="5E2F2656" w:rsidRDefault="5E2F2656" w14:paraId="1BBF04F0" w14:textId="7881DA16">
            <w:pPr>
              <w:pStyle w:val="ListParagraph"/>
              <w:tabs>
                <w:tab w:val="left" w:leader="none" w:pos="720"/>
              </w:tabs>
              <w:ind w:left="720"/>
              <w:jc w:val="left"/>
              <w:rPr>
                <w:noProof w:val="0"/>
                <w:lang w:val="pt-BR"/>
              </w:rPr>
            </w:pPr>
          </w:p>
          <w:p w:rsidR="5E2F2656" w:rsidP="5E2F2656" w:rsidRDefault="5E2F2656" w14:paraId="7B7DE4F4" w14:textId="5C78189C">
            <w:pPr>
              <w:pStyle w:val="Normal"/>
              <w:tabs>
                <w:tab w:val="left" w:leader="none" w:pos="720"/>
              </w:tabs>
              <w:ind w:left="720"/>
              <w:jc w:val="left"/>
              <w:rPr>
                <w:noProof w:val="0"/>
                <w:lang w:val="pt-BR"/>
              </w:rPr>
            </w:pPr>
          </w:p>
        </w:tc>
      </w:tr>
      <w:tr w:rsidR="5E2F2656" w:rsidTr="5E2F2656" w14:paraId="330D673E">
        <w:trPr>
          <w:trHeight w:val="300"/>
        </w:trPr>
        <w:tc>
          <w:tcPr>
            <w:tcW w:w="4489" w:type="dxa"/>
            <w:tcMar/>
          </w:tcPr>
          <w:p w:rsidR="5E2F2656" w:rsidP="5E2F2656" w:rsidRDefault="5E2F2656" w14:paraId="4A706B66">
            <w:pPr>
              <w:jc w:val="both"/>
              <w:rPr>
                <w:b w:val="1"/>
                <w:bCs w:val="1"/>
              </w:rPr>
            </w:pPr>
            <w:r w:rsidRPr="5E2F2656" w:rsidR="5E2F2656">
              <w:rPr>
                <w:b w:val="1"/>
                <w:bCs w:val="1"/>
              </w:rPr>
              <w:t>Ação do ator</w:t>
            </w:r>
          </w:p>
        </w:tc>
        <w:tc>
          <w:tcPr>
            <w:tcW w:w="4485" w:type="dxa"/>
            <w:tcMar/>
          </w:tcPr>
          <w:p w:rsidR="5E2F2656" w:rsidP="5E2F2656" w:rsidRDefault="5E2F2656" w14:paraId="0F5A5912">
            <w:pPr>
              <w:rPr>
                <w:b w:val="1"/>
                <w:bCs w:val="1"/>
              </w:rPr>
            </w:pPr>
            <w:r w:rsidRPr="5E2F2656" w:rsidR="5E2F2656">
              <w:rPr>
                <w:b w:val="1"/>
                <w:bCs w:val="1"/>
              </w:rPr>
              <w:t>Resposta do sistema</w:t>
            </w:r>
          </w:p>
        </w:tc>
      </w:tr>
      <w:tr w:rsidR="5E2F2656" w:rsidTr="5E2F2656" w14:paraId="4ED9A88B">
        <w:trPr>
          <w:trHeight w:val="300"/>
        </w:trPr>
        <w:tc>
          <w:tcPr>
            <w:tcW w:w="4489" w:type="dxa"/>
            <w:tcMar/>
          </w:tcPr>
          <w:p w:rsidR="461DF8BC" w:rsidP="5E2F2656" w:rsidRDefault="461DF8BC" w14:paraId="3D460457" w14:textId="38938219">
            <w:pPr>
              <w:pStyle w:val="ListParagraph"/>
              <w:numPr>
                <w:ilvl w:val="0"/>
                <w:numId w:val="38"/>
              </w:numPr>
              <w:spacing w:before="0" w:beforeAutospacing="off" w:after="0" w:afterAutospacing="off"/>
              <w:rPr>
                <w:noProof w:val="0"/>
                <w:lang w:val="pt-BR"/>
              </w:rPr>
            </w:pPr>
            <w:r w:rsidRPr="5E2F2656" w:rsidR="461DF8BC">
              <w:rPr>
                <w:noProof w:val="0"/>
                <w:lang w:val="pt-BR"/>
              </w:rPr>
              <w:t>O administrador ou usuário autorizado acessa a interface de consulta de ordens de entrega.</w:t>
            </w:r>
          </w:p>
          <w:p w:rsidR="461DF8BC" w:rsidP="5E2F2656" w:rsidRDefault="461DF8BC" w14:paraId="005C2D46" w14:textId="18B57A3F">
            <w:pPr>
              <w:pStyle w:val="ListParagraph"/>
              <w:numPr>
                <w:ilvl w:val="0"/>
                <w:numId w:val="38"/>
              </w:numPr>
              <w:spacing w:before="0" w:beforeAutospacing="off" w:after="0" w:afterAutospacing="off"/>
              <w:rPr>
                <w:noProof w:val="0"/>
                <w:lang w:val="pt-BR"/>
              </w:rPr>
            </w:pPr>
            <w:r w:rsidRPr="5E2F2656" w:rsidR="461DF8BC">
              <w:rPr>
                <w:noProof w:val="0"/>
                <w:lang w:val="pt-BR"/>
              </w:rPr>
              <w:t>O usuário insere parâmetros de busca (e.g., cliente, data, veículo, motorista) e confirma a consulta.</w:t>
            </w:r>
          </w:p>
          <w:p w:rsidR="5E2F2656" w:rsidP="5E2F2656" w:rsidRDefault="5E2F2656" w14:paraId="4DFB8D6D" w14:textId="24AF34B7">
            <w:pPr>
              <w:pStyle w:val="ListParagraph"/>
              <w:spacing w:before="0" w:beforeAutospacing="off" w:after="0" w:afterAutospacing="off"/>
              <w:ind w:left="720"/>
              <w:rPr>
                <w:noProof w:val="0"/>
                <w:lang w:val="pt-BR"/>
              </w:rPr>
            </w:pPr>
          </w:p>
          <w:p w:rsidR="5E2F2656" w:rsidP="5E2F2656" w:rsidRDefault="5E2F2656" w14:paraId="595E74AF" w14:textId="6F09D3CB">
            <w:pPr>
              <w:pStyle w:val="Normal"/>
              <w:spacing w:before="0" w:beforeAutospacing="off" w:after="0" w:afterAutospacing="off"/>
              <w:ind w:left="0"/>
              <w:rPr>
                <w:noProof w:val="0"/>
                <w:lang w:val="pt-BR"/>
              </w:rPr>
            </w:pPr>
          </w:p>
          <w:p w:rsidR="5E2F2656" w:rsidP="5E2F2656" w:rsidRDefault="5E2F2656" w14:paraId="769EBDF1" w14:textId="407B313E">
            <w:pPr>
              <w:pStyle w:val="ListParagraph"/>
              <w:spacing w:before="0" w:beforeAutospacing="off" w:after="0" w:afterAutospacing="off"/>
              <w:ind w:left="720"/>
              <w:rPr>
                <w:noProof w:val="0"/>
                <w:lang w:val="pt-BR"/>
              </w:rPr>
            </w:pPr>
          </w:p>
          <w:p w:rsidR="5E2F2656" w:rsidP="5E2F2656" w:rsidRDefault="5E2F2656" w14:paraId="60AF9C72" w14:textId="0F605C3C">
            <w:pPr>
              <w:pStyle w:val="ListParagraph"/>
              <w:spacing w:before="0" w:beforeAutospacing="off" w:after="0" w:afterAutospacing="off"/>
              <w:ind w:left="720"/>
              <w:rPr>
                <w:noProof w:val="0"/>
                <w:lang w:val="pt-BR"/>
              </w:rPr>
            </w:pPr>
          </w:p>
          <w:p w:rsidR="5E2F2656" w:rsidP="5E2F2656" w:rsidRDefault="5E2F2656" w14:paraId="646AFF20" w14:textId="2612451E">
            <w:pPr>
              <w:pStyle w:val="ListParagraph"/>
              <w:spacing w:before="0" w:beforeAutospacing="off" w:after="0" w:afterAutospacing="off"/>
              <w:ind w:left="720"/>
              <w:rPr>
                <w:noProof w:val="0"/>
                <w:lang w:val="pt-BR"/>
              </w:rPr>
            </w:pPr>
          </w:p>
          <w:p w:rsidR="5E2F2656" w:rsidP="5E2F2656" w:rsidRDefault="5E2F2656" w14:paraId="6E0F1E3F" w14:textId="77D36715">
            <w:pPr>
              <w:pStyle w:val="ListParagraph"/>
              <w:spacing w:before="0" w:beforeAutospacing="off" w:after="0" w:afterAutospacing="off"/>
              <w:ind w:left="720"/>
              <w:jc w:val="left"/>
              <w:rPr>
                <w:noProof w:val="0"/>
                <w:lang w:val="pt-BR"/>
              </w:rPr>
            </w:pPr>
          </w:p>
          <w:p w:rsidR="5E2F2656" w:rsidP="5E2F2656" w:rsidRDefault="5E2F2656" w14:paraId="56CA8B6D" w14:textId="2E1F8A20">
            <w:pPr>
              <w:pStyle w:val="ListParagraph"/>
              <w:ind w:left="720"/>
              <w:jc w:val="both"/>
              <w:rPr>
                <w:noProof w:val="0"/>
                <w:lang w:val="pt-BR"/>
              </w:rPr>
            </w:pPr>
          </w:p>
        </w:tc>
        <w:tc>
          <w:tcPr>
            <w:tcW w:w="4485" w:type="dxa"/>
            <w:tcMar/>
          </w:tcPr>
          <w:p w:rsidR="461DF8BC" w:rsidP="5E2F2656" w:rsidRDefault="461DF8BC" w14:paraId="3086F6C6" w14:textId="125C2F76">
            <w:pPr>
              <w:pStyle w:val="ListParagraph"/>
              <w:numPr>
                <w:ilvl w:val="0"/>
                <w:numId w:val="7"/>
              </w:numPr>
              <w:spacing w:before="0" w:beforeAutospacing="off" w:after="0" w:afterAutospacing="off"/>
              <w:rPr>
                <w:noProof w:val="0"/>
                <w:lang w:val="pt-BR"/>
              </w:rPr>
            </w:pPr>
            <w:r w:rsidRPr="5E2F2656" w:rsidR="461DF8BC">
              <w:rPr>
                <w:noProof w:val="0"/>
                <w:lang w:val="pt-BR"/>
              </w:rPr>
              <w:t>O sistema busca as informações na base de dados com base nos parâmetros fornecidos.</w:t>
            </w:r>
          </w:p>
          <w:p w:rsidR="461DF8BC" w:rsidP="5E2F2656" w:rsidRDefault="461DF8BC" w14:paraId="3E271F32" w14:textId="46B90F76">
            <w:pPr>
              <w:pStyle w:val="ListParagraph"/>
              <w:numPr>
                <w:ilvl w:val="0"/>
                <w:numId w:val="7"/>
              </w:numPr>
              <w:spacing w:before="0" w:beforeAutospacing="off" w:after="0" w:afterAutospacing="off"/>
              <w:rPr>
                <w:noProof w:val="0"/>
                <w:lang w:val="pt-BR"/>
              </w:rPr>
            </w:pPr>
            <w:r w:rsidRPr="5E2F2656" w:rsidR="461DF8BC">
              <w:rPr>
                <w:noProof w:val="0"/>
                <w:lang w:val="pt-BR"/>
              </w:rPr>
              <w:t>Se encontrar correspondências, o sistema exibe os detalhes da entrega (cliente, motorista, veículo, rota estratégica, data, período do dia, urgência, etc.).</w:t>
            </w:r>
          </w:p>
          <w:p w:rsidR="461DF8BC" w:rsidP="5E2F2656" w:rsidRDefault="461DF8BC" w14:paraId="7A028198" w14:textId="14CA510A">
            <w:pPr>
              <w:pStyle w:val="ListParagraph"/>
              <w:numPr>
                <w:ilvl w:val="0"/>
                <w:numId w:val="7"/>
              </w:numPr>
              <w:spacing w:before="0" w:beforeAutospacing="off" w:after="0" w:afterAutospacing="off"/>
              <w:rPr>
                <w:noProof w:val="0"/>
                <w:lang w:val="pt-BR"/>
              </w:rPr>
            </w:pPr>
            <w:r w:rsidRPr="5E2F2656" w:rsidR="461DF8BC">
              <w:rPr>
                <w:noProof w:val="0"/>
                <w:lang w:val="pt-BR"/>
              </w:rPr>
              <w:t>Se não houver correspondências, o sistema exibe uma mensagem informando que nenhum registro foi encontrado</w:t>
            </w:r>
          </w:p>
          <w:p w:rsidR="5E2F2656" w:rsidP="5E2F2656" w:rsidRDefault="5E2F2656" w14:paraId="78974AA9" w14:textId="459123FA">
            <w:pPr>
              <w:pStyle w:val="ListParagraph"/>
              <w:spacing w:before="0" w:beforeAutospacing="off" w:after="0" w:afterAutospacing="off"/>
              <w:ind w:left="720"/>
              <w:rPr>
                <w:noProof w:val="0"/>
                <w:lang w:val="pt-BR"/>
              </w:rPr>
            </w:pPr>
          </w:p>
          <w:p w:rsidR="5E2F2656" w:rsidP="5E2F2656" w:rsidRDefault="5E2F2656" w14:paraId="736BF177" w14:textId="65A415EF">
            <w:pPr>
              <w:pStyle w:val="Normal"/>
              <w:spacing w:before="0" w:beforeAutospacing="off" w:after="0" w:afterAutospacing="off"/>
              <w:ind w:left="720"/>
              <w:rPr>
                <w:noProof w:val="0"/>
                <w:lang w:val="pt-BR"/>
              </w:rPr>
            </w:pPr>
          </w:p>
          <w:p w:rsidR="5E2F2656" w:rsidP="5E2F2656" w:rsidRDefault="5E2F2656" w14:paraId="57254DD0" w14:textId="6B69089E">
            <w:pPr>
              <w:jc w:val="both"/>
              <w:rPr>
                <w:color w:val="FF0000"/>
              </w:rPr>
            </w:pPr>
          </w:p>
        </w:tc>
      </w:tr>
    </w:tbl>
    <w:p xmlns:wp14="http://schemas.microsoft.com/office/word/2010/wordml" w:rsidR="00AD4643" w:rsidP="5E2F2656" w:rsidRDefault="00AD4643" w14:paraId="029AF913" wp14:textId="2CBAB579">
      <w:pPr/>
    </w:p>
    <w:p xmlns:wp14="http://schemas.microsoft.com/office/word/2010/wordml" w:rsidR="00AD4643" w:rsidP="5E2F2656" w:rsidRDefault="00AD4643" w14:paraId="2674CE96" wp14:textId="0E402F43">
      <w:pPr/>
      <w:r>
        <w:br w:type="page"/>
      </w:r>
    </w:p>
    <w:p xmlns:wp14="http://schemas.microsoft.com/office/word/2010/wordml" w:rsidR="00AD4643" w:rsidP="5E2F2656" w:rsidRDefault="00AD4643" w14:paraId="4AEB3737" wp14:textId="5F688569">
      <w:pPr/>
    </w:p>
    <w:p xmlns:wp14="http://schemas.microsoft.com/office/word/2010/wordml" w:rsidR="00AD4643" w:rsidP="5E2F2656" w:rsidRDefault="00AD4643" w14:paraId="2F8DA280" wp14:textId="2BDAEEEA">
      <w:pPr/>
    </w:p>
    <w:p xmlns:wp14="http://schemas.microsoft.com/office/word/2010/wordml" w:rsidR="00AD4643" w:rsidP="5E2F2656" w:rsidRDefault="00AD4643" w14:paraId="520D51D3" wp14:textId="45D6538B">
      <w:pPr/>
    </w:p>
    <w:p xmlns:wp14="http://schemas.microsoft.com/office/word/2010/wordml" w:rsidR="00AD4643" w:rsidP="5E2F2656" w:rsidRDefault="00AD4643" w14:paraId="76AD3A47" wp14:textId="1DFF01B5">
      <w:pPr>
        <w:pStyle w:val="Normal"/>
      </w:pPr>
    </w:p>
    <w:p xmlns:wp14="http://schemas.microsoft.com/office/word/2010/wordml" w:rsidR="00AD4643" w:rsidP="5E2F2656" w:rsidRDefault="00AD4643" w14:paraId="1ED049F8" wp14:textId="7E454750">
      <w:pPr>
        <w:pStyle w:val="Ttulo3"/>
        <w:spacing w:before="240" w:beforeAutospacing="off" w:after="60" w:afterAutospacing="off" w:line="259" w:lineRule="auto"/>
        <w:ind w:right="0"/>
        <w:jc w:val="both"/>
        <w:rPr/>
      </w:pPr>
      <w:r w:rsidRPr="5E2F2656" w:rsidR="18D5E307">
        <w:rPr>
          <w:noProof w:val="0"/>
          <w:lang w:val="pt-BR"/>
        </w:rPr>
        <w:t xml:space="preserve"> Registrar Abastecimento do Veículo</w:t>
      </w:r>
    </w:p>
    <w:p xmlns:wp14="http://schemas.microsoft.com/office/word/2010/wordml" w:rsidR="00AD4643" w:rsidP="5E2F2656" w:rsidRDefault="00AD4643" w14:paraId="34D728BD" wp14:textId="6B489D18">
      <w:pPr>
        <w:pStyle w:val="Normal"/>
        <w:ind w:left="720"/>
        <w:rPr>
          <w:b w:val="1"/>
          <w:bCs w:val="1"/>
          <w:sz w:val="26"/>
          <w:szCs w:val="26"/>
        </w:rPr>
      </w:pPr>
      <w:r w:rsidRPr="5E2F2656" w:rsidR="18D5E307">
        <w:rPr>
          <w:b w:val="1"/>
          <w:bCs w:val="1"/>
          <w:sz w:val="26"/>
          <w:szCs w:val="26"/>
        </w:rPr>
        <w:t>a) Descrição Resumida</w:t>
      </w:r>
    </w:p>
    <w:p xmlns:wp14="http://schemas.microsoft.com/office/word/2010/wordml" w:rsidR="00AD4643" w:rsidP="5E2F2656" w:rsidRDefault="00AD4643" w14:paraId="65934231" wp14:textId="3A16958F">
      <w:pPr>
        <w:pStyle w:val="ListParagraph"/>
        <w:ind w:left="1068"/>
        <w:rPr>
          <w:noProof w:val="0"/>
          <w:lang w:val="pt-BR"/>
        </w:rPr>
      </w:pPr>
      <w:r w:rsidRPr="5E2F2656" w:rsidR="18D5E307">
        <w:rPr>
          <w:noProof w:val="0"/>
          <w:lang w:val="pt-BR"/>
        </w:rPr>
        <w:t xml:space="preserve">O usuário registre informações sobre o abastecimento de um veículo da frota para fins de controle de despesas e </w:t>
      </w:r>
      <w:r w:rsidRPr="5E2F2656" w:rsidR="18D5E307">
        <w:rPr>
          <w:noProof w:val="0"/>
          <w:lang w:val="pt-BR"/>
        </w:rPr>
        <w:t>quilometragem..</w:t>
      </w:r>
    </w:p>
    <w:p xmlns:wp14="http://schemas.microsoft.com/office/word/2010/wordml" w:rsidR="00AD4643" w:rsidP="5E2F2656" w:rsidRDefault="00AD4643" w14:paraId="6008A1C1" wp14:textId="26CC2389">
      <w:pPr>
        <w:pStyle w:val="ListParagraph"/>
        <w:ind w:left="2160"/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</w:pPr>
    </w:p>
    <w:p xmlns:wp14="http://schemas.microsoft.com/office/word/2010/wordml" w:rsidR="00AD4643" w:rsidP="5E2F2656" w:rsidRDefault="00AD4643" w14:paraId="448C89ED" wp14:textId="446B051B">
      <w:pPr>
        <w:pStyle w:val="Titulo4"/>
        <w:ind w:left="708"/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</w:pPr>
      <w:r w:rsidR="18D5E307">
        <w:rPr/>
        <w:t xml:space="preserve"> b) Realização do Caso de Uso</w:t>
      </w:r>
    </w:p>
    <w:p xmlns:wp14="http://schemas.microsoft.com/office/word/2010/wordml" w:rsidR="00AD4643" w:rsidP="5E2F2656" w:rsidRDefault="00AD4643" wp14:textId="77777777" w14:paraId="3D0C260E">
      <w:pPr>
        <w:pStyle w:val="Titulo4"/>
        <w:ind w:left="2124"/>
      </w:pPr>
    </w:p>
    <w:tbl>
      <w:tblPr>
        <w:tblStyle w:val="TableGrid"/>
        <w:tblW w:w="0" w:type="auto"/>
        <w:tblInd w:w="-5" w:type="dxa"/>
        <w:tblLook w:val="0000" w:firstRow="0" w:lastRow="0" w:firstColumn="0" w:lastColumn="0" w:noHBand="0" w:noVBand="0"/>
      </w:tblPr>
      <w:tblGrid>
        <w:gridCol w:w="4489"/>
        <w:gridCol w:w="4485"/>
      </w:tblGrid>
      <w:tr w:rsidR="5E2F2656" w:rsidTr="5E2F2656" w14:paraId="7FA26657">
        <w:trPr>
          <w:trHeight w:val="300"/>
        </w:trPr>
        <w:tc>
          <w:tcPr>
            <w:tcW w:w="4489" w:type="dxa"/>
            <w:tcMar/>
          </w:tcPr>
          <w:p w:rsidR="5E2F2656" w:rsidP="5E2F2656" w:rsidRDefault="5E2F2656" w14:paraId="48D77365" w14:textId="12D3EB5A">
            <w:pPr>
              <w:pStyle w:val="Normal"/>
              <w:rPr>
                <w:color w:val="000000" w:themeColor="text1" w:themeTint="FF" w:themeShade="FF"/>
              </w:rPr>
            </w:pPr>
            <w:r w:rsidRPr="5E2F2656" w:rsidR="5E2F2656">
              <w:rPr>
                <w:color w:val="000000" w:themeColor="text1" w:themeTint="FF" w:themeShade="FF"/>
              </w:rPr>
              <w:t xml:space="preserve">Nome: </w:t>
            </w:r>
            <w:r w:rsidRPr="5E2F2656" w:rsidR="2E45EDD2">
              <w:rPr>
                <w:color w:val="000000" w:themeColor="text1" w:themeTint="FF" w:themeShade="FF"/>
              </w:rPr>
              <w:t xml:space="preserve">Registrar Abastecimento do Veículo </w:t>
            </w:r>
          </w:p>
        </w:tc>
        <w:tc>
          <w:tcPr>
            <w:tcW w:w="4485" w:type="dxa"/>
            <w:tcMar/>
          </w:tcPr>
          <w:p w:rsidR="5E2F2656" w:rsidP="5E2F2656" w:rsidRDefault="5E2F2656" w14:paraId="499BE002" w14:textId="09FEBAF6">
            <w:pPr>
              <w:pStyle w:val="Normal"/>
              <w:jc w:val="both"/>
              <w:rPr>
                <w:b w:val="0"/>
                <w:bCs w:val="0"/>
                <w:sz w:val="28"/>
                <w:szCs w:val="28"/>
              </w:rPr>
            </w:pPr>
            <w:r w:rsidRPr="5E2F2656" w:rsidR="5E2F2656">
              <w:rPr>
                <w:b w:val="1"/>
                <w:bCs w:val="1"/>
                <w:sz w:val="28"/>
                <w:szCs w:val="28"/>
              </w:rPr>
              <w:t xml:space="preserve">Frequência: </w:t>
            </w:r>
            <w:r w:rsidRPr="5E2F2656" w:rsidR="5E2F265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Conforme necessidade</w:t>
            </w:r>
          </w:p>
        </w:tc>
      </w:tr>
      <w:tr w:rsidR="5E2F2656" w:rsidTr="5E2F2656" w14:paraId="02729F34">
        <w:trPr>
          <w:trHeight w:val="300"/>
        </w:trPr>
        <w:tc>
          <w:tcPr>
            <w:tcW w:w="4489" w:type="dxa"/>
            <w:tcMar/>
          </w:tcPr>
          <w:p w:rsidR="5E2F2656" w:rsidP="5E2F2656" w:rsidRDefault="5E2F2656" w14:paraId="69DC0CF3" w14:textId="13520AFD">
            <w:pPr>
              <w:numPr>
                <w:ilvl w:val="0"/>
                <w:numId w:val="5"/>
              </w:numPr>
              <w:tabs>
                <w:tab w:val="left" w:leader="none" w:pos="720"/>
              </w:tabs>
              <w:jc w:val="left"/>
              <w:rPr>
                <w:color w:val="000000" w:themeColor="text1" w:themeTint="FF" w:themeShade="FF"/>
              </w:rPr>
            </w:pPr>
            <w:r w:rsidRPr="5E2F2656" w:rsidR="5E2F2656">
              <w:rPr>
                <w:b w:val="1"/>
                <w:bCs w:val="1"/>
              </w:rPr>
              <w:t>Regra de negócio:</w:t>
            </w:r>
            <w:r w:rsidRPr="5E2F2656" w:rsidR="5E2F265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 xml:space="preserve"> </w:t>
            </w:r>
            <w:r w:rsidRPr="5E2F2656" w:rsidR="65C6529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Todos os registros de abastecimento devem conter as informações completas e ser vinculados a veículos e motoristas cadastrados.</w:t>
            </w:r>
          </w:p>
          <w:p w:rsidR="5E2F2656" w:rsidP="5E2F2656" w:rsidRDefault="5E2F2656" w14:paraId="23FE272D" w14:textId="3B848ADA">
            <w:pPr>
              <w:tabs>
                <w:tab w:val="left" w:leader="none" w:pos="720"/>
              </w:tabs>
              <w:jc w:val="left"/>
              <w:rPr>
                <w:color w:val="000000" w:themeColor="text1" w:themeTint="FF" w:themeShade="FF"/>
              </w:rPr>
            </w:pPr>
          </w:p>
        </w:tc>
        <w:tc>
          <w:tcPr>
            <w:tcW w:w="4485" w:type="dxa"/>
            <w:tcMar/>
          </w:tcPr>
          <w:p w:rsidR="5E2F2656" w:rsidP="5E2F2656" w:rsidRDefault="5E2F2656" w14:paraId="703BA136" w14:textId="23B310A1">
            <w:pPr>
              <w:pStyle w:val="ListParagraph"/>
              <w:numPr>
                <w:ilvl w:val="0"/>
                <w:numId w:val="8"/>
              </w:numPr>
              <w:tabs>
                <w:tab w:val="left" w:leader="none" w:pos="720"/>
              </w:tabs>
              <w:jc w:val="left"/>
              <w:rPr>
                <w:noProof w:val="0"/>
                <w:lang w:val="pt-BR"/>
              </w:rPr>
            </w:pPr>
            <w:r w:rsidRPr="5E2F2656" w:rsidR="5E2F2656">
              <w:rPr>
                <w:b w:val="1"/>
                <w:bCs w:val="1"/>
              </w:rPr>
              <w:t>Exceções:</w:t>
            </w:r>
            <w:r w:rsidR="5E2F2656">
              <w:rPr/>
              <w:t xml:space="preserve"> </w:t>
            </w:r>
            <w:r w:rsidRPr="5E2F2656" w:rsidR="69C75C22">
              <w:rPr>
                <w:noProof w:val="0"/>
                <w:lang w:val="pt-BR"/>
              </w:rPr>
              <w:t>Se algum campo obrigatório (veículo, motorista, posto de abastecimento, etc.) estiver em branco, o sistema exibe uma mensagem de erro solicitando o preenchimento.</w:t>
            </w:r>
          </w:p>
          <w:p w:rsidR="69C75C22" w:rsidP="5E2F2656" w:rsidRDefault="69C75C22" w14:paraId="063DE3E9" w14:textId="1EE32893">
            <w:pPr>
              <w:pStyle w:val="ListParagraph"/>
              <w:numPr>
                <w:ilvl w:val="0"/>
                <w:numId w:val="8"/>
              </w:numPr>
              <w:spacing w:before="0" w:beforeAutospacing="off" w:after="0" w:afterAutospacing="off"/>
              <w:rPr>
                <w:noProof w:val="0"/>
                <w:lang w:val="pt-BR"/>
              </w:rPr>
            </w:pPr>
            <w:r w:rsidRPr="5E2F2656" w:rsidR="69C75C22">
              <w:rPr>
                <w:noProof w:val="0"/>
                <w:lang w:val="pt-BR"/>
              </w:rPr>
              <w:t>Se o valor por litro ou a quantidade de litros não estiver em um formato válido (e.g., texto em vez de número), o sistema exibe uma mensagem de erro e não prossegue.</w:t>
            </w:r>
          </w:p>
          <w:p w:rsidR="5E2F2656" w:rsidP="5E2F2656" w:rsidRDefault="5E2F2656" w14:paraId="1BB7FEBF" w14:textId="22253C3E">
            <w:pPr>
              <w:pStyle w:val="ListParagraph"/>
              <w:tabs>
                <w:tab w:val="left" w:leader="none" w:pos="720"/>
              </w:tabs>
              <w:ind w:left="720"/>
              <w:jc w:val="left"/>
            </w:pPr>
          </w:p>
          <w:p w:rsidR="5E2F2656" w:rsidP="5E2F2656" w:rsidRDefault="5E2F2656" w14:paraId="04539FC8" w14:textId="7881DA16">
            <w:pPr>
              <w:pStyle w:val="ListParagraph"/>
              <w:tabs>
                <w:tab w:val="left" w:leader="none" w:pos="720"/>
              </w:tabs>
              <w:ind w:left="720"/>
              <w:jc w:val="left"/>
              <w:rPr>
                <w:noProof w:val="0"/>
                <w:lang w:val="pt-BR"/>
              </w:rPr>
            </w:pPr>
          </w:p>
          <w:p w:rsidR="5E2F2656" w:rsidP="5E2F2656" w:rsidRDefault="5E2F2656" w14:paraId="11615DD7" w14:textId="5C78189C">
            <w:pPr>
              <w:pStyle w:val="Normal"/>
              <w:tabs>
                <w:tab w:val="left" w:leader="none" w:pos="720"/>
              </w:tabs>
              <w:ind w:left="720"/>
              <w:jc w:val="left"/>
              <w:rPr>
                <w:noProof w:val="0"/>
                <w:lang w:val="pt-BR"/>
              </w:rPr>
            </w:pPr>
          </w:p>
        </w:tc>
      </w:tr>
      <w:tr w:rsidR="5E2F2656" w:rsidTr="5E2F2656" w14:paraId="7B448AC8">
        <w:trPr>
          <w:trHeight w:val="300"/>
        </w:trPr>
        <w:tc>
          <w:tcPr>
            <w:tcW w:w="4489" w:type="dxa"/>
            <w:tcMar/>
          </w:tcPr>
          <w:p w:rsidR="5E2F2656" w:rsidP="5E2F2656" w:rsidRDefault="5E2F2656" w14:paraId="37FBA121">
            <w:pPr>
              <w:jc w:val="both"/>
              <w:rPr>
                <w:b w:val="1"/>
                <w:bCs w:val="1"/>
              </w:rPr>
            </w:pPr>
            <w:r w:rsidRPr="5E2F2656" w:rsidR="5E2F2656">
              <w:rPr>
                <w:b w:val="1"/>
                <w:bCs w:val="1"/>
              </w:rPr>
              <w:t>Ação do ator</w:t>
            </w:r>
          </w:p>
        </w:tc>
        <w:tc>
          <w:tcPr>
            <w:tcW w:w="4485" w:type="dxa"/>
            <w:tcMar/>
          </w:tcPr>
          <w:p w:rsidR="5E2F2656" w:rsidP="5E2F2656" w:rsidRDefault="5E2F2656" w14:paraId="45012881">
            <w:pPr>
              <w:rPr>
                <w:b w:val="1"/>
                <w:bCs w:val="1"/>
              </w:rPr>
            </w:pPr>
            <w:r w:rsidRPr="5E2F2656" w:rsidR="5E2F2656">
              <w:rPr>
                <w:b w:val="1"/>
                <w:bCs w:val="1"/>
              </w:rPr>
              <w:t>Resposta do sistema</w:t>
            </w:r>
          </w:p>
        </w:tc>
      </w:tr>
      <w:tr w:rsidR="5E2F2656" w:rsidTr="5E2F2656" w14:paraId="129E0E30">
        <w:trPr>
          <w:trHeight w:val="300"/>
        </w:trPr>
        <w:tc>
          <w:tcPr>
            <w:tcW w:w="4489" w:type="dxa"/>
            <w:tcMar/>
          </w:tcPr>
          <w:p w:rsidR="685AC573" w:rsidP="5E2F2656" w:rsidRDefault="685AC573" w14:paraId="306726E4" w14:textId="0E9B156C">
            <w:pPr>
              <w:pStyle w:val="ListParagraph"/>
              <w:numPr>
                <w:ilvl w:val="0"/>
                <w:numId w:val="44"/>
              </w:numPr>
              <w:spacing w:before="0" w:beforeAutospacing="off" w:after="0" w:afterAutospacing="off"/>
              <w:rPr>
                <w:noProof w:val="0"/>
                <w:lang w:val="pt-BR"/>
              </w:rPr>
            </w:pPr>
            <w:r w:rsidRPr="5E2F2656" w:rsidR="685AC573">
              <w:rPr>
                <w:noProof w:val="0"/>
                <w:lang w:val="pt-BR"/>
              </w:rPr>
              <w:t>O usuário acessa a interface de registro de abastecimento.</w:t>
            </w:r>
          </w:p>
          <w:p w:rsidR="685AC573" w:rsidP="5E2F2656" w:rsidRDefault="685AC573" w14:paraId="55EF6FE2" w14:textId="624BDCD8">
            <w:pPr>
              <w:pStyle w:val="ListParagraph"/>
              <w:numPr>
                <w:ilvl w:val="0"/>
                <w:numId w:val="44"/>
              </w:numPr>
              <w:spacing w:before="0" w:beforeAutospacing="off" w:after="0" w:afterAutospacing="off"/>
              <w:rPr>
                <w:noProof w:val="0"/>
                <w:lang w:val="pt-BR"/>
              </w:rPr>
            </w:pPr>
            <w:r w:rsidRPr="5E2F2656" w:rsidR="685AC573">
              <w:rPr>
                <w:noProof w:val="0"/>
                <w:lang w:val="pt-BR"/>
              </w:rPr>
              <w:t>O usuário insere os dados obrigatórios: veículo, motorista, posto de abastecimento, quantidade de litros, valor por litro, quilometragem atual, data e número da nota fiscal.</w:t>
            </w:r>
          </w:p>
          <w:p w:rsidR="685AC573" w:rsidP="5E2F2656" w:rsidRDefault="685AC573" w14:paraId="70FD4462" w14:textId="31DB7521">
            <w:pPr>
              <w:pStyle w:val="ListParagraph"/>
              <w:numPr>
                <w:ilvl w:val="0"/>
                <w:numId w:val="44"/>
              </w:numPr>
              <w:spacing w:before="0" w:beforeAutospacing="off" w:after="0" w:afterAutospacing="off"/>
              <w:rPr>
                <w:noProof w:val="0"/>
                <w:lang w:val="pt-BR"/>
              </w:rPr>
            </w:pPr>
            <w:r w:rsidRPr="5E2F2656" w:rsidR="685AC573">
              <w:rPr>
                <w:noProof w:val="0"/>
                <w:lang w:val="pt-BR"/>
              </w:rPr>
              <w:t>O usuário confirma o registro do abastecimento.</w:t>
            </w:r>
          </w:p>
          <w:p w:rsidR="5E2F2656" w:rsidP="5E2F2656" w:rsidRDefault="5E2F2656" w14:paraId="61C299D4" w14:textId="2A3ECBA3">
            <w:pPr>
              <w:pStyle w:val="Normal"/>
              <w:spacing w:before="0" w:beforeAutospacing="off" w:after="0" w:afterAutospacing="off"/>
              <w:ind w:left="708"/>
              <w:rPr>
                <w:noProof w:val="0"/>
                <w:lang w:val="pt-BR"/>
              </w:rPr>
            </w:pPr>
          </w:p>
          <w:p w:rsidR="5E2F2656" w:rsidP="5E2F2656" w:rsidRDefault="5E2F2656" w14:paraId="0B73B20C" w14:textId="24AF34B7">
            <w:pPr>
              <w:pStyle w:val="ListParagraph"/>
              <w:spacing w:before="0" w:beforeAutospacing="off" w:after="0" w:afterAutospacing="off"/>
              <w:ind w:left="720"/>
              <w:rPr>
                <w:noProof w:val="0"/>
                <w:lang w:val="pt-BR"/>
              </w:rPr>
            </w:pPr>
          </w:p>
          <w:p w:rsidR="5E2F2656" w:rsidP="5E2F2656" w:rsidRDefault="5E2F2656" w14:paraId="0681EE0A" w14:textId="6F09D3CB">
            <w:pPr>
              <w:pStyle w:val="Normal"/>
              <w:spacing w:before="0" w:beforeAutospacing="off" w:after="0" w:afterAutospacing="off"/>
              <w:ind w:left="0"/>
              <w:rPr>
                <w:noProof w:val="0"/>
                <w:lang w:val="pt-BR"/>
              </w:rPr>
            </w:pPr>
          </w:p>
          <w:p w:rsidR="5E2F2656" w:rsidP="5E2F2656" w:rsidRDefault="5E2F2656" w14:paraId="26CE75DE" w14:textId="407B313E">
            <w:pPr>
              <w:pStyle w:val="ListParagraph"/>
              <w:spacing w:before="0" w:beforeAutospacing="off" w:after="0" w:afterAutospacing="off"/>
              <w:ind w:left="720"/>
              <w:rPr>
                <w:noProof w:val="0"/>
                <w:lang w:val="pt-BR"/>
              </w:rPr>
            </w:pPr>
          </w:p>
          <w:p w:rsidR="5E2F2656" w:rsidP="5E2F2656" w:rsidRDefault="5E2F2656" w14:paraId="0D2ADB3B" w14:textId="0F605C3C">
            <w:pPr>
              <w:pStyle w:val="ListParagraph"/>
              <w:spacing w:before="0" w:beforeAutospacing="off" w:after="0" w:afterAutospacing="off"/>
              <w:ind w:left="720"/>
              <w:rPr>
                <w:noProof w:val="0"/>
                <w:lang w:val="pt-BR"/>
              </w:rPr>
            </w:pPr>
          </w:p>
          <w:p w:rsidR="5E2F2656" w:rsidP="5E2F2656" w:rsidRDefault="5E2F2656" w14:paraId="0945309B" w14:textId="2612451E">
            <w:pPr>
              <w:pStyle w:val="ListParagraph"/>
              <w:spacing w:before="0" w:beforeAutospacing="off" w:after="0" w:afterAutospacing="off"/>
              <w:ind w:left="720"/>
              <w:rPr>
                <w:noProof w:val="0"/>
                <w:lang w:val="pt-BR"/>
              </w:rPr>
            </w:pPr>
          </w:p>
          <w:p w:rsidR="5E2F2656" w:rsidP="5E2F2656" w:rsidRDefault="5E2F2656" w14:paraId="0379B226" w14:textId="77D36715">
            <w:pPr>
              <w:pStyle w:val="ListParagraph"/>
              <w:spacing w:before="0" w:beforeAutospacing="off" w:after="0" w:afterAutospacing="off"/>
              <w:ind w:left="720"/>
              <w:jc w:val="left"/>
              <w:rPr>
                <w:noProof w:val="0"/>
                <w:lang w:val="pt-BR"/>
              </w:rPr>
            </w:pPr>
          </w:p>
          <w:p w:rsidR="5E2F2656" w:rsidP="5E2F2656" w:rsidRDefault="5E2F2656" w14:paraId="6E5D94F6" w14:textId="2E1F8A20">
            <w:pPr>
              <w:pStyle w:val="ListParagraph"/>
              <w:ind w:left="720"/>
              <w:jc w:val="both"/>
              <w:rPr>
                <w:noProof w:val="0"/>
                <w:lang w:val="pt-BR"/>
              </w:rPr>
            </w:pPr>
          </w:p>
        </w:tc>
        <w:tc>
          <w:tcPr>
            <w:tcW w:w="4485" w:type="dxa"/>
            <w:tcMar/>
          </w:tcPr>
          <w:p w:rsidR="685AC573" w:rsidP="5E2F2656" w:rsidRDefault="685AC573" w14:paraId="697AA04B" w14:textId="6D178D9F">
            <w:pPr>
              <w:pStyle w:val="ListParagraph"/>
              <w:numPr>
                <w:ilvl w:val="0"/>
                <w:numId w:val="7"/>
              </w:numPr>
              <w:spacing w:before="0" w:beforeAutospacing="off" w:after="0" w:afterAutospacing="off"/>
              <w:rPr>
                <w:noProof w:val="0"/>
                <w:lang w:val="pt-BR"/>
              </w:rPr>
            </w:pPr>
            <w:r w:rsidRPr="5E2F2656" w:rsidR="685AC573">
              <w:rPr>
                <w:noProof w:val="0"/>
                <w:lang w:val="pt-BR"/>
              </w:rPr>
              <w:t>O sistema verifica a validade dos dados inseridos.</w:t>
            </w:r>
          </w:p>
          <w:p w:rsidR="685AC573" w:rsidP="5E2F2656" w:rsidRDefault="685AC573" w14:paraId="19611BEE" w14:textId="1A9F7ED0">
            <w:pPr>
              <w:pStyle w:val="ListParagraph"/>
              <w:numPr>
                <w:ilvl w:val="0"/>
                <w:numId w:val="7"/>
              </w:numPr>
              <w:spacing w:before="0" w:beforeAutospacing="off" w:after="0" w:afterAutospacing="off"/>
              <w:rPr>
                <w:noProof w:val="0"/>
                <w:lang w:val="pt-BR"/>
              </w:rPr>
            </w:pPr>
            <w:r w:rsidRPr="5E2F2656" w:rsidR="685AC573">
              <w:rPr>
                <w:noProof w:val="0"/>
                <w:lang w:val="pt-BR"/>
              </w:rPr>
              <w:t>Se os dados forem válidos, o sistema grava as informações de abastecimento na base de dados.</w:t>
            </w:r>
          </w:p>
          <w:p w:rsidR="685AC573" w:rsidP="5E2F2656" w:rsidRDefault="685AC573" w14:paraId="4AB8B76E" w14:textId="2711BBE3">
            <w:pPr>
              <w:pStyle w:val="ListParagraph"/>
              <w:numPr>
                <w:ilvl w:val="0"/>
                <w:numId w:val="7"/>
              </w:numPr>
              <w:spacing w:before="0" w:beforeAutospacing="off" w:after="0" w:afterAutospacing="off"/>
              <w:rPr>
                <w:noProof w:val="0"/>
                <w:lang w:val="pt-BR"/>
              </w:rPr>
            </w:pPr>
            <w:r w:rsidRPr="5E2F2656" w:rsidR="685AC573">
              <w:rPr>
                <w:noProof w:val="0"/>
                <w:lang w:val="pt-BR"/>
              </w:rPr>
              <w:t>O sistema exibe uma mensagem de sucesso confirmando o registro.</w:t>
            </w:r>
          </w:p>
          <w:p w:rsidR="685AC573" w:rsidP="5E2F2656" w:rsidRDefault="685AC573" w14:paraId="500C993E" w14:textId="28212718">
            <w:pPr>
              <w:pStyle w:val="ListParagraph"/>
              <w:numPr>
                <w:ilvl w:val="0"/>
                <w:numId w:val="7"/>
              </w:numPr>
              <w:spacing w:before="0" w:beforeAutospacing="off" w:after="0" w:afterAutospacing="off"/>
              <w:rPr>
                <w:noProof w:val="0"/>
                <w:lang w:val="pt-BR"/>
              </w:rPr>
            </w:pPr>
            <w:r w:rsidRPr="5E2F2656" w:rsidR="685AC573">
              <w:rPr>
                <w:noProof w:val="0"/>
                <w:lang w:val="pt-BR"/>
              </w:rPr>
              <w:t>Se houver algum problema com os dados (e.g., campos em branco, formato incorreto), o sistema exibe uma mensagem de erro e não prossegue com o registro.</w:t>
            </w:r>
          </w:p>
        </w:tc>
      </w:tr>
    </w:tbl>
    <w:p xmlns:wp14="http://schemas.microsoft.com/office/word/2010/wordml" w:rsidR="00AD4643" w:rsidP="5E2F2656" w:rsidRDefault="00AD4643" w14:paraId="7FD061A8" wp14:textId="08897516">
      <w:pPr/>
    </w:p>
    <w:p xmlns:wp14="http://schemas.microsoft.com/office/word/2010/wordml" w:rsidR="00AD4643" w:rsidP="5E2F2656" w:rsidRDefault="00AD4643" w14:paraId="4A9C70EA" wp14:textId="2653F180">
      <w:pPr>
        <w:pStyle w:val="Normal"/>
      </w:pPr>
    </w:p>
    <w:p xmlns:wp14="http://schemas.microsoft.com/office/word/2010/wordml" w:rsidR="00AD4643" w:rsidP="5E2F2656" w:rsidRDefault="00AD4643" w14:paraId="2B79F40C" wp14:textId="66FEBAF8">
      <w:pPr>
        <w:pStyle w:val="Normal"/>
      </w:pPr>
    </w:p>
    <w:p xmlns:wp14="http://schemas.microsoft.com/office/word/2010/wordml" w:rsidR="00AD4643" w:rsidP="5E2F2656" w:rsidRDefault="00AD4643" w14:paraId="7AAD168D" wp14:textId="388E5B5D">
      <w:pPr>
        <w:pStyle w:val="Normal"/>
      </w:pPr>
    </w:p>
    <w:p xmlns:wp14="http://schemas.microsoft.com/office/word/2010/wordml" w:rsidR="00AD4643" w:rsidP="5E2F2656" w:rsidRDefault="00AD4643" w14:paraId="07CE27C3" wp14:textId="13B7F443">
      <w:pPr>
        <w:pStyle w:val="Normal"/>
        <w:jc w:val="both"/>
        <w:rPr>
          <w:b w:val="1"/>
          <w:bCs w:val="1"/>
          <w:sz w:val="28"/>
          <w:szCs w:val="28"/>
        </w:rPr>
      </w:pPr>
    </w:p>
    <w:p xmlns:wp14="http://schemas.microsoft.com/office/word/2010/wordml" w:rsidR="00AD4643" w:rsidP="5E2F2656" w:rsidRDefault="00AD4643" w14:paraId="613A794E" wp14:textId="78634548">
      <w:pPr>
        <w:pStyle w:val="Normal"/>
        <w:jc w:val="both"/>
        <w:rPr>
          <w:b w:val="1"/>
          <w:bCs w:val="1"/>
          <w:sz w:val="28"/>
          <w:szCs w:val="28"/>
        </w:rPr>
      </w:pPr>
    </w:p>
    <w:p xmlns:wp14="http://schemas.microsoft.com/office/word/2010/wordml" w:rsidR="00AD4643" w:rsidP="5E2F2656" w:rsidRDefault="00AD4643" w14:paraId="1D15E578" wp14:textId="667E5CAF">
      <w:pPr>
        <w:pStyle w:val="Normal"/>
        <w:jc w:val="both"/>
        <w:rPr>
          <w:b w:val="1"/>
          <w:bCs w:val="1"/>
          <w:sz w:val="28"/>
          <w:szCs w:val="28"/>
        </w:rPr>
      </w:pPr>
    </w:p>
    <w:p xmlns:wp14="http://schemas.microsoft.com/office/word/2010/wordml" w:rsidR="00AD4643" w:rsidP="5E2F2656" w:rsidRDefault="00AD4643" w14:paraId="35BAB816" wp14:textId="5AF750A5">
      <w:pPr>
        <w:pStyle w:val="Normal"/>
        <w:jc w:val="both"/>
        <w:rPr>
          <w:b w:val="1"/>
          <w:bCs w:val="1"/>
          <w:sz w:val="28"/>
          <w:szCs w:val="28"/>
        </w:rPr>
      </w:pPr>
    </w:p>
    <w:p xmlns:wp14="http://schemas.microsoft.com/office/word/2010/wordml" w:rsidR="00AD4643" w:rsidP="5E2F2656" w:rsidRDefault="00AD4643" w14:paraId="27357532" wp14:textId="22717027">
      <w:pPr>
        <w:pStyle w:val="Normal"/>
        <w:jc w:val="both"/>
        <w:rPr>
          <w:b w:val="1"/>
          <w:bCs w:val="1"/>
          <w:sz w:val="28"/>
          <w:szCs w:val="28"/>
        </w:rPr>
      </w:pPr>
      <w:r w:rsidRPr="5E2F2656" w:rsidR="7511FAA6">
        <w:rPr>
          <w:b w:val="1"/>
          <w:bCs w:val="1"/>
          <w:sz w:val="28"/>
          <w:szCs w:val="28"/>
        </w:rPr>
        <w:t>Diagrama de sequência</w:t>
      </w:r>
    </w:p>
    <w:p xmlns:wp14="http://schemas.microsoft.com/office/word/2010/wordml" w:rsidR="00AD4643" w:rsidRDefault="00AD4643" w14:paraId="07F023C8" wp14:textId="77777777">
      <w:pPr>
        <w:jc w:val="both"/>
      </w:pPr>
    </w:p>
    <w:p xmlns:wp14="http://schemas.microsoft.com/office/word/2010/wordml" w:rsidR="00AD4643" w:rsidP="5E2F2656" w:rsidRDefault="00AD4643" w14:paraId="40DDE2B0" wp14:textId="3B7573AF">
      <w:pPr>
        <w:rPr>
          <w:b w:val="1"/>
          <w:bCs w:val="1"/>
          <w:sz w:val="28"/>
          <w:szCs w:val="28"/>
        </w:rPr>
      </w:pPr>
      <w:r w:rsidR="7511FAA6">
        <w:drawing>
          <wp:inline xmlns:wp14="http://schemas.microsoft.com/office/word/2010/wordprocessingDrawing" wp14:editId="1F97603B" wp14:anchorId="368FF193">
            <wp:extent cx="5619752" cy="3486150"/>
            <wp:effectExtent l="0" t="0" r="0" b="0"/>
            <wp:docPr id="5521477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de5cdfe44844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2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D4643" w:rsidP="5E2F2656" w:rsidRDefault="00AD4643" w14:paraId="2820D066" wp14:textId="1AC52E99">
      <w:pPr>
        <w:rPr>
          <w:b w:val="1"/>
          <w:bCs w:val="1"/>
          <w:sz w:val="28"/>
          <w:szCs w:val="28"/>
        </w:rPr>
      </w:pPr>
    </w:p>
    <w:p xmlns:wp14="http://schemas.microsoft.com/office/word/2010/wordml" w:rsidR="00AD4643" w:rsidP="5E2F2656" w:rsidRDefault="00AD4643" w14:paraId="07D0D1B6" wp14:textId="1B1749B7">
      <w:pPr>
        <w:rPr>
          <w:b w:val="1"/>
          <w:bCs w:val="1"/>
          <w:sz w:val="28"/>
          <w:szCs w:val="28"/>
        </w:rPr>
      </w:pPr>
    </w:p>
    <w:p xmlns:wp14="http://schemas.microsoft.com/office/word/2010/wordml" w:rsidR="00AD4643" w:rsidP="5E2F2656" w:rsidRDefault="00AD4643" w14:paraId="0BC526CB" wp14:textId="41FF28A6">
      <w:pPr>
        <w:rPr>
          <w:b w:val="1"/>
          <w:bCs w:val="1"/>
          <w:sz w:val="28"/>
          <w:szCs w:val="28"/>
        </w:rPr>
      </w:pPr>
    </w:p>
    <w:p xmlns:wp14="http://schemas.microsoft.com/office/word/2010/wordml" w:rsidR="00AD4643" w:rsidP="5E2F2656" w:rsidRDefault="00AD4643" w14:paraId="141609EA" wp14:textId="738ADC07">
      <w:pPr>
        <w:rPr>
          <w:b w:val="1"/>
          <w:bCs w:val="1"/>
          <w:sz w:val="28"/>
          <w:szCs w:val="28"/>
        </w:rPr>
      </w:pPr>
    </w:p>
    <w:p xmlns:wp14="http://schemas.microsoft.com/office/word/2010/wordml" w:rsidR="00AD4643" w:rsidP="5E2F2656" w:rsidRDefault="00AD4643" w14:paraId="3375EEAE" wp14:textId="072BB312">
      <w:pPr>
        <w:rPr>
          <w:b w:val="1"/>
          <w:bCs w:val="1"/>
          <w:sz w:val="28"/>
          <w:szCs w:val="28"/>
        </w:rPr>
      </w:pPr>
    </w:p>
    <w:p xmlns:wp14="http://schemas.microsoft.com/office/word/2010/wordml" w:rsidR="00AD4643" w:rsidP="5E2F2656" w:rsidRDefault="00AD4643" w14:paraId="2CDD3FFF" wp14:textId="061A9A7F">
      <w:pPr>
        <w:rPr>
          <w:b w:val="1"/>
          <w:bCs w:val="1"/>
          <w:sz w:val="28"/>
          <w:szCs w:val="28"/>
        </w:rPr>
      </w:pPr>
    </w:p>
    <w:p xmlns:wp14="http://schemas.microsoft.com/office/word/2010/wordml" w:rsidR="00AD4643" w:rsidP="5E2F2656" w:rsidRDefault="00AD4643" w14:paraId="5131C057" wp14:textId="45560A58">
      <w:pPr>
        <w:rPr>
          <w:b w:val="1"/>
          <w:bCs w:val="1"/>
          <w:sz w:val="28"/>
          <w:szCs w:val="28"/>
        </w:rPr>
      </w:pPr>
    </w:p>
    <w:p xmlns:wp14="http://schemas.microsoft.com/office/word/2010/wordml" w:rsidR="00AD4643" w:rsidP="5E2F2656" w:rsidRDefault="00AD4643" w14:paraId="1EB55683" wp14:textId="74117B07">
      <w:pPr>
        <w:rPr>
          <w:b w:val="1"/>
          <w:bCs w:val="1"/>
          <w:sz w:val="28"/>
          <w:szCs w:val="28"/>
        </w:rPr>
      </w:pPr>
    </w:p>
    <w:p xmlns:wp14="http://schemas.microsoft.com/office/word/2010/wordml" w:rsidR="00AD4643" w:rsidP="5E2F2656" w:rsidRDefault="00AD4643" w14:paraId="6AFC387A" wp14:textId="4591D7DE">
      <w:pPr>
        <w:rPr>
          <w:b w:val="1"/>
          <w:bCs w:val="1"/>
          <w:sz w:val="28"/>
          <w:szCs w:val="28"/>
        </w:rPr>
      </w:pPr>
    </w:p>
    <w:p xmlns:wp14="http://schemas.microsoft.com/office/word/2010/wordml" w:rsidR="00AD4643" w:rsidP="5E2F2656" w:rsidRDefault="00AD4643" w14:paraId="7447E185" wp14:textId="2AF99DAA">
      <w:pPr>
        <w:rPr>
          <w:b w:val="1"/>
          <w:bCs w:val="1"/>
          <w:sz w:val="28"/>
          <w:szCs w:val="28"/>
        </w:rPr>
      </w:pPr>
    </w:p>
    <w:p xmlns:wp14="http://schemas.microsoft.com/office/word/2010/wordml" w:rsidR="00AD4643" w:rsidP="5E2F2656" w:rsidRDefault="00AD4643" w14:paraId="743AD792" wp14:textId="30ACCB8C">
      <w:pPr>
        <w:rPr>
          <w:b w:val="1"/>
          <w:bCs w:val="1"/>
          <w:sz w:val="28"/>
          <w:szCs w:val="28"/>
        </w:rPr>
      </w:pPr>
    </w:p>
    <w:p xmlns:wp14="http://schemas.microsoft.com/office/word/2010/wordml" w:rsidR="00AD4643" w:rsidP="5E2F2656" w:rsidRDefault="00AD4643" w14:paraId="6A548C5E" wp14:textId="4AB25D9A">
      <w:pPr>
        <w:rPr>
          <w:b w:val="1"/>
          <w:bCs w:val="1"/>
          <w:sz w:val="28"/>
          <w:szCs w:val="28"/>
        </w:rPr>
      </w:pPr>
    </w:p>
    <w:p xmlns:wp14="http://schemas.microsoft.com/office/word/2010/wordml" w:rsidR="00AD4643" w:rsidP="5E2F2656" w:rsidRDefault="00AD4643" w14:paraId="66E93106" wp14:textId="69DB45D6">
      <w:pPr>
        <w:rPr>
          <w:b w:val="1"/>
          <w:bCs w:val="1"/>
          <w:sz w:val="28"/>
          <w:szCs w:val="28"/>
        </w:rPr>
      </w:pPr>
    </w:p>
    <w:p xmlns:wp14="http://schemas.microsoft.com/office/word/2010/wordml" w:rsidR="00AD4643" w:rsidP="5E2F2656" w:rsidRDefault="00AD4643" w14:paraId="190E86DE" wp14:textId="49FE14C3">
      <w:pPr>
        <w:rPr>
          <w:b w:val="1"/>
          <w:bCs w:val="1"/>
          <w:sz w:val="28"/>
          <w:szCs w:val="28"/>
        </w:rPr>
      </w:pPr>
    </w:p>
    <w:p xmlns:wp14="http://schemas.microsoft.com/office/word/2010/wordml" w:rsidR="00AD4643" w:rsidP="5E2F2656" w:rsidRDefault="00AD4643" w14:paraId="058C1098" wp14:textId="6F3D7936">
      <w:pPr>
        <w:rPr>
          <w:b w:val="1"/>
          <w:bCs w:val="1"/>
          <w:sz w:val="28"/>
          <w:szCs w:val="28"/>
        </w:rPr>
      </w:pPr>
    </w:p>
    <w:p xmlns:wp14="http://schemas.microsoft.com/office/word/2010/wordml" w:rsidR="00AD4643" w:rsidP="5E2F2656" w:rsidRDefault="00AD4643" w14:paraId="75AA4480" wp14:textId="3CA85BE9">
      <w:pPr>
        <w:rPr>
          <w:b w:val="1"/>
          <w:bCs w:val="1"/>
          <w:sz w:val="28"/>
          <w:szCs w:val="28"/>
        </w:rPr>
      </w:pPr>
    </w:p>
    <w:p xmlns:wp14="http://schemas.microsoft.com/office/word/2010/wordml" w:rsidR="00AD4643" w:rsidP="5E2F2656" w:rsidRDefault="00AD4643" w14:paraId="31047B07" wp14:textId="7D114ED2">
      <w:pPr>
        <w:rPr>
          <w:b w:val="1"/>
          <w:bCs w:val="1"/>
          <w:sz w:val="28"/>
          <w:szCs w:val="28"/>
        </w:rPr>
      </w:pPr>
    </w:p>
    <w:p xmlns:wp14="http://schemas.microsoft.com/office/word/2010/wordml" w:rsidR="00AD4643" w:rsidP="5E2F2656" w:rsidRDefault="00AD4643" w14:paraId="6AFE855F" wp14:textId="2B86BAD8">
      <w:pPr>
        <w:rPr>
          <w:b w:val="1"/>
          <w:bCs w:val="1"/>
          <w:sz w:val="28"/>
          <w:szCs w:val="28"/>
        </w:rPr>
      </w:pPr>
    </w:p>
    <w:p xmlns:wp14="http://schemas.microsoft.com/office/word/2010/wordml" w:rsidR="00AD4643" w:rsidP="5E2F2656" w:rsidRDefault="00AD4643" w14:paraId="1EE978CB" wp14:textId="19EBD21F">
      <w:pPr>
        <w:rPr>
          <w:b w:val="1"/>
          <w:bCs w:val="1"/>
          <w:sz w:val="28"/>
          <w:szCs w:val="28"/>
        </w:rPr>
      </w:pPr>
    </w:p>
    <w:p xmlns:wp14="http://schemas.microsoft.com/office/word/2010/wordml" w:rsidR="00AD4643" w:rsidP="5E2F2656" w:rsidRDefault="00AD4643" w14:paraId="3AE9526A" wp14:textId="77777777">
      <w:pPr>
        <w:rPr>
          <w:b w:val="1"/>
          <w:bCs w:val="1"/>
          <w:sz w:val="28"/>
          <w:szCs w:val="28"/>
        </w:rPr>
      </w:pPr>
      <w:r w:rsidRPr="5E2F2656" w:rsidR="47015F02">
        <w:rPr>
          <w:b w:val="1"/>
          <w:bCs w:val="1"/>
          <w:sz w:val="28"/>
          <w:szCs w:val="28"/>
        </w:rPr>
        <w:t>Diagrama de atividades – Cadastrar localidade</w:t>
      </w:r>
    </w:p>
    <w:p xmlns:wp14="http://schemas.microsoft.com/office/word/2010/wordml" w:rsidR="00AD4643" w:rsidRDefault="00AD4643" w14:paraId="4BDB5498" wp14:textId="77777777"/>
    <w:p xmlns:wp14="http://schemas.microsoft.com/office/word/2010/wordml" w:rsidR="00AD4643" w:rsidRDefault="00AD4643" w14:paraId="7460CFD4" wp14:textId="4A53AED9">
      <w:pPr/>
      <w:r w:rsidR="66169C33">
        <w:drawing>
          <wp:inline xmlns:wp14="http://schemas.microsoft.com/office/word/2010/wordprocessingDrawing" wp14:editId="1157C61A" wp14:anchorId="3184491A">
            <wp:extent cx="5619752" cy="3648075"/>
            <wp:effectExtent l="0" t="0" r="0" b="0"/>
            <wp:docPr id="1369218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52693ffd4840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2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xmlns:wp14="http://schemas.microsoft.com/office/word/2010/wordml" w:rsidR="00AD4643" w:rsidP="5E2F2656" w:rsidRDefault="00AD4643" w14:paraId="01406D53" wp14:textId="24034FC3">
      <w:pPr>
        <w:rPr>
          <w:b w:val="1"/>
          <w:bCs w:val="1"/>
          <w:sz w:val="28"/>
          <w:szCs w:val="28"/>
        </w:rPr>
      </w:pPr>
    </w:p>
    <w:p xmlns:wp14="http://schemas.microsoft.com/office/word/2010/wordml" w:rsidR="00AD4643" w:rsidP="5E2F2656" w:rsidRDefault="00AD4643" w14:paraId="39D10BFC" wp14:textId="19F4744E">
      <w:pPr>
        <w:rPr>
          <w:b w:val="1"/>
          <w:bCs w:val="1"/>
          <w:sz w:val="28"/>
          <w:szCs w:val="28"/>
        </w:rPr>
      </w:pPr>
    </w:p>
    <w:p xmlns:wp14="http://schemas.microsoft.com/office/word/2010/wordml" w:rsidR="00AD4643" w:rsidP="5E2F2656" w:rsidRDefault="00AD4643" w14:paraId="51D78E0B" wp14:textId="168CA197">
      <w:pPr>
        <w:rPr>
          <w:b w:val="1"/>
          <w:bCs w:val="1"/>
          <w:sz w:val="28"/>
          <w:szCs w:val="28"/>
        </w:rPr>
      </w:pPr>
    </w:p>
    <w:p xmlns:wp14="http://schemas.microsoft.com/office/word/2010/wordml" w:rsidR="00AD4643" w:rsidP="5E2F2656" w:rsidRDefault="00AD4643" w14:paraId="0A942EE9" wp14:textId="526C438A">
      <w:pPr>
        <w:rPr>
          <w:b w:val="1"/>
          <w:bCs w:val="1"/>
          <w:sz w:val="28"/>
          <w:szCs w:val="28"/>
        </w:rPr>
      </w:pPr>
      <w:r w:rsidRPr="5E2F2656" w:rsidR="47015F02">
        <w:rPr>
          <w:b w:val="1"/>
          <w:bCs w:val="1"/>
          <w:sz w:val="28"/>
          <w:szCs w:val="28"/>
        </w:rPr>
        <w:t>Diagrama de estados</w:t>
      </w:r>
    </w:p>
    <w:p xmlns:wp14="http://schemas.microsoft.com/office/word/2010/wordml" w:rsidR="00AD4643" w:rsidRDefault="00AD4643" w14:paraId="2916C19D" wp14:textId="77777777">
      <w:pPr>
        <w:rPr>
          <w:b/>
          <w:sz w:val="28"/>
          <w:szCs w:val="28"/>
        </w:rPr>
      </w:pPr>
    </w:p>
    <w:p xmlns:wp14="http://schemas.microsoft.com/office/word/2010/wordml" w:rsidR="00AD4643" w:rsidRDefault="00AD4643" w14:paraId="40682A13" wp14:textId="305CD8F3">
      <w:pPr/>
      <w:r w:rsidR="2A084428">
        <w:drawing>
          <wp:inline xmlns:wp14="http://schemas.microsoft.com/office/word/2010/wordprocessingDrawing" wp14:editId="6B5A6A85" wp14:anchorId="4A78C1BE">
            <wp:extent cx="5619752" cy="3124200"/>
            <wp:effectExtent l="0" t="0" r="0" b="0"/>
            <wp:docPr id="7026885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e229ba34834f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2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D4643" w:rsidRDefault="00AD4643" w14:paraId="54738AF4" wp14:textId="77777777">
      <w:pPr>
        <w:pStyle w:val="Titulo4"/>
      </w:pPr>
    </w:p>
    <w:p xmlns:wp14="http://schemas.microsoft.com/office/word/2010/wordml" w:rsidR="00AD4643" w:rsidRDefault="00AD4643" w14:paraId="06BBA33E" wp14:textId="77777777">
      <w:pPr>
        <w:jc w:val="both"/>
      </w:pPr>
    </w:p>
    <w:p xmlns:wp14="http://schemas.microsoft.com/office/word/2010/wordml" w:rsidR="00AD4643" w:rsidP="5E2F2656" w:rsidRDefault="00AD4643" w14:paraId="5C8C6B09" wp14:textId="636F3847">
      <w:pPr>
        <w:pStyle w:val="Normal"/>
        <w:pageBreakBefore/>
        <w:jc w:val="both"/>
      </w:pPr>
    </w:p>
    <w:p xmlns:wp14="http://schemas.microsoft.com/office/word/2010/wordml" w:rsidR="00AD4643" w:rsidRDefault="00AD4643" w14:paraId="36AF6883" wp14:textId="77777777">
      <w:pPr>
        <w:jc w:val="both"/>
      </w:pPr>
    </w:p>
    <w:p xmlns:wp14="http://schemas.microsoft.com/office/word/2010/wordml" w:rsidR="00AD4643" w:rsidRDefault="00AD4643" w14:paraId="54C529ED" wp14:textId="77777777">
      <w:pPr>
        <w:jc w:val="both"/>
      </w:pPr>
    </w:p>
    <w:p xmlns:wp14="http://schemas.microsoft.com/office/word/2010/wordml" w:rsidR="00AD4643" w:rsidRDefault="00AD4643" w14:paraId="1C0157D6" wp14:textId="77777777">
      <w:pPr>
        <w:jc w:val="both"/>
      </w:pPr>
    </w:p>
    <w:p xmlns:wp14="http://schemas.microsoft.com/office/word/2010/wordml" w:rsidR="00AD4643" w:rsidRDefault="00AD4643" w14:paraId="3691E7B2" wp14:textId="77777777">
      <w:pPr>
        <w:pageBreakBefore/>
        <w:jc w:val="both"/>
      </w:pPr>
    </w:p>
    <w:p xmlns:wp14="http://schemas.microsoft.com/office/word/2010/wordml" w:rsidR="00AD4643" w:rsidRDefault="00AD4643" w14:paraId="7C534F33" wp14:textId="77777777">
      <w:pPr>
        <w:pStyle w:val="Ttulo1"/>
        <w:jc w:val="both"/>
      </w:pPr>
      <w:bookmarkStart w:name="_Toc17818165" w:id="25"/>
      <w:r>
        <w:t>VISÃO ESTÁTICA</w:t>
      </w:r>
      <w:bookmarkEnd w:id="25"/>
    </w:p>
    <w:p xmlns:wp14="http://schemas.microsoft.com/office/word/2010/wordml" w:rsidR="00AD4643" w:rsidRDefault="00AD4643" w14:paraId="3DAB1283" wp14:textId="77777777">
      <w:pPr>
        <w:pStyle w:val="Ttulo2"/>
        <w:jc w:val="both"/>
        <w:rPr>
          <w:i w:val="0"/>
          <w:iCs w:val="0"/>
        </w:rPr>
      </w:pPr>
      <w:bookmarkStart w:name="_Toc17818166" w:id="26"/>
      <w:r>
        <w:rPr>
          <w:i w:val="0"/>
          <w:iCs w:val="0"/>
        </w:rPr>
        <w:t>Classes Conceituais</w:t>
      </w:r>
      <w:bookmarkEnd w:id="26"/>
    </w:p>
    <w:p xmlns:wp14="http://schemas.microsoft.com/office/word/2010/wordml" w:rsidR="00AD4643" w:rsidRDefault="00AD4643" w14:paraId="526770CE" wp14:textId="7ABCE053">
      <w:r w:rsidR="6C3F3FE9">
        <w:drawing>
          <wp:inline xmlns:wp14="http://schemas.microsoft.com/office/word/2010/wordprocessingDrawing" wp14:editId="20F2C733" wp14:anchorId="0B3ECFC7">
            <wp:extent cx="5619752" cy="4314825"/>
            <wp:effectExtent l="0" t="0" r="0" b="0"/>
            <wp:docPr id="4091169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2b47c4d5c743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2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D4643" w:rsidRDefault="00AD4643" w14:paraId="7CBEED82" wp14:textId="77777777"/>
    <w:p xmlns:wp14="http://schemas.microsoft.com/office/word/2010/wordml" w:rsidR="00AD4643" w:rsidRDefault="00AD4643" w14:paraId="49EF8C43" wp14:textId="0E6E79C6"/>
    <w:p xmlns:wp14="http://schemas.microsoft.com/office/word/2010/wordml" w:rsidR="00AD4643" w:rsidRDefault="00AD4643" w14:paraId="6E36661F" wp14:textId="77777777"/>
    <w:p xmlns:wp14="http://schemas.microsoft.com/office/word/2010/wordml" w:rsidR="00AD4643" w:rsidRDefault="00AD4643" w14:paraId="38645DC7" wp14:textId="77777777"/>
    <w:p xmlns:wp14="http://schemas.microsoft.com/office/word/2010/wordml" w:rsidR="00AD4643" w:rsidRDefault="00AD4643" w14:paraId="135E58C4" wp14:textId="77777777"/>
    <w:p w:rsidR="5E2F2656" w:rsidRDefault="5E2F2656" w14:paraId="47B51E77" w14:textId="700BCF16"/>
    <w:p w:rsidR="5E2F2656" w:rsidRDefault="5E2F2656" w14:paraId="4FBF7973" w14:textId="28697C58"/>
    <w:p w:rsidR="5E2F2656" w:rsidRDefault="5E2F2656" w14:paraId="1C27005D" w14:textId="23927694"/>
    <w:p w:rsidR="5E2F2656" w:rsidRDefault="5E2F2656" w14:paraId="330462C8" w14:textId="0787624A"/>
    <w:p w:rsidR="5E2F2656" w:rsidRDefault="5E2F2656" w14:paraId="40F26E42" w14:textId="252D1994"/>
    <w:p w:rsidR="5E2F2656" w:rsidRDefault="5E2F2656" w14:paraId="15CB81EA" w14:textId="35E65BDA"/>
    <w:p w:rsidR="5E2F2656" w:rsidRDefault="5E2F2656" w14:paraId="6276D2EC" w14:textId="06F56358"/>
    <w:p w:rsidR="5E2F2656" w:rsidRDefault="5E2F2656" w14:paraId="05384FF8" w14:textId="79B8D8AD"/>
    <w:p xmlns:wp14="http://schemas.microsoft.com/office/word/2010/wordml" w:rsidR="00AD4643" w:rsidRDefault="00AD4643" w14:paraId="62EBF9A1" wp14:textId="77777777"/>
    <w:p xmlns:wp14="http://schemas.microsoft.com/office/word/2010/wordml" w:rsidR="00AD4643" w:rsidP="5E2F2656" w:rsidRDefault="00AD4643" w14:paraId="1328EF5A" wp14:textId="1BB78893">
      <w:pPr>
        <w:pStyle w:val="Ttulo1"/>
        <w:rPr/>
      </w:pPr>
      <w:bookmarkStart w:name="_Toc17818167" w:id="27"/>
      <w:r w:rsidR="47015F02">
        <w:rPr/>
        <w:t>DIAGRAMA DE ENTIDADE E RELACIONAMENTO</w:t>
      </w:r>
      <w:bookmarkEnd w:id="27"/>
    </w:p>
    <w:p xmlns:wp14="http://schemas.microsoft.com/office/word/2010/wordml" w:rsidR="00AD4643" w:rsidRDefault="00AD4643" w14:paraId="100C5B58" wp14:textId="7777777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</w:t>
      </w:r>
    </w:p>
    <w:p xmlns:wp14="http://schemas.microsoft.com/office/word/2010/wordml" w:rsidR="00AD4643" w:rsidP="5E2F2656" w:rsidRDefault="00AD4643" w14:paraId="508C98E9" wp14:textId="7ED465E5">
      <w:pPr>
        <w:rPr>
          <w:rFonts w:ascii="Arial" w:hAnsi="Arial" w:cs="Arial"/>
          <w:b w:val="1"/>
          <w:bCs w:val="1"/>
          <w:sz w:val="28"/>
          <w:szCs w:val="28"/>
        </w:rPr>
      </w:pPr>
      <w:r w:rsidR="1AF853E7">
        <w:drawing>
          <wp:inline xmlns:wp14="http://schemas.microsoft.com/office/word/2010/wordprocessingDrawing" wp14:editId="64A57EA8" wp14:anchorId="11C574F0">
            <wp:extent cx="4943475" cy="5619752"/>
            <wp:effectExtent l="0" t="0" r="0" b="0"/>
            <wp:docPr id="9210095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7ccb662f3547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61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xmlns:wp14="http://schemas.microsoft.com/office/word/2010/wordml" w:rsidR="00AD4643" w:rsidRDefault="00AD4643" w14:paraId="779F8E76" wp14:textId="77777777">
      <w:pPr>
        <w:pageBreakBefore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="00AD4643" w:rsidRDefault="00AD4643" w14:paraId="6DE8312A" wp14:textId="77777777">
      <w:pPr>
        <w:pStyle w:val="Ttulo2"/>
      </w:pPr>
      <w:bookmarkStart w:name="_Toc17818168" w:id="28"/>
      <w:r>
        <w:t>Dicionário de Dados e atributos</w:t>
      </w:r>
      <w:bookmarkEnd w:id="28"/>
    </w:p>
    <w:p xmlns:wp14="http://schemas.microsoft.com/office/word/2010/wordml" w:rsidR="00AD4643" w:rsidRDefault="00AD4643" w14:paraId="7818863E" wp14:textId="77777777">
      <w:pPr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="00AD4643" w:rsidRDefault="00AD4643" w14:paraId="44F69B9A" wp14:textId="77777777"/>
    <w:tbl>
      <w:tblPr>
        <w:tblW w:w="0" w:type="auto"/>
        <w:tblInd w:w="-437" w:type="dxa"/>
        <w:tblLayout w:type="fixed"/>
        <w:tblLook w:val="0000" w:firstRow="0" w:lastRow="0" w:firstColumn="0" w:lastColumn="0" w:noHBand="0" w:noVBand="0"/>
      </w:tblPr>
      <w:tblGrid>
        <w:gridCol w:w="1600"/>
        <w:gridCol w:w="1145"/>
        <w:gridCol w:w="1212"/>
        <w:gridCol w:w="1108"/>
        <w:gridCol w:w="204"/>
        <w:gridCol w:w="2651"/>
        <w:gridCol w:w="1270"/>
      </w:tblGrid>
      <w:tr xmlns:wp14="http://schemas.microsoft.com/office/word/2010/wordml" w:rsidR="00000000" w14:paraId="0B46139F" wp14:textId="77777777">
        <w:tc>
          <w:tcPr>
            <w:tcW w:w="526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AD4643" w:rsidRDefault="00AD4643" w14:paraId="63DD958E" wp14:textId="77777777">
            <w:pPr>
              <w:snapToGrid w:val="0"/>
              <w:rPr>
                <w:b/>
              </w:rPr>
            </w:pPr>
            <w:r>
              <w:rPr>
                <w:b/>
              </w:rPr>
              <w:t xml:space="preserve">Nome da Tabela: </w:t>
            </w:r>
            <w:r>
              <w:rPr>
                <w:b/>
                <w:color w:val="FF0000"/>
              </w:rPr>
              <w:t xml:space="preserve">Localização </w:t>
            </w:r>
          </w:p>
        </w:tc>
        <w:tc>
          <w:tcPr>
            <w:tcW w:w="39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D4643" w:rsidRDefault="00AD4643" w14:paraId="26B497AC" wp14:textId="77777777">
            <w:pPr>
              <w:snapToGrid w:val="0"/>
              <w:rPr>
                <w:b/>
              </w:rPr>
            </w:pPr>
            <w:r>
              <w:rPr>
                <w:b/>
              </w:rPr>
              <w:t xml:space="preserve">Descrição: </w:t>
            </w:r>
            <w:r>
              <w:rPr>
                <w:b/>
                <w:color w:val="FF0000"/>
              </w:rPr>
              <w:t>contém dados da localização física, onde os produtos deverão ser armazenados</w:t>
            </w:r>
          </w:p>
        </w:tc>
      </w:tr>
      <w:tr xmlns:wp14="http://schemas.microsoft.com/office/word/2010/wordml" w:rsidR="00000000" w14:paraId="5AC3C61C" wp14:textId="77777777"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AD4643" w:rsidRDefault="00AD4643" w14:paraId="6D8EA27F" wp14:textId="77777777">
            <w:pPr>
              <w:snapToGrid w:val="0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AD4643" w:rsidRDefault="00AD4643" w14:paraId="6AE5B4B4" wp14:textId="77777777">
            <w:pPr>
              <w:snapToGrid w:val="0"/>
              <w:rPr>
                <w:b/>
              </w:rPr>
            </w:pPr>
            <w:r>
              <w:rPr>
                <w:b/>
              </w:rPr>
              <w:t>Tipo dado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AD4643" w:rsidRDefault="00AD4643" w14:paraId="29E4439D" wp14:textId="77777777">
            <w:pPr>
              <w:snapToGrid w:val="0"/>
              <w:rPr>
                <w:b/>
              </w:rPr>
            </w:pPr>
            <w:r>
              <w:rPr>
                <w:b/>
              </w:rPr>
              <w:t>Tamanho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AD4643" w:rsidRDefault="00AD4643" w14:paraId="6EF40D8A" wp14:textId="77777777">
            <w:pPr>
              <w:snapToGrid w:val="0"/>
              <w:rPr>
                <w:b/>
              </w:rPr>
            </w:pPr>
            <w:r>
              <w:rPr>
                <w:b/>
              </w:rPr>
              <w:t>Chave</w:t>
            </w:r>
          </w:p>
        </w:tc>
        <w:tc>
          <w:tcPr>
            <w:tcW w:w="28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AD4643" w:rsidRDefault="00AD4643" w14:paraId="55F663F2" wp14:textId="77777777">
            <w:pPr>
              <w:snapToGrid w:val="0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D4643" w:rsidRDefault="00AD4643" w14:paraId="65F98F8B" wp14:textId="77777777">
            <w:pPr>
              <w:snapToGrid w:val="0"/>
              <w:rPr>
                <w:b/>
              </w:rPr>
            </w:pPr>
            <w:r>
              <w:rPr>
                <w:b/>
              </w:rPr>
              <w:t>Nulo</w:t>
            </w:r>
          </w:p>
        </w:tc>
      </w:tr>
      <w:tr xmlns:wp14="http://schemas.microsoft.com/office/word/2010/wordml" w:rsidR="00000000" w14:paraId="4AC9EAC8" wp14:textId="77777777"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AD4643" w:rsidRDefault="00AD4643" w14:paraId="0557C171" wp14:textId="77777777">
            <w:pPr>
              <w:snapToGrid w:val="0"/>
              <w:rPr>
                <w:color w:val="FF0000"/>
              </w:rPr>
            </w:pPr>
            <w:r>
              <w:rPr>
                <w:color w:val="FF0000"/>
              </w:rPr>
              <w:t>numCorredor</w:t>
            </w:r>
          </w:p>
        </w:tc>
        <w:tc>
          <w:tcPr>
            <w:tcW w:w="11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AD4643" w:rsidRDefault="00AD4643" w14:paraId="2D994A7B" wp14:textId="77777777">
            <w:pPr>
              <w:snapToGrid w:val="0"/>
              <w:rPr>
                <w:color w:val="FF0000"/>
              </w:rPr>
            </w:pPr>
            <w:r>
              <w:rPr>
                <w:color w:val="FF0000"/>
              </w:rPr>
              <w:t>inteiro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AD4643" w:rsidRDefault="00AD4643" w14:paraId="68D9363B" wp14:textId="77777777">
            <w:pPr>
              <w:snapToGrid w:val="0"/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AD4643" w:rsidRDefault="00AD4643" w14:paraId="5BA6E627" wp14:textId="77777777">
            <w:pPr>
              <w:snapToGrid w:val="0"/>
              <w:rPr>
                <w:color w:val="FF0000"/>
              </w:rPr>
            </w:pPr>
            <w:r>
              <w:rPr>
                <w:color w:val="FF0000"/>
              </w:rPr>
              <w:t>PK</w:t>
            </w:r>
          </w:p>
        </w:tc>
        <w:tc>
          <w:tcPr>
            <w:tcW w:w="28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AD4643" w:rsidRDefault="00AD4643" w14:paraId="3D42CA7C" wp14:textId="77777777">
            <w:pPr>
              <w:snapToGrid w:val="0"/>
              <w:rPr>
                <w:color w:val="FF0000"/>
              </w:rPr>
            </w:pPr>
            <w:r>
              <w:rPr>
                <w:color w:val="FF0000"/>
              </w:rPr>
              <w:t xml:space="preserve">Numero do corredor 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D4643" w:rsidRDefault="00AD4643" w14:paraId="34319011" wp14:textId="77777777">
            <w:pPr>
              <w:snapToGrid w:val="0"/>
              <w:rPr>
                <w:color w:val="FF0000"/>
              </w:rPr>
            </w:pPr>
            <w:r>
              <w:rPr>
                <w:color w:val="FF0000"/>
              </w:rPr>
              <w:t>não</w:t>
            </w:r>
          </w:p>
        </w:tc>
      </w:tr>
      <w:tr xmlns:wp14="http://schemas.microsoft.com/office/word/2010/wordml" w:rsidR="00000000" w14:paraId="1F3D1D18" wp14:textId="77777777"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AD4643" w:rsidRDefault="00AD4643" w14:paraId="5690C4FC" wp14:textId="77777777">
            <w:pPr>
              <w:snapToGrid w:val="0"/>
              <w:rPr>
                <w:color w:val="FF0000"/>
              </w:rPr>
            </w:pPr>
            <w:r>
              <w:rPr>
                <w:color w:val="FF0000"/>
              </w:rPr>
              <w:t>numPrateleira</w:t>
            </w:r>
          </w:p>
        </w:tc>
        <w:tc>
          <w:tcPr>
            <w:tcW w:w="11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AD4643" w:rsidRDefault="00AD4643" w14:paraId="1FD2279C" wp14:textId="77777777">
            <w:pPr>
              <w:snapToGrid w:val="0"/>
              <w:rPr>
                <w:color w:val="FF0000"/>
              </w:rPr>
            </w:pPr>
            <w:r>
              <w:rPr>
                <w:color w:val="FF0000"/>
              </w:rPr>
              <w:t>inteiro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AD4643" w:rsidRDefault="00AD4643" w14:paraId="57AB7477" wp14:textId="77777777">
            <w:pPr>
              <w:snapToGrid w:val="0"/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AD4643" w:rsidRDefault="00AD4643" w14:paraId="59E925EF" wp14:textId="77777777">
            <w:pPr>
              <w:snapToGrid w:val="0"/>
              <w:rPr>
                <w:color w:val="FF0000"/>
              </w:rPr>
            </w:pPr>
            <w:r>
              <w:rPr>
                <w:color w:val="FF0000"/>
              </w:rPr>
              <w:t>PK</w:t>
            </w:r>
          </w:p>
        </w:tc>
        <w:tc>
          <w:tcPr>
            <w:tcW w:w="28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AD4643" w:rsidRDefault="00AD4643" w14:paraId="757D2D69" wp14:textId="77777777">
            <w:pPr>
              <w:snapToGrid w:val="0"/>
              <w:rPr>
                <w:color w:val="FF0000"/>
              </w:rPr>
            </w:pPr>
            <w:r>
              <w:rPr>
                <w:color w:val="FF0000"/>
              </w:rPr>
              <w:t>Numero da prateleira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D4643" w:rsidRDefault="00AD4643" w14:paraId="70ED7A78" wp14:textId="77777777">
            <w:pPr>
              <w:snapToGrid w:val="0"/>
              <w:rPr>
                <w:color w:val="FF0000"/>
              </w:rPr>
            </w:pPr>
            <w:r>
              <w:rPr>
                <w:color w:val="FF0000"/>
              </w:rPr>
              <w:t>não</w:t>
            </w:r>
          </w:p>
        </w:tc>
      </w:tr>
      <w:tr xmlns:wp14="http://schemas.microsoft.com/office/word/2010/wordml" w:rsidR="00000000" w14:paraId="3B2D95B6" wp14:textId="77777777"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AD4643" w:rsidRDefault="00AD4643" w14:paraId="466C0AF0" wp14:textId="77777777">
            <w:pPr>
              <w:snapToGrid w:val="0"/>
              <w:rPr>
                <w:color w:val="FF0000"/>
              </w:rPr>
            </w:pPr>
            <w:r>
              <w:rPr>
                <w:color w:val="FF0000"/>
              </w:rPr>
              <w:t>numGaveta</w:t>
            </w:r>
          </w:p>
        </w:tc>
        <w:tc>
          <w:tcPr>
            <w:tcW w:w="11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AD4643" w:rsidRDefault="00AD4643" w14:paraId="59262BA9" wp14:textId="77777777">
            <w:pPr>
              <w:snapToGrid w:val="0"/>
              <w:rPr>
                <w:color w:val="FF0000"/>
              </w:rPr>
            </w:pPr>
            <w:r>
              <w:rPr>
                <w:color w:val="FF0000"/>
              </w:rPr>
              <w:t>inteiro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AD4643" w:rsidRDefault="00AD4643" w14:paraId="279935FF" wp14:textId="77777777">
            <w:pPr>
              <w:snapToGrid w:val="0"/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AD4643" w:rsidRDefault="00AD4643" w14:paraId="1DCEED2D" wp14:textId="77777777">
            <w:pPr>
              <w:snapToGrid w:val="0"/>
              <w:rPr>
                <w:color w:val="FF0000"/>
              </w:rPr>
            </w:pPr>
            <w:r>
              <w:rPr>
                <w:color w:val="FF0000"/>
              </w:rPr>
              <w:t>PK</w:t>
            </w:r>
          </w:p>
        </w:tc>
        <w:tc>
          <w:tcPr>
            <w:tcW w:w="28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AD4643" w:rsidRDefault="00AD4643" w14:paraId="6E8BE689" wp14:textId="77777777">
            <w:pPr>
              <w:snapToGrid w:val="0"/>
              <w:rPr>
                <w:color w:val="FF0000"/>
              </w:rPr>
            </w:pPr>
            <w:r>
              <w:rPr>
                <w:color w:val="FF0000"/>
              </w:rPr>
              <w:t>Numero da gaveta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D4643" w:rsidRDefault="00AD4643" w14:paraId="2FB919D5" wp14:textId="77777777">
            <w:pPr>
              <w:snapToGrid w:val="0"/>
              <w:rPr>
                <w:color w:val="FF0000"/>
              </w:rPr>
            </w:pPr>
            <w:r>
              <w:rPr>
                <w:color w:val="FF0000"/>
              </w:rPr>
              <w:t>não</w:t>
            </w:r>
          </w:p>
        </w:tc>
      </w:tr>
      <w:tr xmlns:wp14="http://schemas.microsoft.com/office/word/2010/wordml" w:rsidR="00000000" w14:paraId="0B44F265" wp14:textId="77777777"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AD4643" w:rsidRDefault="00AD4643" w14:paraId="3A034A86" wp14:textId="77777777">
            <w:pPr>
              <w:snapToGrid w:val="0"/>
              <w:rPr>
                <w:color w:val="FF0000"/>
              </w:rPr>
            </w:pPr>
            <w:r>
              <w:rPr>
                <w:color w:val="FF0000"/>
              </w:rPr>
              <w:t>capacidade</w:t>
            </w:r>
          </w:p>
        </w:tc>
        <w:tc>
          <w:tcPr>
            <w:tcW w:w="11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AD4643" w:rsidRDefault="00AD4643" w14:paraId="5067320C" wp14:textId="77777777">
            <w:pPr>
              <w:snapToGrid w:val="0"/>
              <w:rPr>
                <w:color w:val="FF0000"/>
              </w:rPr>
            </w:pPr>
            <w:r>
              <w:rPr>
                <w:color w:val="FF0000"/>
              </w:rPr>
              <w:t>varchar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AD4643" w:rsidRDefault="00AD4643" w14:paraId="219897CE" wp14:textId="77777777">
            <w:pPr>
              <w:snapToGrid w:val="0"/>
              <w:rPr>
                <w:color w:val="FF0000"/>
              </w:rPr>
            </w:pPr>
            <w:r>
              <w:rPr>
                <w:color w:val="FF0000"/>
              </w:rPr>
              <w:t>30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AD4643" w:rsidRDefault="00AD4643" w14:paraId="5F07D11E" wp14:textId="77777777">
            <w:pPr>
              <w:snapToGrid w:val="0"/>
              <w:rPr>
                <w:color w:val="FF0000"/>
              </w:rPr>
            </w:pPr>
          </w:p>
        </w:tc>
        <w:tc>
          <w:tcPr>
            <w:tcW w:w="28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AD4643" w:rsidRDefault="00AD4643" w14:paraId="79A57786" wp14:textId="77777777">
            <w:pPr>
              <w:snapToGrid w:val="0"/>
              <w:rPr>
                <w:color w:val="FF0000"/>
              </w:rPr>
            </w:pPr>
            <w:r>
              <w:rPr>
                <w:color w:val="FF0000"/>
              </w:rPr>
              <w:t>Capacidade de armazenamento da gaveta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D4643" w:rsidRDefault="00AD4643" w14:paraId="7D9DAFAE" wp14:textId="77777777">
            <w:pPr>
              <w:snapToGrid w:val="0"/>
              <w:rPr>
                <w:color w:val="FF0000"/>
              </w:rPr>
            </w:pPr>
            <w:r>
              <w:rPr>
                <w:color w:val="FF0000"/>
              </w:rPr>
              <w:t>não</w:t>
            </w:r>
          </w:p>
        </w:tc>
      </w:tr>
    </w:tbl>
    <w:p xmlns:wp14="http://schemas.microsoft.com/office/word/2010/wordml" w:rsidR="00AD4643" w:rsidRDefault="00AD4643" w14:paraId="41508A3C" wp14:textId="77777777"/>
    <w:p xmlns:wp14="http://schemas.microsoft.com/office/word/2010/wordml" w:rsidR="00AD4643" w:rsidRDefault="00AD4643" w14:paraId="43D6B1D6" wp14:textId="77777777"/>
    <w:p xmlns:wp14="http://schemas.microsoft.com/office/word/2010/wordml" w:rsidR="00AD4643" w:rsidRDefault="00AD4643" w14:paraId="17DBC151" wp14:textId="77777777"/>
    <w:tbl>
      <w:tblPr>
        <w:tblW w:w="0" w:type="auto"/>
        <w:tblInd w:w="-437" w:type="dxa"/>
        <w:tblLayout w:type="fixed"/>
        <w:tblLook w:val="0000" w:firstRow="0" w:lastRow="0" w:firstColumn="0" w:lastColumn="0" w:noHBand="0" w:noVBand="0"/>
      </w:tblPr>
      <w:tblGrid>
        <w:gridCol w:w="1600"/>
        <w:gridCol w:w="1145"/>
        <w:gridCol w:w="1212"/>
        <w:gridCol w:w="1108"/>
        <w:gridCol w:w="204"/>
        <w:gridCol w:w="2651"/>
        <w:gridCol w:w="1270"/>
      </w:tblGrid>
      <w:tr xmlns:wp14="http://schemas.microsoft.com/office/word/2010/wordml" w:rsidR="00000000" w14:paraId="18B58551" wp14:textId="77777777">
        <w:tc>
          <w:tcPr>
            <w:tcW w:w="526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AD4643" w:rsidRDefault="00AD4643" w14:paraId="1A534C77" wp14:textId="77777777">
            <w:pPr>
              <w:snapToGrid w:val="0"/>
              <w:rPr>
                <w:b/>
              </w:rPr>
            </w:pPr>
            <w:r>
              <w:rPr>
                <w:b/>
              </w:rPr>
              <w:t xml:space="preserve">Nome da Tabela: </w:t>
            </w:r>
            <w:r>
              <w:rPr>
                <w:b/>
                <w:color w:val="FF0000"/>
              </w:rPr>
              <w:t xml:space="preserve">Produto </w:t>
            </w:r>
          </w:p>
        </w:tc>
        <w:tc>
          <w:tcPr>
            <w:tcW w:w="39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D4643" w:rsidRDefault="00AD4643" w14:paraId="6E8326B8" wp14:textId="77777777">
            <w:pPr>
              <w:snapToGrid w:val="0"/>
              <w:rPr>
                <w:b/>
              </w:rPr>
            </w:pPr>
            <w:r>
              <w:rPr>
                <w:b/>
              </w:rPr>
              <w:t xml:space="preserve">Descrição: </w:t>
            </w:r>
            <w:r>
              <w:rPr>
                <w:b/>
                <w:color w:val="FF0000"/>
              </w:rPr>
              <w:t>contém dados cadastrais dos produtos</w:t>
            </w:r>
            <w:r>
              <w:rPr>
                <w:b/>
              </w:rPr>
              <w:t xml:space="preserve"> </w:t>
            </w:r>
          </w:p>
        </w:tc>
      </w:tr>
      <w:tr xmlns:wp14="http://schemas.microsoft.com/office/word/2010/wordml" w:rsidR="00000000" w14:paraId="563EB485" wp14:textId="77777777"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AD4643" w:rsidRDefault="00AD4643" w14:paraId="3A39218C" wp14:textId="77777777">
            <w:pPr>
              <w:snapToGrid w:val="0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AD4643" w:rsidRDefault="00AD4643" w14:paraId="0CAC8B45" wp14:textId="77777777">
            <w:pPr>
              <w:snapToGrid w:val="0"/>
              <w:rPr>
                <w:b/>
              </w:rPr>
            </w:pPr>
            <w:r>
              <w:rPr>
                <w:b/>
              </w:rPr>
              <w:t>Tipo dado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AD4643" w:rsidRDefault="00AD4643" w14:paraId="722268A2" wp14:textId="77777777">
            <w:pPr>
              <w:snapToGrid w:val="0"/>
              <w:rPr>
                <w:b/>
              </w:rPr>
            </w:pPr>
            <w:r>
              <w:rPr>
                <w:b/>
              </w:rPr>
              <w:t>Tamanho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AD4643" w:rsidRDefault="00AD4643" w14:paraId="38E2BBA3" wp14:textId="77777777">
            <w:pPr>
              <w:snapToGrid w:val="0"/>
              <w:rPr>
                <w:b/>
              </w:rPr>
            </w:pPr>
            <w:r>
              <w:rPr>
                <w:b/>
              </w:rPr>
              <w:t>Chave</w:t>
            </w:r>
          </w:p>
        </w:tc>
        <w:tc>
          <w:tcPr>
            <w:tcW w:w="28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AD4643" w:rsidRDefault="00AD4643" w14:paraId="799121DD" wp14:textId="77777777">
            <w:pPr>
              <w:snapToGrid w:val="0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D4643" w:rsidRDefault="00AD4643" w14:paraId="59B22FB8" wp14:textId="77777777">
            <w:pPr>
              <w:snapToGrid w:val="0"/>
              <w:rPr>
                <w:b/>
              </w:rPr>
            </w:pPr>
            <w:r>
              <w:rPr>
                <w:b/>
              </w:rPr>
              <w:t>Nulo</w:t>
            </w:r>
          </w:p>
        </w:tc>
      </w:tr>
      <w:tr xmlns:wp14="http://schemas.microsoft.com/office/word/2010/wordml" w:rsidR="00000000" w14:paraId="7798F52E" wp14:textId="77777777"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AD4643" w:rsidRDefault="00AD4643" w14:paraId="5375BAFE" wp14:textId="77777777">
            <w:pPr>
              <w:snapToGrid w:val="0"/>
              <w:rPr>
                <w:color w:val="FF0000"/>
              </w:rPr>
            </w:pPr>
            <w:r>
              <w:rPr>
                <w:color w:val="FF0000"/>
              </w:rPr>
              <w:t>numProduto</w:t>
            </w:r>
          </w:p>
        </w:tc>
        <w:tc>
          <w:tcPr>
            <w:tcW w:w="11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AD4643" w:rsidRDefault="00AD4643" w14:paraId="414B8BDA" wp14:textId="77777777">
            <w:pPr>
              <w:snapToGrid w:val="0"/>
              <w:rPr>
                <w:color w:val="FF0000"/>
              </w:rPr>
            </w:pPr>
            <w:r>
              <w:rPr>
                <w:color w:val="FF0000"/>
              </w:rPr>
              <w:t>inteiro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AD4643" w:rsidRDefault="00AD4643" w14:paraId="29B4EA11" wp14:textId="77777777">
            <w:pPr>
              <w:snapToGrid w:val="0"/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AD4643" w:rsidRDefault="00AD4643" w14:paraId="6C824C0F" wp14:textId="77777777">
            <w:pPr>
              <w:snapToGrid w:val="0"/>
              <w:rPr>
                <w:color w:val="FF0000"/>
              </w:rPr>
            </w:pPr>
            <w:r>
              <w:rPr>
                <w:color w:val="FF0000"/>
              </w:rPr>
              <w:t>PK</w:t>
            </w:r>
          </w:p>
        </w:tc>
        <w:tc>
          <w:tcPr>
            <w:tcW w:w="28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AD4643" w:rsidRDefault="00AD4643" w14:paraId="6E4BDFE1" wp14:textId="77777777">
            <w:pPr>
              <w:snapToGrid w:val="0"/>
              <w:rPr>
                <w:color w:val="FF0000"/>
              </w:rPr>
            </w:pPr>
            <w:r>
              <w:rPr>
                <w:color w:val="FF0000"/>
              </w:rPr>
              <w:t xml:space="preserve">Numero do Produto – auto-incremento 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D4643" w:rsidRDefault="00AD4643" w14:paraId="5D6332DC" wp14:textId="77777777">
            <w:pPr>
              <w:snapToGrid w:val="0"/>
              <w:rPr>
                <w:color w:val="FF0000"/>
              </w:rPr>
            </w:pPr>
            <w:r>
              <w:rPr>
                <w:color w:val="FF0000"/>
              </w:rPr>
              <w:t>Não</w:t>
            </w:r>
          </w:p>
        </w:tc>
      </w:tr>
      <w:tr xmlns:wp14="http://schemas.microsoft.com/office/word/2010/wordml" w:rsidR="00000000" w14:paraId="505F6A6F" wp14:textId="77777777"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AD4643" w:rsidRDefault="00AD4643" w14:paraId="05C66254" wp14:textId="77777777">
            <w:pPr>
              <w:snapToGrid w:val="0"/>
              <w:rPr>
                <w:color w:val="FF0000"/>
              </w:rPr>
            </w:pPr>
            <w:r>
              <w:rPr>
                <w:color w:val="FF0000"/>
              </w:rPr>
              <w:t>nomeProduto</w:t>
            </w:r>
          </w:p>
        </w:tc>
        <w:tc>
          <w:tcPr>
            <w:tcW w:w="11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AD4643" w:rsidRDefault="00AD4643" w14:paraId="6C889984" wp14:textId="77777777">
            <w:pPr>
              <w:snapToGrid w:val="0"/>
              <w:rPr>
                <w:color w:val="FF0000"/>
              </w:rPr>
            </w:pPr>
            <w:r>
              <w:rPr>
                <w:color w:val="FF0000"/>
              </w:rPr>
              <w:t>Caracter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AD4643" w:rsidRDefault="00AD4643" w14:paraId="174B1212" wp14:textId="77777777">
            <w:pPr>
              <w:snapToGrid w:val="0"/>
              <w:rPr>
                <w:color w:val="FF0000"/>
              </w:rPr>
            </w:pPr>
            <w:r>
              <w:rPr>
                <w:color w:val="FF0000"/>
              </w:rPr>
              <w:t>60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AD4643" w:rsidRDefault="00AD4643" w14:paraId="0DFAE634" wp14:textId="77777777">
            <w:pPr>
              <w:snapToGrid w:val="0"/>
              <w:rPr>
                <w:color w:val="FF0000"/>
              </w:rPr>
            </w:pPr>
            <w:r>
              <w:rPr>
                <w:color w:val="FF0000"/>
              </w:rPr>
              <w:t xml:space="preserve">  </w:t>
            </w:r>
          </w:p>
        </w:tc>
        <w:tc>
          <w:tcPr>
            <w:tcW w:w="28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AD4643" w:rsidRDefault="00AD4643" w14:paraId="1BDAD12F" wp14:textId="77777777">
            <w:pPr>
              <w:snapToGrid w:val="0"/>
              <w:rPr>
                <w:color w:val="FF0000"/>
              </w:rPr>
            </w:pPr>
            <w:r>
              <w:rPr>
                <w:color w:val="FF0000"/>
              </w:rPr>
              <w:t>Nome do produto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D4643" w:rsidRDefault="00AD4643" w14:paraId="6B0E97B9" wp14:textId="77777777">
            <w:pPr>
              <w:snapToGrid w:val="0"/>
              <w:rPr>
                <w:color w:val="FF0000"/>
              </w:rPr>
            </w:pPr>
            <w:r>
              <w:rPr>
                <w:color w:val="FF0000"/>
              </w:rPr>
              <w:t>Não</w:t>
            </w:r>
          </w:p>
        </w:tc>
      </w:tr>
      <w:tr xmlns:wp14="http://schemas.microsoft.com/office/word/2010/wordml" w:rsidR="00000000" w14:paraId="69731597" wp14:textId="77777777"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AD4643" w:rsidRDefault="00AD4643" w14:paraId="0C40E91E" wp14:textId="77777777">
            <w:pPr>
              <w:snapToGrid w:val="0"/>
              <w:rPr>
                <w:color w:val="FF0000"/>
              </w:rPr>
            </w:pPr>
            <w:r>
              <w:rPr>
                <w:color w:val="FF0000"/>
              </w:rPr>
              <w:t>numCorredor</w:t>
            </w:r>
          </w:p>
        </w:tc>
        <w:tc>
          <w:tcPr>
            <w:tcW w:w="11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AD4643" w:rsidRDefault="00AD4643" w14:paraId="36D1C160" wp14:textId="77777777">
            <w:pPr>
              <w:snapToGrid w:val="0"/>
              <w:rPr>
                <w:color w:val="FF0000"/>
              </w:rPr>
            </w:pPr>
            <w:r>
              <w:rPr>
                <w:color w:val="FF0000"/>
              </w:rPr>
              <w:t>inteiro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AD4643" w:rsidRDefault="00AD4643" w14:paraId="297C039E" wp14:textId="77777777">
            <w:pPr>
              <w:snapToGrid w:val="0"/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AD4643" w:rsidRDefault="00AD4643" w14:paraId="3F43237D" wp14:textId="77777777">
            <w:pPr>
              <w:snapToGrid w:val="0"/>
              <w:rPr>
                <w:color w:val="FF0000"/>
              </w:rPr>
            </w:pPr>
            <w:r>
              <w:rPr>
                <w:color w:val="FF0000"/>
              </w:rPr>
              <w:t>FK</w:t>
            </w:r>
          </w:p>
        </w:tc>
        <w:tc>
          <w:tcPr>
            <w:tcW w:w="28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AD4643" w:rsidRDefault="00AD4643" w14:paraId="052ED1B1" wp14:textId="77777777">
            <w:pPr>
              <w:snapToGrid w:val="0"/>
              <w:rPr>
                <w:color w:val="FF0000"/>
              </w:rPr>
            </w:pPr>
            <w:r>
              <w:rPr>
                <w:color w:val="FF0000"/>
              </w:rPr>
              <w:t>Numero do corredor tabela Localização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D4643" w:rsidRDefault="00AD4643" w14:paraId="18D28718" wp14:textId="77777777">
            <w:pPr>
              <w:snapToGrid w:val="0"/>
              <w:rPr>
                <w:color w:val="FF0000"/>
              </w:rPr>
            </w:pPr>
            <w:r>
              <w:rPr>
                <w:color w:val="FF0000"/>
              </w:rPr>
              <w:t>Não</w:t>
            </w:r>
          </w:p>
        </w:tc>
      </w:tr>
      <w:tr xmlns:wp14="http://schemas.microsoft.com/office/word/2010/wordml" w:rsidR="00000000" w14:paraId="53F33F27" wp14:textId="77777777"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AD4643" w:rsidRDefault="00AD4643" w14:paraId="656230A0" wp14:textId="77777777">
            <w:pPr>
              <w:snapToGrid w:val="0"/>
              <w:rPr>
                <w:color w:val="FF0000"/>
              </w:rPr>
            </w:pPr>
            <w:r>
              <w:rPr>
                <w:color w:val="FF0000"/>
              </w:rPr>
              <w:t>numPrateleira</w:t>
            </w:r>
          </w:p>
        </w:tc>
        <w:tc>
          <w:tcPr>
            <w:tcW w:w="11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AD4643" w:rsidRDefault="00AD4643" w14:paraId="368FD4DC" wp14:textId="77777777">
            <w:pPr>
              <w:snapToGrid w:val="0"/>
              <w:rPr>
                <w:color w:val="FF0000"/>
              </w:rPr>
            </w:pPr>
            <w:r>
              <w:rPr>
                <w:color w:val="FF0000"/>
              </w:rPr>
              <w:t>inteiro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AD4643" w:rsidRDefault="00AD4643" w14:paraId="2A2176D0" wp14:textId="77777777">
            <w:pPr>
              <w:snapToGrid w:val="0"/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AD4643" w:rsidRDefault="00AD4643" w14:paraId="47087C3C" wp14:textId="77777777">
            <w:pPr>
              <w:snapToGrid w:val="0"/>
              <w:rPr>
                <w:color w:val="FF0000"/>
              </w:rPr>
            </w:pPr>
            <w:r>
              <w:rPr>
                <w:color w:val="FF0000"/>
              </w:rPr>
              <w:t>FK</w:t>
            </w:r>
          </w:p>
        </w:tc>
        <w:tc>
          <w:tcPr>
            <w:tcW w:w="28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AD4643" w:rsidRDefault="00AD4643" w14:paraId="75BDDD7B" wp14:textId="77777777">
            <w:pPr>
              <w:snapToGrid w:val="0"/>
              <w:rPr>
                <w:color w:val="FF0000"/>
              </w:rPr>
            </w:pPr>
            <w:r>
              <w:rPr>
                <w:color w:val="FF0000"/>
              </w:rPr>
              <w:t>Numero da prateleira – tabela Localização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D4643" w:rsidRDefault="00AD4643" w14:paraId="14FB4768" wp14:textId="77777777">
            <w:pPr>
              <w:snapToGrid w:val="0"/>
              <w:rPr>
                <w:color w:val="FF0000"/>
              </w:rPr>
            </w:pPr>
            <w:r>
              <w:rPr>
                <w:color w:val="FF0000"/>
              </w:rPr>
              <w:t>Não</w:t>
            </w:r>
          </w:p>
        </w:tc>
      </w:tr>
      <w:tr xmlns:wp14="http://schemas.microsoft.com/office/word/2010/wordml" w:rsidR="00000000" w14:paraId="6F8BD81B" wp14:textId="77777777"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AD4643" w:rsidRDefault="00AD4643" w14:paraId="2613E9C1" wp14:textId="77777777">
            <w:pPr>
              <w:snapToGrid w:val="0"/>
            </w:pPr>
          </w:p>
        </w:tc>
        <w:tc>
          <w:tcPr>
            <w:tcW w:w="11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AD4643" w:rsidRDefault="00AD4643" w14:paraId="1037B8A3" wp14:textId="77777777">
            <w:pPr>
              <w:snapToGrid w:val="0"/>
            </w:pP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AD4643" w:rsidRDefault="00AD4643" w14:paraId="687C6DE0" wp14:textId="77777777">
            <w:pPr>
              <w:snapToGrid w:val="0"/>
            </w:pP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AD4643" w:rsidRDefault="00AD4643" w14:paraId="5B2F9378" wp14:textId="77777777">
            <w:pPr>
              <w:snapToGrid w:val="0"/>
            </w:pPr>
          </w:p>
        </w:tc>
        <w:tc>
          <w:tcPr>
            <w:tcW w:w="28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AD4643" w:rsidRDefault="00AD4643" w14:paraId="58E6DD4E" wp14:textId="77777777">
            <w:pPr>
              <w:snapToGrid w:val="0"/>
            </w:pP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D4643" w:rsidRDefault="00AD4643" w14:paraId="7D3BEE8F" wp14:textId="77777777">
            <w:pPr>
              <w:snapToGrid w:val="0"/>
            </w:pPr>
          </w:p>
        </w:tc>
      </w:tr>
    </w:tbl>
    <w:p xmlns:wp14="http://schemas.microsoft.com/office/word/2010/wordml" w:rsidR="00AD4643" w:rsidRDefault="00AD4643" w14:paraId="3B88899E" wp14:textId="77777777"/>
    <w:p xmlns:wp14="http://schemas.microsoft.com/office/word/2010/wordml" w:rsidR="00AD4643" w:rsidRDefault="00AD4643" w14:paraId="69E2BB2B" wp14:textId="77777777"/>
    <w:p xmlns:wp14="http://schemas.microsoft.com/office/word/2010/wordml" w:rsidR="00AD4643" w:rsidRDefault="00AD4643" w14:paraId="57C0D796" wp14:textId="77777777"/>
    <w:p xmlns:wp14="http://schemas.microsoft.com/office/word/2010/wordml" w:rsidR="00AD4643" w:rsidRDefault="00AD4643" w14:paraId="0D142F6F" wp14:textId="77777777"/>
    <w:p xmlns:wp14="http://schemas.microsoft.com/office/word/2010/wordml" w:rsidR="00AD4643" w:rsidRDefault="00AD4643" w14:paraId="4475AD14" wp14:textId="77777777"/>
    <w:p xmlns:wp14="http://schemas.microsoft.com/office/word/2010/wordml" w:rsidR="00AD4643" w:rsidRDefault="00AD4643" w14:paraId="120C4E94" wp14:textId="77777777"/>
    <w:p xmlns:wp14="http://schemas.microsoft.com/office/word/2010/wordml" w:rsidR="00AD4643" w:rsidRDefault="00AD4643" w14:paraId="42AFC42D" wp14:textId="77777777"/>
    <w:p xmlns:wp14="http://schemas.microsoft.com/office/word/2010/wordml" w:rsidR="00AD4643" w:rsidRDefault="00AD4643" w14:paraId="271CA723" wp14:textId="77777777"/>
    <w:p xmlns:wp14="http://schemas.microsoft.com/office/word/2010/wordml" w:rsidR="00AD4643" w:rsidRDefault="00AD4643" w14:paraId="75FBE423" wp14:textId="77777777"/>
    <w:p xmlns:wp14="http://schemas.microsoft.com/office/word/2010/wordml" w:rsidR="00AD4643" w:rsidRDefault="00AD4643" w14:paraId="2D3F0BEC" wp14:textId="77777777"/>
    <w:p xmlns:wp14="http://schemas.microsoft.com/office/word/2010/wordml" w:rsidR="00AD4643" w:rsidRDefault="00AD4643" w14:paraId="75CF4315" wp14:textId="77777777"/>
    <w:p xmlns:wp14="http://schemas.microsoft.com/office/word/2010/wordml" w:rsidR="00AD4643" w:rsidRDefault="00AD4643" w14:paraId="3CB648E9" wp14:textId="77777777"/>
    <w:p xmlns:wp14="http://schemas.microsoft.com/office/word/2010/wordml" w:rsidR="00AD4643" w:rsidRDefault="00AD4643" w14:paraId="0C178E9E" wp14:textId="77777777"/>
    <w:p xmlns:wp14="http://schemas.microsoft.com/office/word/2010/wordml" w:rsidR="00AD4643" w:rsidRDefault="00AD4643" w14:paraId="3C0395D3" wp14:textId="77777777"/>
    <w:p xmlns:wp14="http://schemas.microsoft.com/office/word/2010/wordml" w:rsidR="00AD4643" w:rsidRDefault="00AD4643" w14:paraId="3254BC2F" wp14:textId="77777777"/>
    <w:p xmlns:wp14="http://schemas.microsoft.com/office/word/2010/wordml" w:rsidR="00AD4643" w:rsidRDefault="00AD4643" w14:paraId="2EE1C8E0" wp14:textId="77777777">
      <w:pPr>
        <w:pStyle w:val="Ttulo1"/>
        <w:numPr>
          <w:ilvl w:val="0"/>
          <w:numId w:val="0"/>
        </w:numPr>
      </w:pPr>
      <w:bookmarkStart w:name="_Toc17818169" w:id="29"/>
      <w:r>
        <w:t>ANEXOS</w:t>
      </w:r>
      <w:bookmarkEnd w:id="29"/>
      <w:r>
        <w:t xml:space="preserve"> </w:t>
      </w:r>
    </w:p>
    <w:p xmlns:wp14="http://schemas.microsoft.com/office/word/2010/wordml" w:rsidR="00AD4643" w:rsidRDefault="00AD4643" w14:paraId="651E9592" wp14:textId="77777777">
      <w:pPr>
        <w:rPr>
          <w:sz w:val="28"/>
          <w:szCs w:val="28"/>
        </w:rPr>
      </w:pPr>
    </w:p>
    <w:p xmlns:wp14="http://schemas.microsoft.com/office/word/2010/wordml" w:rsidR="00AD4643" w:rsidRDefault="00AD4643" w14:paraId="550C8283" wp14:textId="77777777">
      <w:pPr>
        <w:rPr>
          <w:sz w:val="28"/>
          <w:szCs w:val="28"/>
        </w:rPr>
      </w:pPr>
      <w:r>
        <w:rPr>
          <w:sz w:val="28"/>
          <w:szCs w:val="28"/>
        </w:rPr>
        <w:t>ANEXO A</w:t>
      </w:r>
    </w:p>
    <w:p xmlns:wp14="http://schemas.microsoft.com/office/word/2010/wordml" w:rsidR="00AD4643" w:rsidRDefault="00AD4643" w14:paraId="7BABB229" wp14:textId="77777777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PRINTS DOS LAYOUTS DE TELAS </w:t>
      </w:r>
    </w:p>
    <w:p xmlns:wp14="http://schemas.microsoft.com/office/word/2010/wordml" w:rsidR="00AD4643" w:rsidRDefault="00AD4643" w14:paraId="269E314A" wp14:textId="77777777">
      <w:pPr>
        <w:rPr>
          <w:sz w:val="28"/>
          <w:szCs w:val="28"/>
        </w:rPr>
      </w:pPr>
    </w:p>
    <w:p xmlns:wp14="http://schemas.microsoft.com/office/word/2010/wordml" w:rsidR="00AD4643" w:rsidRDefault="00AD4643" w14:paraId="2AA339C0" wp14:textId="77777777">
      <w:pPr>
        <w:rPr>
          <w:sz w:val="28"/>
          <w:szCs w:val="28"/>
        </w:rPr>
      </w:pPr>
      <w:r>
        <w:rPr>
          <w:sz w:val="28"/>
          <w:szCs w:val="28"/>
        </w:rPr>
        <w:t>ANEXO B</w:t>
      </w:r>
    </w:p>
    <w:p xmlns:wp14="http://schemas.microsoft.com/office/word/2010/wordml" w:rsidR="00AD4643" w:rsidRDefault="00AD4643" w14:paraId="034B52D6" wp14:textId="77777777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PRINTS DOS LAYOUT DE RELATÓRIOS</w:t>
      </w:r>
    </w:p>
    <w:p xmlns:wp14="http://schemas.microsoft.com/office/word/2010/wordml" w:rsidR="00AD4643" w:rsidRDefault="00AD4643" w14:paraId="47341341" wp14:textId="77777777">
      <w:pPr>
        <w:rPr>
          <w:sz w:val="28"/>
          <w:szCs w:val="28"/>
        </w:rPr>
      </w:pPr>
    </w:p>
    <w:p xmlns:wp14="http://schemas.microsoft.com/office/word/2010/wordml" w:rsidR="00AD4643" w:rsidRDefault="00AD4643" w14:paraId="60258EB1" wp14:textId="77777777">
      <w:pPr>
        <w:rPr>
          <w:sz w:val="28"/>
          <w:szCs w:val="28"/>
        </w:rPr>
      </w:pPr>
      <w:r>
        <w:rPr>
          <w:sz w:val="28"/>
          <w:szCs w:val="28"/>
        </w:rPr>
        <w:t>ANEXO C</w:t>
      </w:r>
    </w:p>
    <w:p xmlns:wp14="http://schemas.microsoft.com/office/word/2010/wordml" w:rsidR="00AD4643" w:rsidRDefault="00AD4643" w14:paraId="33A31053" wp14:textId="77777777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SCRIPT DO BANCO</w:t>
      </w:r>
    </w:p>
    <w:p xmlns:wp14="http://schemas.microsoft.com/office/word/2010/wordml" w:rsidR="00AD4643" w:rsidRDefault="00AD4643" w14:paraId="42EF2083" wp14:textId="77777777"/>
    <w:sectPr w:rsidR="00000000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type w:val="continuous"/>
      <w:pgSz w:w="12240" w:h="15840" w:orient="portrait"/>
      <w:pgMar w:top="1417" w:right="1701" w:bottom="1417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xmlns:wp14="http://schemas.microsoft.com/office/word/2010/wordml" w:rsidR="00AD4643" w:rsidRDefault="00AD4643" w14:paraId="38288749" wp14:textId="77777777">
      <w:r>
        <w:separator/>
      </w:r>
    </w:p>
  </w:endnote>
  <w:endnote w:type="continuationSeparator" w:id="0">
    <w:p xmlns:wp14="http://schemas.microsoft.com/office/word/2010/wordml" w:rsidR="00AD4643" w:rsidRDefault="00AD4643" w14:paraId="20BD9A1A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xmlns:wp14="http://schemas.microsoft.com/office/word/2010/wordml" w:rsidR="00AD4643" w:rsidRDefault="00AD4643" w14:paraId="4B4D7232" wp14:textId="7777777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xmlns:wp14="http://schemas.microsoft.com/office/word/2010/wordml" w:rsidR="00AD4643" w:rsidRDefault="00AD4643" w14:paraId="4853B841" wp14:textId="7777777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xmlns:wp14="http://schemas.microsoft.com/office/word/2010/wordml" w:rsidR="00AD4643" w:rsidRDefault="00AD4643" w14:paraId="2503B197" wp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xmlns:wp14="http://schemas.microsoft.com/office/word/2010/wordml" w:rsidR="00AD4643" w:rsidRDefault="00AD4643" w14:paraId="0A392C6A" wp14:textId="77777777">
      <w:r>
        <w:separator/>
      </w:r>
    </w:p>
  </w:footnote>
  <w:footnote w:type="continuationSeparator" w:id="0">
    <w:p xmlns:wp14="http://schemas.microsoft.com/office/word/2010/wordml" w:rsidR="00AD4643" w:rsidRDefault="00AD4643" w14:paraId="290583F9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xmlns:wp14="http://schemas.microsoft.com/office/word/2010/wordml" w:rsidR="00AD4643" w:rsidRDefault="00AD4643" w14:paraId="6FFCB3DD" wp14:textId="77777777">
    <w:pPr>
      <w:pStyle w:val="Cabealho"/>
      <w:ind w:right="360"/>
    </w:pPr>
    <w:r>
      <w:rPr>
        <w:noProof/>
        <w:lang w:val="pt-BR" w:eastAsia="ja-JP"/>
      </w:rPr>
      <w:drawing>
        <wp:anchor xmlns:wp14="http://schemas.microsoft.com/office/word/2010/wordprocessingDrawing" distT="0" distB="0" distL="114300" distR="114300" simplePos="0" relativeHeight="251656704" behindDoc="0" locked="0" layoutInCell="1" allowOverlap="1" wp14:anchorId="35CB594F" wp14:editId="7777777">
          <wp:simplePos x="0" y="0"/>
          <wp:positionH relativeFrom="column">
            <wp:posOffset>-375285</wp:posOffset>
          </wp:positionH>
          <wp:positionV relativeFrom="paragraph">
            <wp:posOffset>-287655</wp:posOffset>
          </wp:positionV>
          <wp:extent cx="1566545" cy="731520"/>
          <wp:effectExtent l="0" t="0" r="0" b="0"/>
          <wp:wrapNone/>
          <wp:docPr id="19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6545" cy="731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xmlns:wp14="http://schemas.microsoft.com/office/word/2010/wordml" w:rsidR="00AD4643" w:rsidRDefault="00AD4643" w14:paraId="7B40C951" wp14:textId="7777777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xmlns:wp14="http://schemas.microsoft.com/office/word/2010/wordml" w:rsidR="00AD4643" w:rsidRDefault="00AD4643" w14:paraId="2DEDAD77" wp14:textId="77777777">
    <w:pPr>
      <w:jc w:val="right"/>
    </w:pPr>
    <w:r>
      <w:rPr>
        <w:noProof/>
        <w:lang w:val="pt-BR" w:eastAsia="ja-JP"/>
      </w:rPr>
      <w:drawing>
        <wp:anchor xmlns:wp14="http://schemas.microsoft.com/office/word/2010/wordprocessingDrawing" distT="0" distB="0" distL="114300" distR="114300" simplePos="0" relativeHeight="251657728" behindDoc="0" locked="0" layoutInCell="1" allowOverlap="1" wp14:anchorId="44F8975A" wp14:editId="7777777">
          <wp:simplePos x="0" y="0"/>
          <wp:positionH relativeFrom="column">
            <wp:posOffset>-222885</wp:posOffset>
          </wp:positionH>
          <wp:positionV relativeFrom="paragraph">
            <wp:posOffset>-135890</wp:posOffset>
          </wp:positionV>
          <wp:extent cx="1566545" cy="731520"/>
          <wp:effectExtent l="0" t="0" r="0" b="0"/>
          <wp:wrapNone/>
          <wp:docPr id="20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6545" cy="731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lang w:val="pt-BR" w:eastAsia="ja-JP"/>
      </w:rPr>
      <w:t>3</w:t>
    </w:r>
    <w:r>
      <w:rPr>
        <w:rStyle w:val="Nmerodepgina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xmlns:wp14="http://schemas.microsoft.com/office/word/2010/wordml" w:rsidR="00AD4643" w:rsidRDefault="00AD4643" w14:paraId="13C326F3" wp14:textId="77777777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xmlns:wp14="http://schemas.microsoft.com/office/word/2010/wordml" w:rsidR="00AD4643" w:rsidRDefault="00AD4643" w14:paraId="0C136CF1" wp14:textId="77777777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xmlns:wp14="http://schemas.microsoft.com/office/word/2010/wordml" w:rsidR="00AD4643" w:rsidRDefault="00AD4643" w14:paraId="5C8F5984" wp14:textId="77777777">
    <w:pPr>
      <w:jc w:val="right"/>
    </w:pPr>
    <w:r>
      <w:rPr>
        <w:noProof/>
        <w:lang w:val="pt-BR" w:eastAsia="ja-JP"/>
      </w:rPr>
      <w:drawing>
        <wp:anchor xmlns:wp14="http://schemas.microsoft.com/office/word/2010/wordprocessingDrawing" distT="0" distB="0" distL="114300" distR="114300" simplePos="0" relativeHeight="251658752" behindDoc="0" locked="0" layoutInCell="1" allowOverlap="1" wp14:anchorId="4C7D963A" wp14:editId="7777777">
          <wp:simplePos x="0" y="0"/>
          <wp:positionH relativeFrom="column">
            <wp:posOffset>-189865</wp:posOffset>
          </wp:positionH>
          <wp:positionV relativeFrom="paragraph">
            <wp:posOffset>-208280</wp:posOffset>
          </wp:positionV>
          <wp:extent cx="1566545" cy="731520"/>
          <wp:effectExtent l="0" t="0" r="0" b="0"/>
          <wp:wrapNone/>
          <wp:docPr id="2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6545" cy="731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lang w:val="pt-BR" w:eastAsia="ja-JP"/>
      </w:rPr>
      <w:t>14</w:t>
    </w:r>
    <w:r>
      <w:rPr>
        <w:rStyle w:val="Nmerodepgina"/>
      </w:rPr>
      <w:fldChar w:fldCharType="end"/>
    </w:r>
  </w:p>
  <w:p xmlns:wp14="http://schemas.microsoft.com/office/word/2010/wordml" w:rsidR="00AD4643" w:rsidRDefault="00AD4643" w14:paraId="2093CA67" wp14:textId="77777777">
    <w:pPr>
      <w:pStyle w:val="Cabealho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xmlns:wp14="http://schemas.microsoft.com/office/word/2010/wordml" w:rsidR="00AD4643" w:rsidRDefault="00AD4643" w14:paraId="68F21D90" wp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42">
    <w:nsid w:val="7b4fffd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nsid w:val="1475504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%2.%3"/>
      <w:lvlJc w:val="left"/>
      <w:pPr>
        <w:ind w:left="21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8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6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43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50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7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4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72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920" w:hanging="180"/>
      </w:pPr>
    </w:lvl>
  </w:abstractNum>
  <w:abstractNum xmlns:w="http://schemas.openxmlformats.org/wordprocessingml/2006/main" w:abstractNumId="40">
    <w:nsid w:val="710d92a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%2.%3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39">
    <w:nsid w:val="5005fc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%2.%3"/>
      <w:lvlJc w:val="left"/>
      <w:pPr>
        <w:ind w:left="21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8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6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43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50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7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4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72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920" w:hanging="180"/>
      </w:pPr>
    </w:lvl>
  </w:abstractNum>
  <w:abstractNum xmlns:w="http://schemas.openxmlformats.org/wordprocessingml/2006/main" w:abstractNumId="38">
    <w:nsid w:val="288696c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%2.%3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37">
    <w:nsid w:val="7245347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%2.%3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36">
    <w:nsid w:val="7f61b97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797e53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%2.%3"/>
      <w:lvlJc w:val="left"/>
      <w:pPr>
        <w:ind w:left="180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52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4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6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40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12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60" w:hanging="180"/>
      </w:pPr>
    </w:lvl>
  </w:abstractNum>
  <w:abstractNum xmlns:w="http://schemas.openxmlformats.org/wordprocessingml/2006/main" w:abstractNumId="34">
    <w:nsid w:val="3760e21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%2.%3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33">
    <w:nsid w:val="5f7f4aa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%2.%3"/>
      <w:lvlJc w:val="left"/>
      <w:pPr>
        <w:ind w:left="180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52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4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6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40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12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60" w:hanging="180"/>
      </w:pPr>
    </w:lvl>
  </w:abstractNum>
  <w:abstractNum xmlns:w="http://schemas.openxmlformats.org/wordprocessingml/2006/main" w:abstractNumId="32">
    <w:nsid w:val="570e359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%2.%3"/>
      <w:lvlJc w:val="left"/>
      <w:pPr>
        <w:ind w:left="178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50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2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4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6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8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10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2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48" w:hanging="180"/>
      </w:pPr>
    </w:lvl>
  </w:abstractNum>
  <w:abstractNum xmlns:w="http://schemas.openxmlformats.org/wordprocessingml/2006/main" w:abstractNumId="31">
    <w:nsid w:val="19416b4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%2.%3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30">
    <w:nsid w:val="1355316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198de03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%2.%3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28">
    <w:nsid w:val="4a3a746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%2.%3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7">
    <w:nsid w:val="3651c37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%2.%3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26">
    <w:nsid w:val="292c54a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%2.%3"/>
      <w:lvlJc w:val="left"/>
      <w:pPr>
        <w:ind w:left="142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4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6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58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0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2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4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6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188" w:hanging="180"/>
      </w:pPr>
    </w:lvl>
  </w:abstractNum>
  <w:abstractNum xmlns:w="http://schemas.openxmlformats.org/wordprocessingml/2006/main" w:abstractNumId="25">
    <w:nsid w:val="7a2063e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%2.%3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4">
    <w:nsid w:val="7408ab1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3124689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%2.%3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2">
    <w:nsid w:val="44d83f3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%2.%3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2b2cfff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%2.%3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0">
    <w:nsid w:val="6618ed4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%2.%3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19">
    <w:nsid w:val="594edf9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%2.%3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2bc09d9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618bd46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%2.%3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3763813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%2.%3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216122a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%2.%3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5aef85c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%2.%3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7e42e78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%2.%3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6a1a8c0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7dc31f9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3b2ab78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3961293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444ed33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27db7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6">
    <w:nsid w:val="58de23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bee98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b3e651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31ba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num w:numId="44">
    <w:abstractNumId w:val="42"/>
  </w:num>
  <w:num w:numId="43">
    <w:abstractNumId w:val="41"/>
  </w:num>
  <w:num w:numId="42">
    <w:abstractNumId w:val="40"/>
  </w:num>
  <w:num w:numId="41">
    <w:abstractNumId w:val="39"/>
  </w:num>
  <w:num w:numId="40">
    <w:abstractNumId w:val="38"/>
  </w:num>
  <w:num w:numId="39">
    <w:abstractNumId w:val="37"/>
  </w:num>
  <w:num w:numId="38">
    <w:abstractNumId w:val="36"/>
  </w:num>
  <w:num w:numId="37">
    <w:abstractNumId w:val="35"/>
  </w:num>
  <w:num w:numId="36">
    <w:abstractNumId w:val="34"/>
  </w:num>
  <w:num w:numId="35">
    <w:abstractNumId w:val="33"/>
  </w:num>
  <w:num w:numId="34">
    <w:abstractNumId w:val="32"/>
  </w:num>
  <w:num w:numId="33">
    <w:abstractNumId w:val="31"/>
  </w:num>
  <w:num w:numId="32">
    <w:abstractNumId w:val="30"/>
  </w:num>
  <w:num w:numId="31">
    <w:abstractNumId w:val="29"/>
  </w:num>
  <w:num w:numId="30">
    <w:abstractNumId w:val="28"/>
  </w:num>
  <w:num w:numId="29">
    <w:abstractNumId w:val="27"/>
  </w:num>
  <w:num w:numId="28">
    <w:abstractNumId w:val="26"/>
  </w:num>
  <w:num w:numId="27">
    <w:abstractNumId w:val="25"/>
  </w:num>
  <w:num w:numId="26">
    <w:abstractNumId w:val="24"/>
  </w:num>
  <w:num w:numId="25">
    <w:abstractNumId w:val="23"/>
  </w:num>
  <w:num w:numId="24">
    <w:abstractNumId w:val="22"/>
  </w:num>
  <w:num w:numId="23">
    <w:abstractNumId w:val="21"/>
  </w:num>
  <w:num w:numId="22">
    <w:abstractNumId w:val="20"/>
  </w:num>
  <w:num w:numId="21">
    <w:abstractNumId w:val="19"/>
  </w:num>
  <w:num w:numId="20">
    <w:abstractNumId w:val="18"/>
  </w:num>
  <w:num w:numId="19">
    <w:abstractNumId w:val="17"/>
  </w:num>
  <w:num w:numId="18">
    <w:abstractNumId w:val="16"/>
  </w:num>
  <w:num w:numId="17">
    <w:abstractNumId w:val="15"/>
  </w:num>
  <w:num w:numId="16">
    <w:abstractNumId w:val="14"/>
  </w:num>
  <w:num w:numId="15">
    <w:abstractNumId w:val="13"/>
  </w:num>
  <w:num w:numId="14">
    <w:abstractNumId w:val="12"/>
  </w:num>
  <w:num w:numId="13">
    <w:abstractNumId w:val="11"/>
  </w:num>
  <w:num w:numId="12">
    <w:abstractNumId w:val="10"/>
  </w:num>
  <w:num w:numId="11">
    <w:abstractNumId w:val="9"/>
  </w:num>
  <w:num w:numId="10">
    <w:abstractNumId w:val="8"/>
  </w:num>
  <w:num w:numId="9">
    <w:abstractNumId w:val="7"/>
  </w:num>
  <w:num w:numId="8">
    <w:abstractNumId w:val="6"/>
  </w:num>
  <w:num w:numId="7">
    <w:abstractNumId w:val="5"/>
  </w:num>
  <w:num w:numId="6">
    <w:abstractNumId w:val="4"/>
  </w:num>
  <w:num w:numId="5">
    <w:abstractNumId w:val="3"/>
  </w:num>
  <w:num w:numId="1" w16cid:durableId="1928952305">
    <w:abstractNumId w:val="0"/>
  </w:num>
  <w:num w:numId="2" w16cid:durableId="2020039825">
    <w:abstractNumId w:val="0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13217802">
    <w:abstractNumId w:val="1"/>
  </w:num>
  <w:num w:numId="4" w16cid:durableId="53942069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3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3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701"/>
    <w:rsid w:val="00007E32"/>
    <w:rsid w:val="00025D3E"/>
    <w:rsid w:val="0003168D"/>
    <w:rsid w:val="00051267"/>
    <w:rsid w:val="00063D88"/>
    <w:rsid w:val="00065C53"/>
    <w:rsid w:val="00084511"/>
    <w:rsid w:val="000852C8"/>
    <w:rsid w:val="00087C5D"/>
    <w:rsid w:val="000A3AA6"/>
    <w:rsid w:val="000C5729"/>
    <w:rsid w:val="001332CB"/>
    <w:rsid w:val="001333A0"/>
    <w:rsid w:val="00137954"/>
    <w:rsid w:val="00151D70"/>
    <w:rsid w:val="00184C05"/>
    <w:rsid w:val="001A5233"/>
    <w:rsid w:val="0022164E"/>
    <w:rsid w:val="00235C98"/>
    <w:rsid w:val="00253358"/>
    <w:rsid w:val="00253DDD"/>
    <w:rsid w:val="002A634E"/>
    <w:rsid w:val="002C1187"/>
    <w:rsid w:val="002D763F"/>
    <w:rsid w:val="002F1BAE"/>
    <w:rsid w:val="00314B8B"/>
    <w:rsid w:val="00320782"/>
    <w:rsid w:val="003249B7"/>
    <w:rsid w:val="00332A40"/>
    <w:rsid w:val="00350E8E"/>
    <w:rsid w:val="003704E8"/>
    <w:rsid w:val="00375742"/>
    <w:rsid w:val="00381D49"/>
    <w:rsid w:val="00392E01"/>
    <w:rsid w:val="003D0206"/>
    <w:rsid w:val="003D14C1"/>
    <w:rsid w:val="0040329A"/>
    <w:rsid w:val="0041306B"/>
    <w:rsid w:val="0044389B"/>
    <w:rsid w:val="00452F0B"/>
    <w:rsid w:val="00481092"/>
    <w:rsid w:val="00485B7D"/>
    <w:rsid w:val="004B6A41"/>
    <w:rsid w:val="004E4B39"/>
    <w:rsid w:val="004F6A3B"/>
    <w:rsid w:val="00506354"/>
    <w:rsid w:val="00523888"/>
    <w:rsid w:val="005461A0"/>
    <w:rsid w:val="00562651"/>
    <w:rsid w:val="005A0A62"/>
    <w:rsid w:val="005A33C5"/>
    <w:rsid w:val="005E04B0"/>
    <w:rsid w:val="00625FF4"/>
    <w:rsid w:val="00626F3A"/>
    <w:rsid w:val="00635FF5"/>
    <w:rsid w:val="00645FF8"/>
    <w:rsid w:val="00686374"/>
    <w:rsid w:val="00737874"/>
    <w:rsid w:val="0076551F"/>
    <w:rsid w:val="00782645"/>
    <w:rsid w:val="00785EA1"/>
    <w:rsid w:val="007A036D"/>
    <w:rsid w:val="007C238B"/>
    <w:rsid w:val="007D09B5"/>
    <w:rsid w:val="008168DD"/>
    <w:rsid w:val="00823A96"/>
    <w:rsid w:val="008266D8"/>
    <w:rsid w:val="00855681"/>
    <w:rsid w:val="0086715D"/>
    <w:rsid w:val="00892046"/>
    <w:rsid w:val="008F2B64"/>
    <w:rsid w:val="00932217"/>
    <w:rsid w:val="0096283D"/>
    <w:rsid w:val="00973550"/>
    <w:rsid w:val="00982AFC"/>
    <w:rsid w:val="009A7C59"/>
    <w:rsid w:val="009D066E"/>
    <w:rsid w:val="00A56DC2"/>
    <w:rsid w:val="00A95CFF"/>
    <w:rsid w:val="00AC0D75"/>
    <w:rsid w:val="00AD2D00"/>
    <w:rsid w:val="00AD4643"/>
    <w:rsid w:val="00AE143F"/>
    <w:rsid w:val="00B35907"/>
    <w:rsid w:val="00B54D23"/>
    <w:rsid w:val="00B56AEB"/>
    <w:rsid w:val="00B701DA"/>
    <w:rsid w:val="00B867C0"/>
    <w:rsid w:val="00BA6CC2"/>
    <w:rsid w:val="00C05E6C"/>
    <w:rsid w:val="00C2251B"/>
    <w:rsid w:val="00C520EB"/>
    <w:rsid w:val="00C67EE5"/>
    <w:rsid w:val="00C7292C"/>
    <w:rsid w:val="00CA2B8B"/>
    <w:rsid w:val="00CA3F62"/>
    <w:rsid w:val="00CD0ACA"/>
    <w:rsid w:val="00CD41EB"/>
    <w:rsid w:val="00CE0459"/>
    <w:rsid w:val="00CF7A75"/>
    <w:rsid w:val="00D05066"/>
    <w:rsid w:val="00D067E7"/>
    <w:rsid w:val="00D25A37"/>
    <w:rsid w:val="00D35E12"/>
    <w:rsid w:val="00D42B21"/>
    <w:rsid w:val="00D44069"/>
    <w:rsid w:val="00D46794"/>
    <w:rsid w:val="00D670A2"/>
    <w:rsid w:val="00D96774"/>
    <w:rsid w:val="00DA485A"/>
    <w:rsid w:val="00DA6B45"/>
    <w:rsid w:val="00DC64D0"/>
    <w:rsid w:val="00DC7ABB"/>
    <w:rsid w:val="00DE17A2"/>
    <w:rsid w:val="00E17B38"/>
    <w:rsid w:val="00E32407"/>
    <w:rsid w:val="00E37EB5"/>
    <w:rsid w:val="00E516BC"/>
    <w:rsid w:val="00E8334E"/>
    <w:rsid w:val="00E92CD7"/>
    <w:rsid w:val="00E968B1"/>
    <w:rsid w:val="00EA002E"/>
    <w:rsid w:val="00EA7A54"/>
    <w:rsid w:val="00EAE7FE"/>
    <w:rsid w:val="00EB6ABA"/>
    <w:rsid w:val="00EE7701"/>
    <w:rsid w:val="00F228CE"/>
    <w:rsid w:val="00F91194"/>
    <w:rsid w:val="00F95231"/>
    <w:rsid w:val="00FB5081"/>
    <w:rsid w:val="00FC4A42"/>
    <w:rsid w:val="03268326"/>
    <w:rsid w:val="03A61243"/>
    <w:rsid w:val="040F1350"/>
    <w:rsid w:val="05B89A81"/>
    <w:rsid w:val="05EAFB3F"/>
    <w:rsid w:val="0658B5BE"/>
    <w:rsid w:val="06F0ACEA"/>
    <w:rsid w:val="0709B29E"/>
    <w:rsid w:val="07897C44"/>
    <w:rsid w:val="08C7F95C"/>
    <w:rsid w:val="0903F285"/>
    <w:rsid w:val="09C999E4"/>
    <w:rsid w:val="09CA9F27"/>
    <w:rsid w:val="0A096A10"/>
    <w:rsid w:val="0B1FB5F4"/>
    <w:rsid w:val="0BF31777"/>
    <w:rsid w:val="0E1B430F"/>
    <w:rsid w:val="0E2A3F73"/>
    <w:rsid w:val="0E4EFEB1"/>
    <w:rsid w:val="0F068807"/>
    <w:rsid w:val="0F6D2C19"/>
    <w:rsid w:val="101AB2D0"/>
    <w:rsid w:val="10CE9623"/>
    <w:rsid w:val="112A3178"/>
    <w:rsid w:val="11A428C5"/>
    <w:rsid w:val="11A847F7"/>
    <w:rsid w:val="124F4B2E"/>
    <w:rsid w:val="13D28F70"/>
    <w:rsid w:val="13EBA448"/>
    <w:rsid w:val="14094B58"/>
    <w:rsid w:val="14592396"/>
    <w:rsid w:val="1463C5DF"/>
    <w:rsid w:val="153DFB91"/>
    <w:rsid w:val="15B78775"/>
    <w:rsid w:val="164033F0"/>
    <w:rsid w:val="16EB506B"/>
    <w:rsid w:val="170534A7"/>
    <w:rsid w:val="1731215F"/>
    <w:rsid w:val="17D3D794"/>
    <w:rsid w:val="1893B92C"/>
    <w:rsid w:val="18D5E307"/>
    <w:rsid w:val="19744352"/>
    <w:rsid w:val="19ACFFA7"/>
    <w:rsid w:val="1A6963D6"/>
    <w:rsid w:val="1AF853E7"/>
    <w:rsid w:val="1B571A45"/>
    <w:rsid w:val="1BEA0096"/>
    <w:rsid w:val="1C35E0DD"/>
    <w:rsid w:val="1CD1E426"/>
    <w:rsid w:val="1D896803"/>
    <w:rsid w:val="1DE61E6B"/>
    <w:rsid w:val="1E1689E7"/>
    <w:rsid w:val="1E7D3B3F"/>
    <w:rsid w:val="1E92DEE8"/>
    <w:rsid w:val="1FA16C24"/>
    <w:rsid w:val="20846EF2"/>
    <w:rsid w:val="2112DC16"/>
    <w:rsid w:val="21A10301"/>
    <w:rsid w:val="21DBC9D5"/>
    <w:rsid w:val="22751D11"/>
    <w:rsid w:val="22987A5D"/>
    <w:rsid w:val="22C362B2"/>
    <w:rsid w:val="23A103A1"/>
    <w:rsid w:val="23C4E003"/>
    <w:rsid w:val="23C8F542"/>
    <w:rsid w:val="23E41C18"/>
    <w:rsid w:val="24DFF808"/>
    <w:rsid w:val="2629ECFF"/>
    <w:rsid w:val="2637EDD3"/>
    <w:rsid w:val="266AA7C9"/>
    <w:rsid w:val="26DD03CF"/>
    <w:rsid w:val="2721B9D5"/>
    <w:rsid w:val="2750CA89"/>
    <w:rsid w:val="27D1D24E"/>
    <w:rsid w:val="27F934BB"/>
    <w:rsid w:val="2868078E"/>
    <w:rsid w:val="28CCC4C7"/>
    <w:rsid w:val="29EB19DD"/>
    <w:rsid w:val="29F1DD69"/>
    <w:rsid w:val="2A084428"/>
    <w:rsid w:val="2A5F9041"/>
    <w:rsid w:val="2AD4EE02"/>
    <w:rsid w:val="2ADA9B78"/>
    <w:rsid w:val="2B0190D5"/>
    <w:rsid w:val="2B714767"/>
    <w:rsid w:val="2B75955C"/>
    <w:rsid w:val="2B877A1A"/>
    <w:rsid w:val="2C2578A5"/>
    <w:rsid w:val="2CEFEABF"/>
    <w:rsid w:val="2D1B01F4"/>
    <w:rsid w:val="2D461CFB"/>
    <w:rsid w:val="2D87FEE0"/>
    <w:rsid w:val="2E45EDD2"/>
    <w:rsid w:val="2E7B04E7"/>
    <w:rsid w:val="2EF1FB16"/>
    <w:rsid w:val="2F679604"/>
    <w:rsid w:val="2F683B7F"/>
    <w:rsid w:val="2FC68CD8"/>
    <w:rsid w:val="2FDDADB1"/>
    <w:rsid w:val="31121231"/>
    <w:rsid w:val="315F4E68"/>
    <w:rsid w:val="319FF5E3"/>
    <w:rsid w:val="31C034A3"/>
    <w:rsid w:val="31DD4760"/>
    <w:rsid w:val="32047BF1"/>
    <w:rsid w:val="32065AAC"/>
    <w:rsid w:val="32646BE3"/>
    <w:rsid w:val="327E645F"/>
    <w:rsid w:val="32AF0A23"/>
    <w:rsid w:val="3312807E"/>
    <w:rsid w:val="332CE91D"/>
    <w:rsid w:val="332EE399"/>
    <w:rsid w:val="35246C48"/>
    <w:rsid w:val="35472AB4"/>
    <w:rsid w:val="3561CE6D"/>
    <w:rsid w:val="3622CDC5"/>
    <w:rsid w:val="365A332B"/>
    <w:rsid w:val="36D23201"/>
    <w:rsid w:val="37348E80"/>
    <w:rsid w:val="373D222A"/>
    <w:rsid w:val="377B1AC9"/>
    <w:rsid w:val="377B510F"/>
    <w:rsid w:val="38A56FA8"/>
    <w:rsid w:val="38B904F4"/>
    <w:rsid w:val="38D02FB4"/>
    <w:rsid w:val="39588D4C"/>
    <w:rsid w:val="39AD7907"/>
    <w:rsid w:val="39D416B6"/>
    <w:rsid w:val="3A09D88C"/>
    <w:rsid w:val="3AA8B646"/>
    <w:rsid w:val="3ACD8621"/>
    <w:rsid w:val="3B5044D2"/>
    <w:rsid w:val="3B7BBC28"/>
    <w:rsid w:val="3D2766F6"/>
    <w:rsid w:val="3D2881DB"/>
    <w:rsid w:val="3E2C8EC7"/>
    <w:rsid w:val="3EB10CE0"/>
    <w:rsid w:val="3ED95FF7"/>
    <w:rsid w:val="3F75F36F"/>
    <w:rsid w:val="412A483F"/>
    <w:rsid w:val="4149AC54"/>
    <w:rsid w:val="41E3690B"/>
    <w:rsid w:val="41FF035F"/>
    <w:rsid w:val="42C2B4D0"/>
    <w:rsid w:val="42DDE633"/>
    <w:rsid w:val="445A02B2"/>
    <w:rsid w:val="44A89DB2"/>
    <w:rsid w:val="45F1F66C"/>
    <w:rsid w:val="461DF8BC"/>
    <w:rsid w:val="469E75F7"/>
    <w:rsid w:val="47015F02"/>
    <w:rsid w:val="4791320A"/>
    <w:rsid w:val="497B6435"/>
    <w:rsid w:val="499DBCE6"/>
    <w:rsid w:val="49D021C8"/>
    <w:rsid w:val="49EAAC41"/>
    <w:rsid w:val="4A809468"/>
    <w:rsid w:val="4AA4545B"/>
    <w:rsid w:val="4AB2347A"/>
    <w:rsid w:val="4BD10F3F"/>
    <w:rsid w:val="4C3831F8"/>
    <w:rsid w:val="4D215A99"/>
    <w:rsid w:val="4DC28CC9"/>
    <w:rsid w:val="4DDC2CAA"/>
    <w:rsid w:val="4EE27626"/>
    <w:rsid w:val="4FE60299"/>
    <w:rsid w:val="50135F1D"/>
    <w:rsid w:val="501BF8FA"/>
    <w:rsid w:val="50278C4E"/>
    <w:rsid w:val="506975FA"/>
    <w:rsid w:val="5093E147"/>
    <w:rsid w:val="50C42DC5"/>
    <w:rsid w:val="5125C445"/>
    <w:rsid w:val="515D78AD"/>
    <w:rsid w:val="51D3ACEE"/>
    <w:rsid w:val="52164D7F"/>
    <w:rsid w:val="53461893"/>
    <w:rsid w:val="534E7D2A"/>
    <w:rsid w:val="53750811"/>
    <w:rsid w:val="5396F07D"/>
    <w:rsid w:val="53B56124"/>
    <w:rsid w:val="53C50FB2"/>
    <w:rsid w:val="546781D9"/>
    <w:rsid w:val="5471DEA3"/>
    <w:rsid w:val="54BEEB4C"/>
    <w:rsid w:val="5566ECA8"/>
    <w:rsid w:val="557FA6FC"/>
    <w:rsid w:val="55C49677"/>
    <w:rsid w:val="562638CF"/>
    <w:rsid w:val="56D360ED"/>
    <w:rsid w:val="56F54994"/>
    <w:rsid w:val="57B0C7D3"/>
    <w:rsid w:val="5827A558"/>
    <w:rsid w:val="5866AF28"/>
    <w:rsid w:val="5A0486F7"/>
    <w:rsid w:val="5A17C371"/>
    <w:rsid w:val="5A305A3A"/>
    <w:rsid w:val="5BC0873F"/>
    <w:rsid w:val="5C6AF12D"/>
    <w:rsid w:val="5D001BA2"/>
    <w:rsid w:val="5DC36FE7"/>
    <w:rsid w:val="5E217CA8"/>
    <w:rsid w:val="5E2F2656"/>
    <w:rsid w:val="5E34D0E3"/>
    <w:rsid w:val="5E6AC954"/>
    <w:rsid w:val="5EC2ACDE"/>
    <w:rsid w:val="5ED3F32B"/>
    <w:rsid w:val="5FAAF9C6"/>
    <w:rsid w:val="614BF387"/>
    <w:rsid w:val="618CCFD7"/>
    <w:rsid w:val="628CFF8C"/>
    <w:rsid w:val="629E10F2"/>
    <w:rsid w:val="62B12622"/>
    <w:rsid w:val="62E2C873"/>
    <w:rsid w:val="6306A120"/>
    <w:rsid w:val="63F022E4"/>
    <w:rsid w:val="648E5EFE"/>
    <w:rsid w:val="64FCE1CF"/>
    <w:rsid w:val="65C65299"/>
    <w:rsid w:val="65EF1BCA"/>
    <w:rsid w:val="65F0360B"/>
    <w:rsid w:val="66169C33"/>
    <w:rsid w:val="66911544"/>
    <w:rsid w:val="66CA9792"/>
    <w:rsid w:val="6709861B"/>
    <w:rsid w:val="6740354D"/>
    <w:rsid w:val="6830E9B8"/>
    <w:rsid w:val="6849F1F3"/>
    <w:rsid w:val="685AC573"/>
    <w:rsid w:val="686B01F0"/>
    <w:rsid w:val="68AF0B9F"/>
    <w:rsid w:val="68C160E0"/>
    <w:rsid w:val="69591E2C"/>
    <w:rsid w:val="69C57796"/>
    <w:rsid w:val="69C75C22"/>
    <w:rsid w:val="6A0901B7"/>
    <w:rsid w:val="6B411642"/>
    <w:rsid w:val="6B43135C"/>
    <w:rsid w:val="6BD9E354"/>
    <w:rsid w:val="6BEFACC6"/>
    <w:rsid w:val="6C3F3FE9"/>
    <w:rsid w:val="6C4B4F79"/>
    <w:rsid w:val="6C4F8C9C"/>
    <w:rsid w:val="6CC71D66"/>
    <w:rsid w:val="6DAD7EB1"/>
    <w:rsid w:val="6DEFF746"/>
    <w:rsid w:val="6EB74536"/>
    <w:rsid w:val="6EF3741D"/>
    <w:rsid w:val="6FCB04B8"/>
    <w:rsid w:val="6FCD91A6"/>
    <w:rsid w:val="7046DD72"/>
    <w:rsid w:val="706BF425"/>
    <w:rsid w:val="70D0DD3A"/>
    <w:rsid w:val="713AF35C"/>
    <w:rsid w:val="71504178"/>
    <w:rsid w:val="723B94BA"/>
    <w:rsid w:val="724B17AB"/>
    <w:rsid w:val="725A57EB"/>
    <w:rsid w:val="728F66D4"/>
    <w:rsid w:val="72C456A7"/>
    <w:rsid w:val="730FAA7A"/>
    <w:rsid w:val="7365D130"/>
    <w:rsid w:val="73758E5F"/>
    <w:rsid w:val="744BD2F4"/>
    <w:rsid w:val="7481324B"/>
    <w:rsid w:val="74A42297"/>
    <w:rsid w:val="74CFE86C"/>
    <w:rsid w:val="7511FAA6"/>
    <w:rsid w:val="75359BA4"/>
    <w:rsid w:val="75604310"/>
    <w:rsid w:val="75B8CCD2"/>
    <w:rsid w:val="75E33773"/>
    <w:rsid w:val="75F7F68C"/>
    <w:rsid w:val="76585DBE"/>
    <w:rsid w:val="769E2F00"/>
    <w:rsid w:val="76F3A67E"/>
    <w:rsid w:val="76F5EE98"/>
    <w:rsid w:val="772C161A"/>
    <w:rsid w:val="777AE442"/>
    <w:rsid w:val="77FF8C19"/>
    <w:rsid w:val="785F32AC"/>
    <w:rsid w:val="797AEFBE"/>
    <w:rsid w:val="7A050B41"/>
    <w:rsid w:val="7A527FAB"/>
    <w:rsid w:val="7B869A6E"/>
    <w:rsid w:val="7BC4343D"/>
    <w:rsid w:val="7C071E75"/>
    <w:rsid w:val="7C6E2CCF"/>
    <w:rsid w:val="7D02B5F1"/>
    <w:rsid w:val="7D040553"/>
    <w:rsid w:val="7ED0FFC3"/>
    <w:rsid w:val="7EE53479"/>
    <w:rsid w:val="7FE8B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05"/>
    <o:shapelayout v:ext="edit">
      <o:idmap v:ext="edit" data="2"/>
      <o:rules v:ext="edit">
        <o:r id="V:Rule0" type="connector" idref="#Forma Automática 13"/>
        <o:r id="V:Rule1" type="connector" idref="#Forma Automática 14"/>
      </o:rules>
    </o:shapelayout>
  </w:shapeDefaults>
  <w:doNotEmbedSmartTags/>
  <w:decimalSymbol w:val="."/>
  <w:listSeparator w:val=","/>
  <w14:docId w14:val="764EB164"/>
  <w15:chartTrackingRefBased/>
  <w15:docId w15:val="{88DD9D4C-DE50-4273-913A-EB1BBF3DA2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Placeholder Text" w:uiPriority="99" w:semiHidden="1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tabs>
        <w:tab w:val="left" w:pos="432"/>
      </w:tabs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tabs>
        <w:tab w:val="left" w:pos="576"/>
      </w:tabs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tabs>
        <w:tab w:val="left" w:pos="720"/>
      </w:tabs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tabs>
        <w:tab w:val="left" w:pos="864"/>
      </w:tabs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tabs>
        <w:tab w:val="left" w:pos="1008"/>
      </w:tabs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tabs>
        <w:tab w:val="left" w:pos="1152"/>
      </w:tabs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tabs>
        <w:tab w:val="left" w:pos="1296"/>
      </w:tabs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tabs>
        <w:tab w:val="left" w:pos="1440"/>
      </w:tabs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tabs>
        <w:tab w:val="left" w:pos="1584"/>
      </w:tabs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Fontepargpadro" w:default="1">
    <w:name w:val="Default Paragraph Font"/>
  </w:style>
  <w:style w:type="table" w:styleId="Tabelanormal" w:default="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character" w:styleId="Nmerodepgina">
    <w:name w:val="page number"/>
    <w:basedOn w:val="Fontepargpadro1"/>
  </w:style>
  <w:style w:type="character" w:styleId="Fontepargpadro1" w:customStyle="1">
    <w:name w:val="Fonte parág. padrão1"/>
  </w:style>
  <w:style w:type="paragraph" w:styleId="Corpodetexto">
    <w:name w:val="Body Text"/>
    <w:basedOn w:val="Normal"/>
    <w:pPr>
      <w:spacing w:after="120"/>
    </w:pPr>
  </w:style>
  <w:style w:type="paragraph" w:styleId="Sumrio1">
    <w:name w:val="toc 1"/>
    <w:basedOn w:val="Normal"/>
    <w:next w:val="Normal"/>
    <w:uiPriority w:val="39"/>
  </w:style>
  <w:style w:type="paragraph" w:styleId="Lista">
    <w:name w:val="List"/>
    <w:basedOn w:val="Corpodetexto"/>
    <w:rPr>
      <w:rFonts w:cs="Tahoma"/>
    </w:rPr>
  </w:style>
  <w:style w:type="paragraph" w:styleId="Sumrio3">
    <w:name w:val="toc 3"/>
    <w:basedOn w:val="Normal"/>
    <w:next w:val="Normal"/>
    <w:uiPriority w:val="39"/>
    <w:pPr>
      <w:ind w:left="480"/>
    </w:pPr>
  </w:style>
  <w:style w:type="paragraph" w:styleId="Sumrio9">
    <w:name w:val="toc 9"/>
    <w:basedOn w:val="ndice"/>
    <w:pPr>
      <w:tabs>
        <w:tab w:val="right" w:leader="dot" w:pos="9637"/>
      </w:tabs>
      <w:ind w:left="2264"/>
    </w:pPr>
  </w:style>
  <w:style w:type="paragraph" w:styleId="ndice" w:customStyle="1">
    <w:name w:val="Índice"/>
    <w:basedOn w:val="Normal"/>
    <w:pPr>
      <w:suppressLineNumbers/>
    </w:pPr>
    <w:rPr>
      <w:rFonts w:cs="Tahoma"/>
    </w:rPr>
  </w:style>
  <w:style w:type="paragraph" w:styleId="Rodap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styleId="Sumrio8">
    <w:name w:val="toc 8"/>
    <w:basedOn w:val="ndice"/>
    <w:pPr>
      <w:tabs>
        <w:tab w:val="right" w:leader="dot" w:pos="9637"/>
      </w:tabs>
      <w:ind w:left="1981"/>
    </w:p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character" w:styleId="CabealhoChar" w:customStyle="1">
    <w:name w:val="Cabeçalho Char"/>
    <w:link w:val="Cabealho"/>
    <w:uiPriority w:val="99"/>
    <w:rPr>
      <w:sz w:val="24"/>
      <w:szCs w:val="24"/>
      <w:lang w:eastAsia="ar-SA"/>
    </w:rPr>
  </w:style>
  <w:style w:type="paragraph" w:styleId="Sumrio2">
    <w:name w:val="toc 2"/>
    <w:basedOn w:val="Normal"/>
    <w:next w:val="Normal"/>
    <w:uiPriority w:val="39"/>
    <w:pPr>
      <w:ind w:left="240"/>
    </w:pPr>
  </w:style>
  <w:style w:type="paragraph" w:styleId="Sumrio4">
    <w:name w:val="toc 4"/>
    <w:basedOn w:val="ndice"/>
    <w:pPr>
      <w:tabs>
        <w:tab w:val="right" w:leader="dot" w:pos="9637"/>
      </w:tabs>
      <w:ind w:left="849"/>
    </w:pPr>
  </w:style>
  <w:style w:type="paragraph" w:styleId="Sumrio5">
    <w:name w:val="toc 5"/>
    <w:basedOn w:val="ndice"/>
    <w:pPr>
      <w:tabs>
        <w:tab w:val="right" w:leader="dot" w:pos="9637"/>
      </w:tabs>
      <w:ind w:left="1132"/>
    </w:pPr>
  </w:style>
  <w:style w:type="paragraph" w:styleId="Sumrio6">
    <w:name w:val="toc 6"/>
    <w:basedOn w:val="ndice"/>
    <w:pPr>
      <w:tabs>
        <w:tab w:val="right" w:leader="dot" w:pos="9637"/>
      </w:tabs>
      <w:ind w:left="1415"/>
    </w:pPr>
  </w:style>
  <w:style w:type="paragraph" w:styleId="Sumrio7">
    <w:name w:val="toc 7"/>
    <w:basedOn w:val="ndice"/>
    <w:pPr>
      <w:tabs>
        <w:tab w:val="right" w:leader="dot" w:pos="9637"/>
      </w:tabs>
      <w:ind w:left="1698"/>
    </w:pPr>
  </w:style>
  <w:style w:type="character" w:styleId="WW8Num5z0" w:customStyle="1">
    <w:name w:val="WW8Num5z0"/>
    <w:rPr>
      <w:rFonts w:ascii="Symbol" w:hAnsi="Symbol"/>
    </w:rPr>
  </w:style>
  <w:style w:type="character" w:styleId="WW8Num6z0" w:customStyle="1">
    <w:name w:val="WW8Num6z0"/>
    <w:rPr>
      <w:rFonts w:ascii="Symbol" w:hAnsi="Symbol"/>
    </w:rPr>
  </w:style>
  <w:style w:type="character" w:styleId="WW8Num7z0" w:customStyle="1">
    <w:name w:val="WW8Num7z0"/>
    <w:rPr>
      <w:rFonts w:ascii="Symbol" w:hAnsi="Symbol"/>
    </w:rPr>
  </w:style>
  <w:style w:type="character" w:styleId="WW8Num8z0" w:customStyle="1">
    <w:name w:val="WW8Num8z0"/>
    <w:rPr>
      <w:rFonts w:ascii="Symbol" w:hAnsi="Symbol"/>
    </w:rPr>
  </w:style>
  <w:style w:type="character" w:styleId="WW8Num10z0" w:customStyle="1">
    <w:name w:val="WW8Num10z0"/>
    <w:rPr>
      <w:rFonts w:ascii="Symbol" w:hAnsi="Symbol"/>
    </w:rPr>
  </w:style>
  <w:style w:type="character" w:styleId="WW8Num11z0" w:customStyle="1">
    <w:name w:val="WW8Num11z0"/>
    <w:rPr>
      <w:rFonts w:ascii="Symbol" w:hAnsi="Symbol"/>
    </w:rPr>
  </w:style>
  <w:style w:type="character" w:styleId="WW8Num11z1" w:customStyle="1">
    <w:name w:val="WW8Num11z1"/>
    <w:rPr>
      <w:rFonts w:ascii="Courier New" w:hAnsi="Courier New" w:cs="Courier New"/>
    </w:rPr>
  </w:style>
  <w:style w:type="character" w:styleId="WW8Num11z2" w:customStyle="1">
    <w:name w:val="WW8Num11z2"/>
    <w:rPr>
      <w:rFonts w:ascii="Wingdings" w:hAnsi="Wingdings"/>
    </w:rPr>
  </w:style>
  <w:style w:type="character" w:styleId="WW8Num12z0" w:customStyle="1">
    <w:name w:val="WW8Num12z0"/>
    <w:rPr>
      <w:rFonts w:ascii="Symbol" w:hAnsi="Symbol"/>
    </w:rPr>
  </w:style>
  <w:style w:type="character" w:styleId="WW8Num12z1" w:customStyle="1">
    <w:name w:val="WW8Num12z1"/>
    <w:rPr>
      <w:rFonts w:ascii="Courier New" w:hAnsi="Courier New" w:cs="Courier New"/>
    </w:rPr>
  </w:style>
  <w:style w:type="character" w:styleId="WW8Num12z2" w:customStyle="1">
    <w:name w:val="WW8Num12z2"/>
    <w:rPr>
      <w:rFonts w:ascii="Wingdings" w:hAnsi="Wingdings"/>
    </w:rPr>
  </w:style>
  <w:style w:type="character" w:styleId="WW8Num13z0" w:customStyle="1">
    <w:name w:val="WW8Num13z0"/>
    <w:rPr>
      <w:rFonts w:ascii="Symbol" w:hAnsi="Symbol"/>
    </w:rPr>
  </w:style>
  <w:style w:type="character" w:styleId="WW8Num13z1" w:customStyle="1">
    <w:name w:val="WW8Num13z1"/>
    <w:rPr>
      <w:rFonts w:ascii="Courier New" w:hAnsi="Courier New" w:cs="Courier New"/>
    </w:rPr>
  </w:style>
  <w:style w:type="character" w:styleId="WW8Num13z2" w:customStyle="1">
    <w:name w:val="WW8Num13z2"/>
    <w:rPr>
      <w:rFonts w:ascii="Wingdings" w:hAnsi="Wingdings"/>
    </w:rPr>
  </w:style>
  <w:style w:type="character" w:styleId="WW8Num14z0" w:customStyle="1">
    <w:name w:val="WW8Num14z0"/>
    <w:rPr>
      <w:rFonts w:ascii="Symbol" w:hAnsi="Symbol"/>
    </w:rPr>
  </w:style>
  <w:style w:type="character" w:styleId="WW8Num14z1" w:customStyle="1">
    <w:name w:val="WW8Num14z1"/>
    <w:rPr>
      <w:rFonts w:ascii="Courier New" w:hAnsi="Courier New" w:cs="Courier New"/>
    </w:rPr>
  </w:style>
  <w:style w:type="character" w:styleId="WW8Num14z2" w:customStyle="1">
    <w:name w:val="WW8Num14z2"/>
    <w:rPr>
      <w:rFonts w:ascii="Wingdings" w:hAnsi="Wingdings"/>
    </w:rPr>
  </w:style>
  <w:style w:type="character" w:styleId="WW8Num15z0" w:customStyle="1">
    <w:name w:val="WW8Num15z0"/>
    <w:rPr>
      <w:rFonts w:ascii="Symbol" w:hAnsi="Symbol"/>
    </w:rPr>
  </w:style>
  <w:style w:type="character" w:styleId="WW8Num15z1" w:customStyle="1">
    <w:name w:val="WW8Num15z1"/>
    <w:rPr>
      <w:rFonts w:ascii="Courier New" w:hAnsi="Courier New" w:cs="Courier New"/>
    </w:rPr>
  </w:style>
  <w:style w:type="character" w:styleId="WW8Num15z2" w:customStyle="1">
    <w:name w:val="WW8Num15z2"/>
    <w:rPr>
      <w:rFonts w:ascii="Wingdings" w:hAnsi="Wingdings"/>
    </w:rPr>
  </w:style>
  <w:style w:type="character" w:styleId="WW8Num16z0" w:customStyle="1">
    <w:name w:val="WW8Num16z0"/>
    <w:rPr>
      <w:rFonts w:ascii="Symbol" w:hAnsi="Symbol"/>
    </w:rPr>
  </w:style>
  <w:style w:type="character" w:styleId="WW8Num16z1" w:customStyle="1">
    <w:name w:val="WW8Num16z1"/>
    <w:rPr>
      <w:rFonts w:ascii="Courier New" w:hAnsi="Courier New" w:cs="Courier New"/>
    </w:rPr>
  </w:style>
  <w:style w:type="character" w:styleId="WW8Num16z2" w:customStyle="1">
    <w:name w:val="WW8Num16z2"/>
    <w:rPr>
      <w:rFonts w:ascii="Wingdings" w:hAnsi="Wingdings"/>
    </w:rPr>
  </w:style>
  <w:style w:type="character" w:styleId="WW8Num19z1" w:customStyle="1">
    <w:name w:val="WW8Num19z1"/>
    <w:rPr>
      <w:color w:val="FFFFFF"/>
    </w:rPr>
  </w:style>
  <w:style w:type="character" w:styleId="WW8Num20z0" w:customStyle="1">
    <w:name w:val="WW8Num20z0"/>
    <w:rPr>
      <w:rFonts w:ascii="Symbol" w:hAnsi="Symbol"/>
    </w:rPr>
  </w:style>
  <w:style w:type="character" w:styleId="WW8Num20z1" w:customStyle="1">
    <w:name w:val="WW8Num20z1"/>
    <w:rPr>
      <w:rFonts w:ascii="Courier New" w:hAnsi="Courier New" w:cs="Courier New"/>
    </w:rPr>
  </w:style>
  <w:style w:type="character" w:styleId="WW8Num20z2" w:customStyle="1">
    <w:name w:val="WW8Num20z2"/>
    <w:rPr>
      <w:rFonts w:ascii="Wingdings" w:hAnsi="Wingdings"/>
    </w:rPr>
  </w:style>
  <w:style w:type="character" w:styleId="WW8Num22z0" w:customStyle="1">
    <w:name w:val="WW8Num22z0"/>
    <w:rPr>
      <w:rFonts w:ascii="Symbol" w:hAnsi="Symbol"/>
    </w:rPr>
  </w:style>
  <w:style w:type="character" w:styleId="WW8Num22z1" w:customStyle="1">
    <w:name w:val="WW8Num22z1"/>
    <w:rPr>
      <w:rFonts w:ascii="Courier New" w:hAnsi="Courier New" w:cs="Courier New"/>
    </w:rPr>
  </w:style>
  <w:style w:type="character" w:styleId="WW8Num22z2" w:customStyle="1">
    <w:name w:val="WW8Num22z2"/>
    <w:rPr>
      <w:rFonts w:ascii="Wingdings" w:hAnsi="Wingdings"/>
    </w:rPr>
  </w:style>
  <w:style w:type="character" w:styleId="WW8Num25z0" w:customStyle="1">
    <w:name w:val="WW8Num25z0"/>
    <w:rPr>
      <w:rFonts w:ascii="Symbol" w:hAnsi="Symbol"/>
    </w:rPr>
  </w:style>
  <w:style w:type="character" w:styleId="WW8Num25z1" w:customStyle="1">
    <w:name w:val="WW8Num25z1"/>
    <w:rPr>
      <w:rFonts w:ascii="Courier New" w:hAnsi="Courier New" w:cs="Courier New"/>
    </w:rPr>
  </w:style>
  <w:style w:type="character" w:styleId="WW8Num25z2" w:customStyle="1">
    <w:name w:val="WW8Num25z2"/>
    <w:rPr>
      <w:rFonts w:ascii="Wingdings" w:hAnsi="Wingdings"/>
    </w:rPr>
  </w:style>
  <w:style w:type="character" w:styleId="WW8Num26z0" w:customStyle="1">
    <w:name w:val="WW8Num26z0"/>
    <w:rPr>
      <w:rFonts w:ascii="Symbol" w:hAnsi="Symbol"/>
    </w:rPr>
  </w:style>
  <w:style w:type="character" w:styleId="WW8Num26z1" w:customStyle="1">
    <w:name w:val="WW8Num26z1"/>
    <w:rPr>
      <w:rFonts w:ascii="Courier New" w:hAnsi="Courier New" w:cs="Courier New"/>
    </w:rPr>
  </w:style>
  <w:style w:type="character" w:styleId="WW8Num26z2" w:customStyle="1">
    <w:name w:val="WW8Num26z2"/>
    <w:rPr>
      <w:rFonts w:ascii="Wingdings" w:hAnsi="Wingdings"/>
    </w:rPr>
  </w:style>
  <w:style w:type="character" w:styleId="WW8Num27z0" w:customStyle="1">
    <w:name w:val="WW8Num27z0"/>
    <w:rPr>
      <w:rFonts w:ascii="Symbol" w:hAnsi="Symbol"/>
    </w:rPr>
  </w:style>
  <w:style w:type="character" w:styleId="WW8Num27z1" w:customStyle="1">
    <w:name w:val="WW8Num27z1"/>
    <w:rPr>
      <w:rFonts w:ascii="Courier New" w:hAnsi="Courier New" w:cs="Courier New"/>
    </w:rPr>
  </w:style>
  <w:style w:type="character" w:styleId="WW8Num27z2" w:customStyle="1">
    <w:name w:val="WW8Num27z2"/>
    <w:rPr>
      <w:rFonts w:ascii="Wingdings" w:hAnsi="Wingdings"/>
    </w:rPr>
  </w:style>
  <w:style w:type="paragraph" w:styleId="Ttulo10" w:customStyle="1">
    <w:name w:val="Título1"/>
    <w:basedOn w:val="Normal"/>
    <w:next w:val="Corpodetexto"/>
    <w:pPr>
      <w:keepNext/>
      <w:spacing w:before="240" w:after="120"/>
    </w:pPr>
    <w:rPr>
      <w:rFonts w:ascii="Arial" w:hAnsi="Arial" w:eastAsia="Arial Unicode MS" w:cs="Tahoma"/>
      <w:sz w:val="28"/>
      <w:szCs w:val="28"/>
    </w:rPr>
  </w:style>
  <w:style w:type="paragraph" w:styleId="Legenda1" w:customStyle="1">
    <w:name w:val="Legenda1"/>
    <w:basedOn w:val="Normal"/>
    <w:pPr>
      <w:suppressLineNumbers/>
      <w:spacing w:before="120" w:after="120"/>
    </w:pPr>
    <w:rPr>
      <w:rFonts w:cs="Tahoma"/>
      <w:i/>
      <w:iCs/>
    </w:rPr>
  </w:style>
  <w:style w:type="paragraph" w:styleId="Titulo4" w:customStyle="1">
    <w:name w:val="Titulo 4"/>
    <w:basedOn w:val="Normal"/>
    <w:rPr>
      <w:b/>
      <w:sz w:val="26"/>
      <w:szCs w:val="26"/>
    </w:rPr>
  </w:style>
  <w:style w:type="paragraph" w:styleId="Contedodequadro" w:customStyle="1">
    <w:name w:val="Conteúdo de quadro"/>
    <w:basedOn w:val="Corpodetexto"/>
  </w:style>
  <w:style w:type="paragraph" w:styleId="Sumrio10" w:customStyle="1">
    <w:name w:val="Sumário 10"/>
    <w:basedOn w:val="ndice"/>
    <w:pPr>
      <w:tabs>
        <w:tab w:val="right" w:leader="dot" w:pos="9637"/>
      </w:tabs>
      <w:ind w:left="2547"/>
    </w:pPr>
  </w:style>
  <w:style w:type="paragraph" w:styleId="Contedodetabela" w:customStyle="1">
    <w:name w:val="Conteúdo de tabela"/>
    <w:basedOn w:val="Normal"/>
    <w:pPr>
      <w:suppressLineNumbers/>
    </w:pPr>
  </w:style>
  <w:style w:type="paragraph" w:styleId="Ttulodetabela" w:customStyle="1">
    <w:name w:val="Título de tabela"/>
    <w:basedOn w:val="Contedodetabela"/>
    <w:pPr>
      <w:jc w:val="center"/>
    </w:pPr>
    <w:rPr>
      <w:b/>
      <w:bCs/>
    </w:rPr>
  </w:style>
  <w:style w:type="paragraph" w:styleId="CabealhodoSumrio">
    <w:name w:val="TOC Heading"/>
    <w:basedOn w:val="Ttulo1"/>
    <w:next w:val="Normal"/>
    <w:uiPriority w:val="39"/>
    <w:qFormat/>
    <w:pPr>
      <w:keepLines/>
      <w:numPr>
        <w:numId w:val="0"/>
      </w:numPr>
      <w:suppressAutoHyphens w:val="0"/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E74B5"/>
      <w:kern w:val="0"/>
      <w:lang w:eastAsia="pt-BR"/>
    </w:rPr>
  </w:style>
  <w:style xmlns:w14="http://schemas.microsoft.com/office/word/2010/wordml" xmlns:mc="http://schemas.openxmlformats.org/markup-compatibility/2006" xmlns:w="http://schemas.openxmlformats.org/wordprocessingml/2006/main" w:type="table" w:styleId="TableGrid" mc:Ignorable="w14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3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utf-8"/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oleObject" Target="embeddings/oleObject1.bin" Id="rId13" /><Relationship Type="http://schemas.openxmlformats.org/officeDocument/2006/relationships/footer" Target="footer1.xml" Id="rId26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image" Target="media/image3.emf" Id="rId12" /><Relationship Type="http://schemas.openxmlformats.org/officeDocument/2006/relationships/header" Target="header6.xml" Id="rId25" /><Relationship Type="http://schemas.openxmlformats.org/officeDocument/2006/relationships/styles" Target="styles.xml" Id="rId2" /><Relationship Type="http://schemas.openxmlformats.org/officeDocument/2006/relationships/footer" Target="footer3.xml" Id="rId29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2.png" Id="rId11" /><Relationship Type="http://schemas.openxmlformats.org/officeDocument/2006/relationships/header" Target="header5.xml" Id="rId24" /><Relationship Type="http://schemas.openxmlformats.org/officeDocument/2006/relationships/footnotes" Target="footnotes.xml" Id="rId5" /><Relationship Type="http://schemas.openxmlformats.org/officeDocument/2006/relationships/header" Target="header7.xml" Id="rId28" /><Relationship Type="http://schemas.openxmlformats.org/officeDocument/2006/relationships/header" Target="header4.xml" Id="rId10" /><Relationship Type="http://schemas.openxmlformats.org/officeDocument/2006/relationships/theme" Target="theme/theme1.xml" Id="rId31" /><Relationship Type="http://schemas.openxmlformats.org/officeDocument/2006/relationships/webSettings" Target="webSettings.xml" Id="rId4" /><Relationship Type="http://schemas.openxmlformats.org/officeDocument/2006/relationships/header" Target="header3.xml" Id="rId9" /><Relationship Type="http://schemas.openxmlformats.org/officeDocument/2006/relationships/footer" Target="footer2.xml" Id="rId27" /><Relationship Type="http://schemas.openxmlformats.org/officeDocument/2006/relationships/fontTable" Target="fontTable.xml" Id="rId30" /><Relationship Type="http://schemas.openxmlformats.org/officeDocument/2006/relationships/image" Target="/media/image4.png" Id="R0070872f39d247c6" /><Relationship Type="http://schemas.openxmlformats.org/officeDocument/2006/relationships/image" Target="/media/image5.png" Id="R0ede5cdfe44844f0" /><Relationship Type="http://schemas.openxmlformats.org/officeDocument/2006/relationships/image" Target="/media/image6.png" Id="Rc352693ffd48403c" /><Relationship Type="http://schemas.openxmlformats.org/officeDocument/2006/relationships/image" Target="/media/image.jpg" Id="Rf9e229ba34834f96" /><Relationship Type="http://schemas.openxmlformats.org/officeDocument/2006/relationships/image" Target="/media/image2.jpg" Id="Rfb2b47c4d5c743f7" /><Relationship Type="http://schemas.openxmlformats.org/officeDocument/2006/relationships/image" Target="/media/image7.png" Id="R2c7ccb662f3547cf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Universidade Paranaense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1</dc:title>
  <dc:subject/>
  <dc:creator>.</dc:creator>
  <keywords/>
  <lastModifiedBy>maaaah0511@gmail.com</lastModifiedBy>
  <revision>3</revision>
  <lastPrinted>2011-08-23T22:00:00.0000000Z</lastPrinted>
  <dcterms:created xsi:type="dcterms:W3CDTF">2024-10-28T00:50:00.0000000Z</dcterms:created>
  <dcterms:modified xsi:type="dcterms:W3CDTF">2024-11-02T21:02:56.2153154Z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2070-12.2.0.13472</vt:lpwstr>
  </property>
  <property fmtid="{D5CDD505-2E9C-101B-9397-08002B2CF9AE}" pid="3" name="ICV">
    <vt:lpwstr>215F97A127E9468CB00866B7F5995868_12</vt:lpwstr>
  </property>
</Properties>
</file>